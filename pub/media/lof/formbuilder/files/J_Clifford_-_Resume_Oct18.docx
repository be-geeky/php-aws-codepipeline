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E6A9A6" w14:textId="3125A166" w:rsidR="00865E3D" w:rsidRPr="006E74F7" w:rsidRDefault="00865E3D" w:rsidP="006E74F7">
      <w:pPr>
        <w:autoSpaceDE w:val="0"/>
        <w:autoSpaceDN w:val="0"/>
        <w:spacing w:line="220" w:lineRule="atLeast"/>
        <w:jc w:val="center"/>
        <w:rPr>
          <w:rFonts w:asciiTheme="minorHAnsi" w:hAnsiTheme="minorHAnsi" w:cstheme="minorHAnsi"/>
          <w:b/>
          <w:bCs/>
          <w:spacing w:val="-5"/>
          <w:sz w:val="36"/>
          <w:szCs w:val="36"/>
          <w:lang w:val="en-AU"/>
        </w:rPr>
      </w:pPr>
      <w:bookmarkStart w:id="0" w:name="_GoBack"/>
      <w:bookmarkEnd w:id="0"/>
      <w:r w:rsidRPr="006E74F7">
        <w:rPr>
          <w:rFonts w:asciiTheme="minorHAnsi" w:hAnsiTheme="minorHAnsi" w:cstheme="minorHAnsi"/>
          <w:b/>
          <w:bCs/>
          <w:spacing w:val="-5"/>
          <w:sz w:val="36"/>
          <w:szCs w:val="36"/>
          <w:lang w:val="en-AU"/>
        </w:rPr>
        <w:t>James Clifford</w:t>
      </w:r>
    </w:p>
    <w:p w14:paraId="460739F8" w14:textId="76BE08B3" w:rsidR="00865E3D" w:rsidRPr="008E141B" w:rsidRDefault="006E74F7" w:rsidP="006E74F7">
      <w:pPr>
        <w:pBdr>
          <w:bottom w:val="single" w:sz="12" w:space="1" w:color="auto"/>
        </w:pBdr>
        <w:ind w:left="-180"/>
        <w:jc w:val="center"/>
        <w:rPr>
          <w:rFonts w:asciiTheme="minorHAnsi" w:hAnsiTheme="minorHAnsi" w:cstheme="minorHAnsi"/>
          <w:sz w:val="22"/>
          <w:szCs w:val="22"/>
          <w:lang w:val="en-AU"/>
        </w:rPr>
      </w:pPr>
      <w:r>
        <w:rPr>
          <w:rFonts w:asciiTheme="minorHAnsi" w:hAnsiTheme="minorHAnsi" w:cstheme="minorHAnsi"/>
          <w:sz w:val="22"/>
          <w:szCs w:val="22"/>
          <w:lang w:val="en-AU"/>
        </w:rPr>
        <w:t xml:space="preserve">   </w:t>
      </w:r>
      <w:r w:rsidR="00865E3D" w:rsidRPr="008E141B">
        <w:rPr>
          <w:rFonts w:asciiTheme="minorHAnsi" w:hAnsiTheme="minorHAnsi" w:cstheme="minorHAnsi"/>
          <w:sz w:val="22"/>
          <w:szCs w:val="22"/>
          <w:lang w:val="en-AU"/>
        </w:rPr>
        <w:t xml:space="preserve">Mobile: </w:t>
      </w:r>
      <w:r w:rsidR="00F35AF5">
        <w:rPr>
          <w:rFonts w:asciiTheme="minorHAnsi" w:hAnsiTheme="minorHAnsi" w:cstheme="minorHAnsi"/>
          <w:sz w:val="22"/>
          <w:szCs w:val="22"/>
          <w:lang w:val="en-AU"/>
        </w:rPr>
        <w:t>0415 671 242</w:t>
      </w:r>
    </w:p>
    <w:p w14:paraId="1E47B1D1" w14:textId="5A45EC66" w:rsidR="00865E3D" w:rsidRPr="008E141B" w:rsidRDefault="00865E3D" w:rsidP="00662B25">
      <w:pPr>
        <w:pBdr>
          <w:bottom w:val="single" w:sz="12" w:space="1" w:color="auto"/>
        </w:pBdr>
        <w:ind w:left="-180"/>
        <w:jc w:val="center"/>
        <w:rPr>
          <w:rFonts w:asciiTheme="minorHAnsi" w:hAnsiTheme="minorHAnsi" w:cstheme="minorHAnsi"/>
          <w:sz w:val="22"/>
          <w:szCs w:val="22"/>
          <w:lang w:val="en-AU"/>
        </w:rPr>
      </w:pPr>
      <w:r w:rsidRPr="008E141B">
        <w:rPr>
          <w:rFonts w:asciiTheme="minorHAnsi" w:hAnsiTheme="minorHAnsi" w:cstheme="minorHAnsi"/>
          <w:sz w:val="22"/>
          <w:szCs w:val="22"/>
          <w:lang w:val="en-AU"/>
        </w:rPr>
        <w:t xml:space="preserve">Email: </w:t>
      </w:r>
      <w:hyperlink r:id="rId11" w:history="1">
        <w:r w:rsidRPr="008E141B">
          <w:rPr>
            <w:rStyle w:val="Hyperlink"/>
            <w:rFonts w:asciiTheme="minorHAnsi" w:hAnsiTheme="minorHAnsi"/>
            <w:sz w:val="22"/>
            <w:szCs w:val="22"/>
            <w:lang w:val="en-AU"/>
          </w:rPr>
          <w:t>jimmyclifford@gmail.com</w:t>
        </w:r>
      </w:hyperlink>
      <w:r w:rsidR="00A5361E" w:rsidRPr="008E141B">
        <w:rPr>
          <w:rFonts w:asciiTheme="minorHAnsi" w:hAnsiTheme="minorHAnsi"/>
          <w:sz w:val="22"/>
          <w:szCs w:val="22"/>
          <w:lang w:val="en-AU"/>
        </w:rPr>
        <w:t xml:space="preserve"> </w:t>
      </w:r>
      <w:r w:rsidR="00A5361E" w:rsidRPr="008E141B">
        <w:rPr>
          <w:rFonts w:asciiTheme="minorHAnsi" w:hAnsiTheme="minorHAnsi"/>
          <w:sz w:val="22"/>
          <w:szCs w:val="22"/>
          <w:lang w:val="en-AU"/>
        </w:rPr>
        <w:tab/>
      </w:r>
      <w:r w:rsidR="00A93D55">
        <w:rPr>
          <w:rFonts w:asciiTheme="minorHAnsi" w:hAnsiTheme="minorHAnsi"/>
          <w:sz w:val="22"/>
          <w:szCs w:val="22"/>
          <w:lang w:val="en-AU"/>
        </w:rPr>
        <w:t xml:space="preserve">LinkedIn: </w:t>
      </w:r>
      <w:hyperlink r:id="rId12" w:history="1">
        <w:r w:rsidR="00EB6B04" w:rsidRPr="00EB6B04">
          <w:rPr>
            <w:rStyle w:val="Hyperlink"/>
            <w:rFonts w:asciiTheme="minorHAnsi" w:hAnsiTheme="minorHAnsi"/>
            <w:sz w:val="22"/>
            <w:szCs w:val="22"/>
            <w:lang w:val="en-AU"/>
          </w:rPr>
          <w:t>www.linkedin.com/in/james-clifford-0</w:t>
        </w:r>
      </w:hyperlink>
    </w:p>
    <w:p w14:paraId="3F7D66C8" w14:textId="77777777" w:rsidR="00E63239" w:rsidRDefault="00E63239" w:rsidP="00C1316D">
      <w:pPr>
        <w:pStyle w:val="Heading4"/>
        <w:numPr>
          <w:ilvl w:val="0"/>
          <w:numId w:val="0"/>
        </w:numPr>
        <w:spacing w:line="240" w:lineRule="auto"/>
        <w:ind w:left="864" w:hanging="864"/>
        <w:jc w:val="both"/>
        <w:rPr>
          <w:rFonts w:asciiTheme="minorHAnsi" w:hAnsiTheme="minorHAnsi"/>
          <w:sz w:val="26"/>
          <w:szCs w:val="26"/>
          <w:lang w:val="en-AU"/>
        </w:rPr>
      </w:pPr>
    </w:p>
    <w:p w14:paraId="48DCE7EA" w14:textId="00C469B8" w:rsidR="00BC3602" w:rsidRPr="00052AF8" w:rsidRDefault="00D33F20" w:rsidP="00052AF8">
      <w:pPr>
        <w:pStyle w:val="Heading4"/>
        <w:numPr>
          <w:ilvl w:val="0"/>
          <w:numId w:val="0"/>
        </w:numPr>
        <w:spacing w:line="240" w:lineRule="auto"/>
        <w:jc w:val="both"/>
        <w:rPr>
          <w:rFonts w:asciiTheme="minorHAnsi" w:hAnsiTheme="minorHAnsi"/>
          <w:sz w:val="22"/>
          <w:szCs w:val="22"/>
          <w:lang w:val="en-AU"/>
        </w:rPr>
      </w:pPr>
      <w:r>
        <w:rPr>
          <w:rFonts w:asciiTheme="minorHAnsi" w:hAnsiTheme="minorHAnsi"/>
          <w:sz w:val="22"/>
          <w:szCs w:val="22"/>
          <w:lang w:val="en-AU"/>
        </w:rPr>
        <w:t>SUMMARY</w:t>
      </w:r>
    </w:p>
    <w:p w14:paraId="3CD52809" w14:textId="5213217B" w:rsidR="00BE7AF5" w:rsidRDefault="00BE7AF5" w:rsidP="003C3D75">
      <w:pPr>
        <w:rPr>
          <w:sz w:val="22"/>
          <w:szCs w:val="22"/>
          <w:lang w:val="en-AU"/>
        </w:rPr>
      </w:pPr>
    </w:p>
    <w:p w14:paraId="3BFA86C4" w14:textId="555B4A1B" w:rsidR="0043141B" w:rsidRPr="0043141B" w:rsidRDefault="00A01E24" w:rsidP="0043141B">
      <w:pPr>
        <w:rPr>
          <w:rFonts w:asciiTheme="minorHAnsi" w:hAnsiTheme="minorHAnsi" w:cstheme="minorHAnsi"/>
          <w:sz w:val="22"/>
          <w:szCs w:val="22"/>
          <w:lang w:val="en-AU"/>
        </w:rPr>
      </w:pPr>
      <w:r>
        <w:rPr>
          <w:rFonts w:asciiTheme="minorHAnsi" w:hAnsiTheme="minorHAnsi" w:cstheme="minorHAnsi"/>
          <w:sz w:val="22"/>
          <w:szCs w:val="22"/>
          <w:lang w:val="en-AU"/>
        </w:rPr>
        <w:t xml:space="preserve">Data driven, </w:t>
      </w:r>
      <w:r w:rsidR="001A6C9B">
        <w:rPr>
          <w:rFonts w:asciiTheme="minorHAnsi" w:hAnsiTheme="minorHAnsi" w:cstheme="minorHAnsi"/>
          <w:sz w:val="22"/>
          <w:szCs w:val="22"/>
          <w:lang w:val="en-AU"/>
        </w:rPr>
        <w:t>senior</w:t>
      </w:r>
      <w:r w:rsidR="00C5625A">
        <w:rPr>
          <w:rFonts w:asciiTheme="minorHAnsi" w:hAnsiTheme="minorHAnsi" w:cstheme="minorHAnsi"/>
          <w:sz w:val="22"/>
          <w:szCs w:val="22"/>
          <w:lang w:val="en-AU"/>
        </w:rPr>
        <w:t xml:space="preserve"> </w:t>
      </w:r>
      <w:r w:rsidR="001A6C9B">
        <w:rPr>
          <w:rFonts w:asciiTheme="minorHAnsi" w:hAnsiTheme="minorHAnsi" w:cstheme="minorHAnsi"/>
          <w:sz w:val="22"/>
          <w:szCs w:val="22"/>
          <w:lang w:val="en-AU"/>
        </w:rPr>
        <w:t xml:space="preserve">marketer </w:t>
      </w:r>
      <w:r w:rsidR="00C5625A">
        <w:rPr>
          <w:rFonts w:asciiTheme="minorHAnsi" w:hAnsiTheme="minorHAnsi" w:cstheme="minorHAnsi"/>
          <w:sz w:val="22"/>
          <w:szCs w:val="22"/>
          <w:lang w:val="en-AU"/>
        </w:rPr>
        <w:t xml:space="preserve">with </w:t>
      </w:r>
      <w:r w:rsidR="00B17D05">
        <w:rPr>
          <w:rFonts w:asciiTheme="minorHAnsi" w:hAnsiTheme="minorHAnsi" w:cstheme="minorHAnsi"/>
          <w:sz w:val="22"/>
          <w:szCs w:val="22"/>
          <w:lang w:val="en-AU"/>
        </w:rPr>
        <w:t>a</w:t>
      </w:r>
      <w:r w:rsidR="004C3E0F">
        <w:rPr>
          <w:rFonts w:asciiTheme="minorHAnsi" w:hAnsiTheme="minorHAnsi" w:cstheme="minorHAnsi"/>
          <w:sz w:val="22"/>
          <w:szCs w:val="22"/>
          <w:lang w:val="en-AU"/>
        </w:rPr>
        <w:t xml:space="preserve"> passion for </w:t>
      </w:r>
      <w:r w:rsidR="00037F4E">
        <w:rPr>
          <w:rFonts w:asciiTheme="minorHAnsi" w:hAnsiTheme="minorHAnsi" w:cstheme="minorHAnsi"/>
          <w:sz w:val="22"/>
          <w:szCs w:val="22"/>
          <w:lang w:val="en-AU"/>
        </w:rPr>
        <w:t xml:space="preserve">building brands, </w:t>
      </w:r>
      <w:r w:rsidR="00502D39">
        <w:rPr>
          <w:rFonts w:asciiTheme="minorHAnsi" w:hAnsiTheme="minorHAnsi" w:cstheme="minorHAnsi"/>
          <w:sz w:val="22"/>
          <w:szCs w:val="22"/>
          <w:lang w:val="en-AU"/>
        </w:rPr>
        <w:t xml:space="preserve">turning </w:t>
      </w:r>
      <w:r w:rsidR="00B26815">
        <w:rPr>
          <w:rFonts w:asciiTheme="minorHAnsi" w:hAnsiTheme="minorHAnsi" w:cstheme="minorHAnsi"/>
          <w:sz w:val="22"/>
          <w:szCs w:val="22"/>
          <w:lang w:val="en-AU"/>
        </w:rPr>
        <w:t>market insights</w:t>
      </w:r>
      <w:r w:rsidR="00502D39">
        <w:rPr>
          <w:rFonts w:asciiTheme="minorHAnsi" w:hAnsiTheme="minorHAnsi" w:cstheme="minorHAnsi"/>
          <w:sz w:val="22"/>
          <w:szCs w:val="22"/>
          <w:lang w:val="en-AU"/>
        </w:rPr>
        <w:t xml:space="preserve"> into actionable strategy</w:t>
      </w:r>
      <w:r w:rsidR="005652C8">
        <w:rPr>
          <w:rFonts w:asciiTheme="minorHAnsi" w:hAnsiTheme="minorHAnsi" w:cstheme="minorHAnsi"/>
          <w:sz w:val="22"/>
          <w:szCs w:val="22"/>
          <w:lang w:val="en-AU"/>
        </w:rPr>
        <w:t>, developing new products and</w:t>
      </w:r>
      <w:r w:rsidR="00502D39">
        <w:rPr>
          <w:rFonts w:asciiTheme="minorHAnsi" w:hAnsiTheme="minorHAnsi" w:cstheme="minorHAnsi"/>
          <w:sz w:val="22"/>
          <w:szCs w:val="22"/>
          <w:lang w:val="en-AU"/>
        </w:rPr>
        <w:t xml:space="preserve"> being a champion </w:t>
      </w:r>
      <w:r w:rsidR="00F93376">
        <w:rPr>
          <w:rFonts w:asciiTheme="minorHAnsi" w:hAnsiTheme="minorHAnsi" w:cstheme="minorHAnsi"/>
          <w:sz w:val="22"/>
          <w:szCs w:val="22"/>
          <w:lang w:val="en-AU"/>
        </w:rPr>
        <w:t>for</w:t>
      </w:r>
      <w:r w:rsidR="00502D39">
        <w:rPr>
          <w:rFonts w:asciiTheme="minorHAnsi" w:hAnsiTheme="minorHAnsi" w:cstheme="minorHAnsi"/>
          <w:sz w:val="22"/>
          <w:szCs w:val="22"/>
          <w:lang w:val="en-AU"/>
        </w:rPr>
        <w:t xml:space="preserve"> the customer within a business.</w:t>
      </w:r>
      <w:r w:rsidR="00E829E7">
        <w:rPr>
          <w:rFonts w:asciiTheme="minorHAnsi" w:hAnsiTheme="minorHAnsi" w:cstheme="minorHAnsi"/>
          <w:sz w:val="22"/>
          <w:szCs w:val="22"/>
          <w:lang w:val="en-AU"/>
        </w:rPr>
        <w:t xml:space="preserve"> </w:t>
      </w:r>
      <w:r w:rsidR="001A6C9B">
        <w:rPr>
          <w:rFonts w:asciiTheme="minorHAnsi" w:hAnsiTheme="minorHAnsi" w:cstheme="minorHAnsi"/>
          <w:sz w:val="22"/>
          <w:szCs w:val="22"/>
          <w:lang w:val="en-AU"/>
        </w:rPr>
        <w:t xml:space="preserve">With </w:t>
      </w:r>
      <w:r w:rsidR="00682D1E">
        <w:rPr>
          <w:rFonts w:asciiTheme="minorHAnsi" w:hAnsiTheme="minorHAnsi" w:cstheme="minorHAnsi"/>
          <w:sz w:val="22"/>
          <w:szCs w:val="22"/>
          <w:lang w:val="en-AU"/>
        </w:rPr>
        <w:t xml:space="preserve">10 </w:t>
      </w:r>
      <w:r w:rsidR="008E7650">
        <w:rPr>
          <w:rFonts w:asciiTheme="minorHAnsi" w:hAnsiTheme="minorHAnsi" w:cstheme="minorHAnsi"/>
          <w:sz w:val="22"/>
          <w:szCs w:val="22"/>
          <w:lang w:val="en-AU"/>
        </w:rPr>
        <w:t>years’ experience</w:t>
      </w:r>
      <w:r w:rsidR="00502D39">
        <w:rPr>
          <w:rFonts w:asciiTheme="minorHAnsi" w:hAnsiTheme="minorHAnsi" w:cstheme="minorHAnsi"/>
          <w:sz w:val="22"/>
          <w:szCs w:val="22"/>
          <w:lang w:val="en-AU"/>
        </w:rPr>
        <w:t xml:space="preserve"> </w:t>
      </w:r>
      <w:r w:rsidR="00760C03">
        <w:rPr>
          <w:rFonts w:asciiTheme="minorHAnsi" w:hAnsiTheme="minorHAnsi" w:cstheme="minorHAnsi"/>
          <w:sz w:val="22"/>
          <w:szCs w:val="22"/>
          <w:lang w:val="en-AU"/>
        </w:rPr>
        <w:t>in</w:t>
      </w:r>
      <w:r w:rsidR="00682D1E">
        <w:rPr>
          <w:rFonts w:asciiTheme="minorHAnsi" w:hAnsiTheme="minorHAnsi" w:cstheme="minorHAnsi"/>
          <w:sz w:val="22"/>
          <w:szCs w:val="22"/>
          <w:lang w:val="en-AU"/>
        </w:rPr>
        <w:t xml:space="preserve"> global manufacturing businesses, </w:t>
      </w:r>
      <w:r w:rsidR="00504C18">
        <w:rPr>
          <w:rFonts w:asciiTheme="minorHAnsi" w:hAnsiTheme="minorHAnsi" w:cstheme="minorHAnsi"/>
          <w:sz w:val="22"/>
          <w:szCs w:val="22"/>
          <w:lang w:val="en-AU"/>
        </w:rPr>
        <w:t xml:space="preserve">a background in engineering and </w:t>
      </w:r>
      <w:r w:rsidR="00760C03">
        <w:rPr>
          <w:rFonts w:asciiTheme="minorHAnsi" w:hAnsiTheme="minorHAnsi" w:cstheme="minorHAnsi"/>
          <w:sz w:val="22"/>
          <w:szCs w:val="22"/>
          <w:lang w:val="en-AU"/>
        </w:rPr>
        <w:t>proven ability to manage and grow brands,</w:t>
      </w:r>
      <w:r w:rsidR="00502D39">
        <w:rPr>
          <w:rFonts w:asciiTheme="minorHAnsi" w:hAnsiTheme="minorHAnsi" w:cstheme="minorHAnsi"/>
          <w:sz w:val="22"/>
          <w:szCs w:val="22"/>
          <w:lang w:val="en-AU"/>
        </w:rPr>
        <w:t xml:space="preserve"> bring</w:t>
      </w:r>
      <w:r w:rsidR="00E829E7">
        <w:rPr>
          <w:rFonts w:asciiTheme="minorHAnsi" w:hAnsiTheme="minorHAnsi" w:cstheme="minorHAnsi"/>
          <w:sz w:val="22"/>
          <w:szCs w:val="22"/>
          <w:lang w:val="en-AU"/>
        </w:rPr>
        <w:t>s</w:t>
      </w:r>
      <w:r>
        <w:rPr>
          <w:rFonts w:asciiTheme="minorHAnsi" w:hAnsiTheme="minorHAnsi" w:cstheme="minorHAnsi"/>
          <w:sz w:val="22"/>
          <w:szCs w:val="22"/>
          <w:lang w:val="en-AU"/>
        </w:rPr>
        <w:t xml:space="preserve"> a unique ability to add value to an organisation</w:t>
      </w:r>
      <w:r w:rsidR="00502D39">
        <w:rPr>
          <w:rFonts w:asciiTheme="minorHAnsi" w:hAnsiTheme="minorHAnsi" w:cstheme="minorHAnsi"/>
          <w:sz w:val="22"/>
          <w:szCs w:val="22"/>
          <w:lang w:val="en-AU"/>
        </w:rPr>
        <w:t xml:space="preserve">. Track record in building and leading teams to achieve results. </w:t>
      </w:r>
      <w:r w:rsidR="009C300E">
        <w:rPr>
          <w:rFonts w:asciiTheme="minorHAnsi" w:hAnsiTheme="minorHAnsi" w:cstheme="minorHAnsi"/>
          <w:sz w:val="22"/>
          <w:szCs w:val="22"/>
          <w:lang w:val="en-AU"/>
        </w:rPr>
        <w:t>Ambitious and m</w:t>
      </w:r>
      <w:r w:rsidR="00502D39">
        <w:rPr>
          <w:rFonts w:asciiTheme="minorHAnsi" w:hAnsiTheme="minorHAnsi" w:cstheme="minorHAnsi"/>
          <w:sz w:val="22"/>
          <w:szCs w:val="22"/>
          <w:lang w:val="en-AU"/>
        </w:rPr>
        <w:t xml:space="preserve">otivated by working in a fast-paced environment with high levels of change and innovation. </w:t>
      </w:r>
    </w:p>
    <w:p w14:paraId="1510DA28" w14:textId="1BDA97C1" w:rsidR="0043141B" w:rsidRDefault="0043141B" w:rsidP="00C1316D">
      <w:pPr>
        <w:jc w:val="both"/>
        <w:rPr>
          <w:rFonts w:asciiTheme="minorHAnsi" w:hAnsiTheme="minorHAnsi"/>
          <w:b/>
          <w:sz w:val="22"/>
          <w:szCs w:val="22"/>
          <w:lang w:val="en-AU"/>
        </w:rPr>
      </w:pPr>
    </w:p>
    <w:p w14:paraId="2BFC763F" w14:textId="77777777" w:rsidR="00BE7AF5" w:rsidRDefault="00BE7AF5" w:rsidP="00C1316D">
      <w:pPr>
        <w:jc w:val="both"/>
        <w:rPr>
          <w:rFonts w:asciiTheme="minorHAnsi" w:hAnsiTheme="minorHAnsi"/>
          <w:b/>
          <w:sz w:val="22"/>
          <w:szCs w:val="22"/>
          <w:lang w:val="en-AU"/>
        </w:rPr>
      </w:pPr>
    </w:p>
    <w:p w14:paraId="11339383" w14:textId="50AAE72F" w:rsidR="00774F44" w:rsidRDefault="00774F44" w:rsidP="00A93D55">
      <w:pPr>
        <w:jc w:val="both"/>
        <w:rPr>
          <w:rFonts w:asciiTheme="minorHAnsi" w:hAnsiTheme="minorHAnsi"/>
          <w:b/>
          <w:sz w:val="22"/>
          <w:szCs w:val="22"/>
          <w:lang w:val="en-AU"/>
        </w:rPr>
      </w:pPr>
      <w:r>
        <w:rPr>
          <w:rFonts w:asciiTheme="minorHAnsi" w:hAnsiTheme="minorHAnsi"/>
          <w:b/>
          <w:sz w:val="22"/>
          <w:szCs w:val="22"/>
          <w:lang w:val="en-AU"/>
        </w:rPr>
        <w:t>KEY CAPABILTIES</w:t>
      </w:r>
    </w:p>
    <w:p w14:paraId="465A2FE0" w14:textId="77777777" w:rsidR="00AA262A" w:rsidRPr="006E74F7" w:rsidRDefault="00AA262A" w:rsidP="00AA262A">
      <w:pPr>
        <w:jc w:val="both"/>
        <w:rPr>
          <w:rFonts w:asciiTheme="minorHAnsi" w:hAnsiTheme="minorHAnsi"/>
          <w:b/>
          <w:sz w:val="22"/>
          <w:szCs w:val="22"/>
          <w:lang w:val="en-AU"/>
        </w:rPr>
      </w:pPr>
    </w:p>
    <w:p w14:paraId="54278E3D" w14:textId="013D3995" w:rsidR="00AA262A" w:rsidRDefault="00AA262A" w:rsidP="00AA262A">
      <w:pPr>
        <w:jc w:val="both"/>
        <w:rPr>
          <w:rFonts w:asciiTheme="minorHAnsi" w:hAnsiTheme="minorHAnsi"/>
          <w:sz w:val="22"/>
          <w:szCs w:val="22"/>
          <w:lang w:val="en-AU"/>
        </w:rPr>
      </w:pPr>
      <w:r w:rsidRPr="006E74F7">
        <w:rPr>
          <w:rFonts w:asciiTheme="minorHAnsi" w:hAnsiTheme="minorHAnsi"/>
          <w:b/>
          <w:sz w:val="22"/>
          <w:szCs w:val="22"/>
          <w:lang w:val="en-AU"/>
        </w:rPr>
        <w:t xml:space="preserve">Strategy development: </w:t>
      </w:r>
      <w:r w:rsidRPr="006E74F7">
        <w:rPr>
          <w:rFonts w:asciiTheme="minorHAnsi" w:hAnsiTheme="minorHAnsi"/>
          <w:sz w:val="22"/>
          <w:szCs w:val="22"/>
          <w:lang w:val="en-AU"/>
        </w:rPr>
        <w:t>Key strength in aligning business strategy with customer, market and technology insights to develop and implement product category strategies</w:t>
      </w:r>
    </w:p>
    <w:p w14:paraId="24D6CA18" w14:textId="5F13C0B4" w:rsidR="00760C03" w:rsidRDefault="00760C03" w:rsidP="00AA262A">
      <w:pPr>
        <w:jc w:val="both"/>
        <w:rPr>
          <w:rFonts w:asciiTheme="minorHAnsi" w:hAnsiTheme="minorHAnsi"/>
          <w:sz w:val="22"/>
          <w:szCs w:val="22"/>
          <w:lang w:val="en-AU"/>
        </w:rPr>
      </w:pPr>
    </w:p>
    <w:p w14:paraId="03960246" w14:textId="7E8546C4" w:rsidR="00AA262A" w:rsidRDefault="00760C03" w:rsidP="006E74F7">
      <w:pPr>
        <w:jc w:val="both"/>
        <w:rPr>
          <w:rFonts w:asciiTheme="minorHAnsi" w:hAnsiTheme="minorHAnsi"/>
          <w:sz w:val="22"/>
          <w:szCs w:val="22"/>
          <w:lang w:val="en-AU"/>
        </w:rPr>
      </w:pPr>
      <w:r w:rsidRPr="006E74F7">
        <w:rPr>
          <w:rFonts w:asciiTheme="minorHAnsi" w:hAnsiTheme="minorHAnsi"/>
          <w:b/>
          <w:sz w:val="22"/>
          <w:szCs w:val="22"/>
          <w:lang w:val="en-AU"/>
        </w:rPr>
        <w:t xml:space="preserve">Brand management: </w:t>
      </w:r>
      <w:r w:rsidRPr="006E74F7">
        <w:rPr>
          <w:rFonts w:asciiTheme="minorHAnsi" w:hAnsiTheme="minorHAnsi"/>
          <w:sz w:val="22"/>
          <w:szCs w:val="22"/>
          <w:lang w:val="en-AU"/>
        </w:rPr>
        <w:t xml:space="preserve">Passion for using a structured, data driven approach to brand building; from understanding the customer </w:t>
      </w:r>
      <w:r w:rsidR="00E52B0C">
        <w:rPr>
          <w:rFonts w:asciiTheme="minorHAnsi" w:hAnsiTheme="minorHAnsi"/>
          <w:sz w:val="22"/>
          <w:szCs w:val="22"/>
          <w:lang w:val="en-AU"/>
        </w:rPr>
        <w:t xml:space="preserve">journey and </w:t>
      </w:r>
      <w:r w:rsidRPr="006E74F7">
        <w:rPr>
          <w:rFonts w:asciiTheme="minorHAnsi" w:hAnsiTheme="minorHAnsi"/>
          <w:sz w:val="22"/>
          <w:szCs w:val="22"/>
          <w:lang w:val="en-AU"/>
        </w:rPr>
        <w:t>purchase funnel to product positioning</w:t>
      </w:r>
      <w:r w:rsidR="00B93D15">
        <w:rPr>
          <w:rFonts w:asciiTheme="minorHAnsi" w:hAnsiTheme="minorHAnsi"/>
          <w:sz w:val="22"/>
          <w:szCs w:val="22"/>
          <w:lang w:val="en-AU"/>
        </w:rPr>
        <w:t xml:space="preserve"> </w:t>
      </w:r>
      <w:r>
        <w:rPr>
          <w:rFonts w:asciiTheme="minorHAnsi" w:hAnsiTheme="minorHAnsi"/>
          <w:sz w:val="22"/>
          <w:szCs w:val="22"/>
          <w:lang w:val="en-AU"/>
        </w:rPr>
        <w:t xml:space="preserve">to maximise ROI </w:t>
      </w:r>
    </w:p>
    <w:p w14:paraId="1156649A" w14:textId="77777777" w:rsidR="00B93D15" w:rsidRPr="00B93D15" w:rsidRDefault="00B93D15" w:rsidP="006E74F7">
      <w:pPr>
        <w:jc w:val="both"/>
        <w:rPr>
          <w:rFonts w:asciiTheme="minorHAnsi" w:hAnsiTheme="minorHAnsi"/>
          <w:sz w:val="22"/>
          <w:szCs w:val="22"/>
          <w:lang w:val="en-AU"/>
        </w:rPr>
      </w:pPr>
    </w:p>
    <w:p w14:paraId="0D5E936F" w14:textId="718FEA0A" w:rsidR="00AA262A" w:rsidRDefault="00AA262A" w:rsidP="00AA262A">
      <w:pPr>
        <w:jc w:val="both"/>
        <w:rPr>
          <w:rFonts w:asciiTheme="minorHAnsi" w:hAnsiTheme="minorHAnsi"/>
          <w:sz w:val="22"/>
          <w:szCs w:val="22"/>
          <w:lang w:val="en-AU"/>
        </w:rPr>
      </w:pPr>
      <w:r w:rsidRPr="006E74F7">
        <w:rPr>
          <w:rFonts w:asciiTheme="minorHAnsi" w:hAnsiTheme="minorHAnsi"/>
          <w:b/>
          <w:sz w:val="22"/>
          <w:szCs w:val="22"/>
          <w:lang w:val="en-AU"/>
        </w:rPr>
        <w:t xml:space="preserve">New product introduction: </w:t>
      </w:r>
      <w:r w:rsidRPr="006E74F7">
        <w:rPr>
          <w:rFonts w:asciiTheme="minorHAnsi" w:hAnsiTheme="minorHAnsi"/>
          <w:sz w:val="22"/>
          <w:szCs w:val="22"/>
          <w:lang w:val="en-AU"/>
        </w:rPr>
        <w:t>Vast experience in deliver</w:t>
      </w:r>
      <w:r>
        <w:rPr>
          <w:rFonts w:asciiTheme="minorHAnsi" w:hAnsiTheme="minorHAnsi"/>
          <w:sz w:val="22"/>
          <w:szCs w:val="22"/>
          <w:lang w:val="en-AU"/>
        </w:rPr>
        <w:t>ing</w:t>
      </w:r>
      <w:r w:rsidRPr="006E74F7">
        <w:rPr>
          <w:rFonts w:asciiTheme="minorHAnsi" w:hAnsiTheme="minorHAnsi"/>
          <w:sz w:val="22"/>
          <w:szCs w:val="22"/>
          <w:lang w:val="en-AU"/>
        </w:rPr>
        <w:t xml:space="preserve"> </w:t>
      </w:r>
      <w:r w:rsidR="00760C03">
        <w:rPr>
          <w:rFonts w:asciiTheme="minorHAnsi" w:hAnsiTheme="minorHAnsi"/>
          <w:sz w:val="22"/>
          <w:szCs w:val="22"/>
          <w:lang w:val="en-AU"/>
        </w:rPr>
        <w:t xml:space="preserve">innovative </w:t>
      </w:r>
      <w:r w:rsidRPr="006E74F7">
        <w:rPr>
          <w:rFonts w:asciiTheme="minorHAnsi" w:hAnsiTheme="minorHAnsi"/>
          <w:sz w:val="22"/>
          <w:szCs w:val="22"/>
          <w:lang w:val="en-AU"/>
        </w:rPr>
        <w:t>new products, from</w:t>
      </w:r>
      <w:r w:rsidR="00760C03">
        <w:rPr>
          <w:rFonts w:asciiTheme="minorHAnsi" w:hAnsiTheme="minorHAnsi"/>
          <w:sz w:val="22"/>
          <w:szCs w:val="22"/>
          <w:lang w:val="en-AU"/>
        </w:rPr>
        <w:t xml:space="preserve"> </w:t>
      </w:r>
      <w:r w:rsidRPr="006E74F7">
        <w:rPr>
          <w:rFonts w:asciiTheme="minorHAnsi" w:hAnsiTheme="minorHAnsi"/>
          <w:sz w:val="22"/>
          <w:szCs w:val="22"/>
          <w:lang w:val="en-AU"/>
        </w:rPr>
        <w:t>idea generation to product commercialisation</w:t>
      </w:r>
    </w:p>
    <w:p w14:paraId="58C09286" w14:textId="77777777" w:rsidR="00AA262A" w:rsidRDefault="00AA262A" w:rsidP="00AA262A">
      <w:pPr>
        <w:jc w:val="both"/>
        <w:rPr>
          <w:rFonts w:asciiTheme="minorHAnsi" w:hAnsiTheme="minorHAnsi"/>
          <w:sz w:val="22"/>
          <w:szCs w:val="22"/>
          <w:lang w:val="en-AU"/>
        </w:rPr>
      </w:pPr>
    </w:p>
    <w:p w14:paraId="681AA483" w14:textId="6155BCBC" w:rsidR="00DF1A09" w:rsidRDefault="00DF1A09" w:rsidP="006E74F7">
      <w:pPr>
        <w:jc w:val="both"/>
        <w:rPr>
          <w:rFonts w:asciiTheme="minorHAnsi" w:hAnsiTheme="minorHAnsi"/>
          <w:sz w:val="22"/>
          <w:szCs w:val="22"/>
          <w:lang w:val="en-AU"/>
        </w:rPr>
      </w:pPr>
      <w:r w:rsidRPr="006E74F7">
        <w:rPr>
          <w:rFonts w:asciiTheme="minorHAnsi" w:hAnsiTheme="minorHAnsi"/>
          <w:b/>
          <w:sz w:val="22"/>
          <w:szCs w:val="22"/>
          <w:lang w:val="en-AU"/>
        </w:rPr>
        <w:t xml:space="preserve">Leadership: </w:t>
      </w:r>
      <w:r w:rsidRPr="006E74F7">
        <w:rPr>
          <w:rFonts w:asciiTheme="minorHAnsi" w:hAnsiTheme="minorHAnsi"/>
          <w:sz w:val="22"/>
          <w:szCs w:val="22"/>
          <w:lang w:val="en-AU"/>
        </w:rPr>
        <w:t>Proven ability to bu</w:t>
      </w:r>
      <w:r w:rsidR="00A10F1F">
        <w:rPr>
          <w:rFonts w:asciiTheme="minorHAnsi" w:hAnsiTheme="minorHAnsi"/>
          <w:sz w:val="22"/>
          <w:szCs w:val="22"/>
          <w:lang w:val="en-AU"/>
        </w:rPr>
        <w:t xml:space="preserve">ild and </w:t>
      </w:r>
      <w:r w:rsidR="00984497">
        <w:rPr>
          <w:rFonts w:asciiTheme="minorHAnsi" w:hAnsiTheme="minorHAnsi"/>
          <w:sz w:val="22"/>
          <w:szCs w:val="22"/>
          <w:lang w:val="en-AU"/>
        </w:rPr>
        <w:t>lead</w:t>
      </w:r>
      <w:r w:rsidR="00A10F1F">
        <w:rPr>
          <w:rFonts w:asciiTheme="minorHAnsi" w:hAnsiTheme="minorHAnsi"/>
          <w:sz w:val="22"/>
          <w:szCs w:val="22"/>
          <w:lang w:val="en-AU"/>
        </w:rPr>
        <w:t xml:space="preserve"> teams of up to 10</w:t>
      </w:r>
      <w:r w:rsidRPr="006E74F7">
        <w:rPr>
          <w:rFonts w:asciiTheme="minorHAnsi" w:hAnsiTheme="minorHAnsi"/>
          <w:sz w:val="22"/>
          <w:szCs w:val="22"/>
          <w:lang w:val="en-AU"/>
        </w:rPr>
        <w:t xml:space="preserve"> direct reports, delivering projects on time and budget </w:t>
      </w:r>
    </w:p>
    <w:p w14:paraId="31366851" w14:textId="0F4CB41C" w:rsidR="00156B89" w:rsidRDefault="00156B89" w:rsidP="006E74F7">
      <w:pPr>
        <w:jc w:val="both"/>
        <w:rPr>
          <w:rFonts w:asciiTheme="minorHAnsi" w:hAnsiTheme="minorHAnsi"/>
          <w:sz w:val="22"/>
          <w:szCs w:val="22"/>
          <w:lang w:val="en-AU"/>
        </w:rPr>
      </w:pPr>
    </w:p>
    <w:p w14:paraId="0CA650FE" w14:textId="09BF269D" w:rsidR="00156B89" w:rsidRDefault="00156B89" w:rsidP="006E74F7">
      <w:pPr>
        <w:jc w:val="both"/>
        <w:rPr>
          <w:rFonts w:asciiTheme="minorHAnsi" w:hAnsiTheme="minorHAnsi"/>
          <w:sz w:val="22"/>
          <w:szCs w:val="22"/>
          <w:lang w:val="en-AU"/>
        </w:rPr>
      </w:pPr>
      <w:r w:rsidRPr="00156B89">
        <w:rPr>
          <w:rFonts w:asciiTheme="minorHAnsi" w:hAnsiTheme="minorHAnsi"/>
          <w:b/>
          <w:sz w:val="22"/>
          <w:szCs w:val="22"/>
          <w:lang w:val="en-AU"/>
        </w:rPr>
        <w:t xml:space="preserve">Technical </w:t>
      </w:r>
      <w:r w:rsidR="00A76267">
        <w:rPr>
          <w:rFonts w:asciiTheme="minorHAnsi" w:hAnsiTheme="minorHAnsi"/>
          <w:b/>
          <w:sz w:val="22"/>
          <w:szCs w:val="22"/>
          <w:lang w:val="en-AU"/>
        </w:rPr>
        <w:t>knowledge</w:t>
      </w:r>
      <w:r w:rsidRPr="00156B89">
        <w:rPr>
          <w:rFonts w:asciiTheme="minorHAnsi" w:hAnsiTheme="minorHAnsi"/>
          <w:b/>
          <w:sz w:val="22"/>
          <w:szCs w:val="22"/>
          <w:lang w:val="en-AU"/>
        </w:rPr>
        <w:t>:</w:t>
      </w:r>
      <w:r>
        <w:rPr>
          <w:rFonts w:asciiTheme="minorHAnsi" w:hAnsiTheme="minorHAnsi"/>
          <w:sz w:val="22"/>
          <w:szCs w:val="22"/>
          <w:lang w:val="en-AU"/>
        </w:rPr>
        <w:t xml:space="preserve"> Background in engineering enables an ability to understand technical aspects of products and communicate features </w:t>
      </w:r>
      <w:r w:rsidR="00076298">
        <w:rPr>
          <w:rFonts w:asciiTheme="minorHAnsi" w:hAnsiTheme="minorHAnsi"/>
          <w:sz w:val="22"/>
          <w:szCs w:val="22"/>
          <w:lang w:val="en-AU"/>
        </w:rPr>
        <w:t xml:space="preserve">as </w:t>
      </w:r>
      <w:r>
        <w:rPr>
          <w:rFonts w:asciiTheme="minorHAnsi" w:hAnsiTheme="minorHAnsi"/>
          <w:sz w:val="22"/>
          <w:szCs w:val="22"/>
          <w:lang w:val="en-AU"/>
        </w:rPr>
        <w:t xml:space="preserve">product benefits </w:t>
      </w:r>
      <w:r w:rsidR="00076298">
        <w:rPr>
          <w:rFonts w:asciiTheme="minorHAnsi" w:hAnsiTheme="minorHAnsi"/>
          <w:sz w:val="22"/>
          <w:szCs w:val="22"/>
          <w:lang w:val="en-AU"/>
        </w:rPr>
        <w:t>in consumer language</w:t>
      </w:r>
    </w:p>
    <w:p w14:paraId="4AA95897" w14:textId="77777777" w:rsidR="00BE7AF5" w:rsidRPr="006E74F7" w:rsidRDefault="00BE7AF5" w:rsidP="006E74F7">
      <w:pPr>
        <w:jc w:val="both"/>
        <w:rPr>
          <w:rFonts w:asciiTheme="minorHAnsi" w:hAnsiTheme="minorHAnsi"/>
          <w:b/>
          <w:sz w:val="22"/>
          <w:szCs w:val="22"/>
          <w:lang w:val="en-AU"/>
        </w:rPr>
      </w:pPr>
    </w:p>
    <w:p w14:paraId="56C5B59C" w14:textId="2156C447" w:rsidR="008E329F" w:rsidRDefault="008E329F" w:rsidP="00A93D55">
      <w:pPr>
        <w:jc w:val="both"/>
        <w:rPr>
          <w:rFonts w:asciiTheme="minorHAnsi" w:hAnsiTheme="minorHAnsi"/>
          <w:b/>
          <w:sz w:val="22"/>
          <w:szCs w:val="22"/>
          <w:lang w:val="en-AU"/>
        </w:rPr>
      </w:pPr>
    </w:p>
    <w:p w14:paraId="33474AC6" w14:textId="77777777" w:rsidR="00BE7AF5" w:rsidRDefault="00BE7AF5" w:rsidP="00A93D55">
      <w:pPr>
        <w:jc w:val="both"/>
        <w:rPr>
          <w:rFonts w:asciiTheme="minorHAnsi" w:hAnsiTheme="minorHAnsi"/>
          <w:b/>
          <w:sz w:val="22"/>
          <w:szCs w:val="22"/>
          <w:lang w:val="en-AU"/>
        </w:rPr>
      </w:pPr>
    </w:p>
    <w:p w14:paraId="7336D692" w14:textId="02AEB7E0" w:rsidR="00A93D55" w:rsidRPr="00052AF8" w:rsidRDefault="00A93D55" w:rsidP="00A93D55">
      <w:pPr>
        <w:jc w:val="both"/>
        <w:rPr>
          <w:rFonts w:asciiTheme="minorHAnsi" w:hAnsiTheme="minorHAnsi"/>
          <w:b/>
          <w:sz w:val="22"/>
          <w:szCs w:val="22"/>
          <w:lang w:val="en-AU"/>
        </w:rPr>
      </w:pPr>
      <w:r w:rsidRPr="00052AF8">
        <w:rPr>
          <w:rFonts w:asciiTheme="minorHAnsi" w:hAnsiTheme="minorHAnsi"/>
          <w:b/>
          <w:sz w:val="22"/>
          <w:szCs w:val="22"/>
          <w:lang w:val="en-AU"/>
        </w:rPr>
        <w:t xml:space="preserve">EDUCATION </w:t>
      </w:r>
    </w:p>
    <w:p w14:paraId="19D28611" w14:textId="77777777" w:rsidR="00A93D55" w:rsidRDefault="00A93D55" w:rsidP="00A93D55">
      <w:pPr>
        <w:jc w:val="both"/>
        <w:rPr>
          <w:rFonts w:asciiTheme="minorHAnsi" w:hAnsiTheme="minorHAnsi"/>
          <w:b/>
          <w:sz w:val="22"/>
          <w:szCs w:val="22"/>
          <w:lang w:val="en-AU"/>
        </w:rPr>
      </w:pPr>
    </w:p>
    <w:p w14:paraId="3C6E0AB9" w14:textId="77777777" w:rsidR="00A93D55" w:rsidRDefault="00A93D55" w:rsidP="00A93D55">
      <w:pPr>
        <w:jc w:val="both"/>
        <w:rPr>
          <w:rFonts w:asciiTheme="minorHAnsi" w:hAnsiTheme="minorHAnsi"/>
          <w:b/>
          <w:sz w:val="22"/>
          <w:szCs w:val="22"/>
          <w:lang w:val="en-AU"/>
        </w:rPr>
      </w:pPr>
      <w:r>
        <w:rPr>
          <w:rFonts w:asciiTheme="minorHAnsi" w:hAnsiTheme="minorHAnsi"/>
          <w:b/>
          <w:sz w:val="22"/>
          <w:szCs w:val="22"/>
          <w:lang w:val="en-AU"/>
        </w:rPr>
        <w:t>University of Melbourne, Melbourne Business School</w:t>
      </w:r>
      <w:r>
        <w:rPr>
          <w:rFonts w:asciiTheme="minorHAnsi" w:hAnsiTheme="minorHAnsi"/>
          <w:b/>
          <w:sz w:val="22"/>
          <w:szCs w:val="22"/>
          <w:lang w:val="en-AU"/>
        </w:rPr>
        <w:tab/>
      </w:r>
      <w:r>
        <w:rPr>
          <w:rFonts w:asciiTheme="minorHAnsi" w:hAnsiTheme="minorHAnsi"/>
          <w:b/>
          <w:sz w:val="22"/>
          <w:szCs w:val="22"/>
          <w:lang w:val="en-AU"/>
        </w:rPr>
        <w:tab/>
      </w:r>
      <w:r>
        <w:rPr>
          <w:rFonts w:asciiTheme="minorHAnsi" w:hAnsiTheme="minorHAnsi"/>
          <w:b/>
          <w:sz w:val="22"/>
          <w:szCs w:val="22"/>
          <w:lang w:val="en-AU"/>
        </w:rPr>
        <w:tab/>
        <w:t>Melbourne, Australia</w:t>
      </w:r>
    </w:p>
    <w:p w14:paraId="649E3F29" w14:textId="743B6746" w:rsidR="00A93D55" w:rsidRDefault="00A93D55" w:rsidP="00A93D55">
      <w:pPr>
        <w:jc w:val="both"/>
        <w:rPr>
          <w:rFonts w:asciiTheme="minorHAnsi" w:hAnsiTheme="minorHAnsi"/>
          <w:sz w:val="22"/>
          <w:szCs w:val="22"/>
          <w:lang w:val="en-AU"/>
        </w:rPr>
      </w:pPr>
      <w:r>
        <w:rPr>
          <w:rFonts w:asciiTheme="minorHAnsi" w:hAnsiTheme="minorHAnsi"/>
          <w:sz w:val="22"/>
          <w:szCs w:val="22"/>
          <w:lang w:val="en-AU"/>
        </w:rPr>
        <w:t>Master of Marketing</w:t>
      </w:r>
      <w:r>
        <w:rPr>
          <w:rFonts w:asciiTheme="minorHAnsi" w:hAnsiTheme="minorHAnsi"/>
          <w:sz w:val="22"/>
          <w:szCs w:val="22"/>
          <w:lang w:val="en-AU"/>
        </w:rPr>
        <w:tab/>
      </w:r>
      <w:r>
        <w:rPr>
          <w:rFonts w:asciiTheme="minorHAnsi" w:hAnsiTheme="minorHAnsi"/>
          <w:sz w:val="22"/>
          <w:szCs w:val="22"/>
          <w:lang w:val="en-AU"/>
        </w:rPr>
        <w:tab/>
      </w:r>
      <w:r>
        <w:rPr>
          <w:rFonts w:asciiTheme="minorHAnsi" w:hAnsiTheme="minorHAnsi"/>
          <w:sz w:val="22"/>
          <w:szCs w:val="22"/>
          <w:lang w:val="en-AU"/>
        </w:rPr>
        <w:tab/>
      </w:r>
      <w:r>
        <w:rPr>
          <w:rFonts w:asciiTheme="minorHAnsi" w:hAnsiTheme="minorHAnsi"/>
          <w:sz w:val="22"/>
          <w:szCs w:val="22"/>
          <w:lang w:val="en-AU"/>
        </w:rPr>
        <w:tab/>
      </w:r>
      <w:r>
        <w:rPr>
          <w:rFonts w:asciiTheme="minorHAnsi" w:hAnsiTheme="minorHAnsi"/>
          <w:sz w:val="22"/>
          <w:szCs w:val="22"/>
          <w:lang w:val="en-AU"/>
        </w:rPr>
        <w:tab/>
      </w:r>
      <w:r>
        <w:rPr>
          <w:rFonts w:asciiTheme="minorHAnsi" w:hAnsiTheme="minorHAnsi"/>
          <w:sz w:val="22"/>
          <w:szCs w:val="22"/>
          <w:lang w:val="en-AU"/>
        </w:rPr>
        <w:tab/>
      </w:r>
      <w:r>
        <w:rPr>
          <w:rFonts w:asciiTheme="minorHAnsi" w:hAnsiTheme="minorHAnsi"/>
          <w:sz w:val="22"/>
          <w:szCs w:val="22"/>
          <w:lang w:val="en-AU"/>
        </w:rPr>
        <w:tab/>
        <w:t>Apr 2017 – present</w:t>
      </w:r>
    </w:p>
    <w:p w14:paraId="25E9ED93" w14:textId="77777777" w:rsidR="00A93D55" w:rsidRDefault="00A93D55" w:rsidP="00A93D55">
      <w:pPr>
        <w:jc w:val="both"/>
        <w:rPr>
          <w:rFonts w:asciiTheme="minorHAnsi" w:hAnsiTheme="minorHAnsi"/>
          <w:sz w:val="22"/>
          <w:szCs w:val="22"/>
          <w:lang w:val="en-AU"/>
        </w:rPr>
      </w:pPr>
    </w:p>
    <w:p w14:paraId="1A4BE68A" w14:textId="77777777" w:rsidR="00A93D55" w:rsidRPr="004C62E8" w:rsidRDefault="00A93D55" w:rsidP="00A93D55">
      <w:pPr>
        <w:jc w:val="both"/>
        <w:rPr>
          <w:rFonts w:asciiTheme="minorHAnsi" w:hAnsiTheme="minorHAnsi"/>
          <w:b/>
          <w:sz w:val="22"/>
          <w:szCs w:val="22"/>
          <w:lang w:val="en-AU"/>
        </w:rPr>
      </w:pPr>
      <w:r w:rsidRPr="004C62E8">
        <w:rPr>
          <w:rFonts w:asciiTheme="minorHAnsi" w:hAnsiTheme="minorHAnsi"/>
          <w:b/>
          <w:sz w:val="22"/>
          <w:szCs w:val="22"/>
          <w:lang w:val="en-AU"/>
        </w:rPr>
        <w:t>National University of Ireland</w:t>
      </w:r>
      <w:r w:rsidRPr="004C62E8">
        <w:rPr>
          <w:rFonts w:asciiTheme="minorHAnsi" w:hAnsiTheme="minorHAnsi"/>
          <w:b/>
          <w:sz w:val="22"/>
          <w:szCs w:val="22"/>
          <w:lang w:val="en-AU"/>
        </w:rPr>
        <w:tab/>
      </w:r>
      <w:r w:rsidRPr="004C62E8">
        <w:rPr>
          <w:rFonts w:asciiTheme="minorHAnsi" w:hAnsiTheme="minorHAnsi"/>
          <w:b/>
          <w:sz w:val="22"/>
          <w:szCs w:val="22"/>
          <w:lang w:val="en-AU"/>
        </w:rPr>
        <w:tab/>
      </w:r>
      <w:r w:rsidRPr="004C62E8">
        <w:rPr>
          <w:rFonts w:asciiTheme="minorHAnsi" w:hAnsiTheme="minorHAnsi"/>
          <w:b/>
          <w:sz w:val="22"/>
          <w:szCs w:val="22"/>
          <w:lang w:val="en-AU"/>
        </w:rPr>
        <w:tab/>
      </w:r>
      <w:r w:rsidRPr="004C62E8">
        <w:rPr>
          <w:rFonts w:asciiTheme="minorHAnsi" w:hAnsiTheme="minorHAnsi"/>
          <w:b/>
          <w:sz w:val="22"/>
          <w:szCs w:val="22"/>
          <w:lang w:val="en-AU"/>
        </w:rPr>
        <w:tab/>
      </w:r>
      <w:r w:rsidRPr="004C62E8">
        <w:rPr>
          <w:rFonts w:asciiTheme="minorHAnsi" w:hAnsiTheme="minorHAnsi"/>
          <w:b/>
          <w:sz w:val="22"/>
          <w:szCs w:val="22"/>
          <w:lang w:val="en-AU"/>
        </w:rPr>
        <w:tab/>
      </w:r>
      <w:r w:rsidRPr="004C62E8">
        <w:rPr>
          <w:rFonts w:asciiTheme="minorHAnsi" w:hAnsiTheme="minorHAnsi"/>
          <w:b/>
          <w:sz w:val="22"/>
          <w:szCs w:val="22"/>
          <w:lang w:val="en-AU"/>
        </w:rPr>
        <w:tab/>
        <w:t>Galway, Ireland</w:t>
      </w:r>
    </w:p>
    <w:p w14:paraId="6CD7F035" w14:textId="77777777" w:rsidR="00A93D55" w:rsidRPr="004C62E8" w:rsidRDefault="00A93D55" w:rsidP="00A93D55">
      <w:pPr>
        <w:jc w:val="both"/>
        <w:rPr>
          <w:rFonts w:asciiTheme="minorHAnsi" w:hAnsiTheme="minorHAnsi"/>
          <w:sz w:val="22"/>
          <w:szCs w:val="22"/>
          <w:lang w:val="en-AU"/>
        </w:rPr>
      </w:pPr>
      <w:r>
        <w:rPr>
          <w:rFonts w:asciiTheme="minorHAnsi" w:hAnsiTheme="minorHAnsi"/>
          <w:sz w:val="22"/>
          <w:szCs w:val="22"/>
          <w:lang w:val="en-AU"/>
        </w:rPr>
        <w:t>Bachelor of Engineering (Mechanical), Honours</w:t>
      </w:r>
      <w:r>
        <w:rPr>
          <w:rFonts w:asciiTheme="minorHAnsi" w:hAnsiTheme="minorHAnsi"/>
          <w:sz w:val="22"/>
          <w:szCs w:val="22"/>
          <w:lang w:val="en-AU"/>
        </w:rPr>
        <w:tab/>
      </w:r>
      <w:r>
        <w:rPr>
          <w:rFonts w:asciiTheme="minorHAnsi" w:hAnsiTheme="minorHAnsi"/>
          <w:sz w:val="22"/>
          <w:szCs w:val="22"/>
          <w:lang w:val="en-AU"/>
        </w:rPr>
        <w:tab/>
      </w:r>
      <w:r>
        <w:rPr>
          <w:rFonts w:asciiTheme="minorHAnsi" w:hAnsiTheme="minorHAnsi"/>
          <w:sz w:val="22"/>
          <w:szCs w:val="22"/>
          <w:lang w:val="en-AU"/>
        </w:rPr>
        <w:tab/>
      </w:r>
      <w:r>
        <w:rPr>
          <w:rFonts w:asciiTheme="minorHAnsi" w:hAnsiTheme="minorHAnsi"/>
          <w:sz w:val="22"/>
          <w:szCs w:val="22"/>
          <w:lang w:val="en-AU"/>
        </w:rPr>
        <w:tab/>
        <w:t>Sept 2002 – May 2006</w:t>
      </w:r>
    </w:p>
    <w:p w14:paraId="261009FB" w14:textId="77777777" w:rsidR="00A93D55" w:rsidRDefault="00A93D55" w:rsidP="00C1316D">
      <w:pPr>
        <w:jc w:val="both"/>
        <w:rPr>
          <w:rFonts w:asciiTheme="minorHAnsi" w:hAnsiTheme="minorHAnsi"/>
          <w:b/>
          <w:sz w:val="22"/>
          <w:szCs w:val="22"/>
          <w:lang w:val="en-AU"/>
        </w:rPr>
      </w:pPr>
    </w:p>
    <w:p w14:paraId="5C9C9A9E" w14:textId="32FB2F4B" w:rsidR="00CC1BDD" w:rsidRDefault="00CC1BDD" w:rsidP="00C1316D">
      <w:pPr>
        <w:jc w:val="both"/>
        <w:rPr>
          <w:rFonts w:asciiTheme="minorHAnsi" w:hAnsiTheme="minorHAnsi"/>
          <w:b/>
          <w:sz w:val="22"/>
          <w:szCs w:val="22"/>
          <w:lang w:val="en-AU"/>
        </w:rPr>
      </w:pPr>
    </w:p>
    <w:p w14:paraId="64B65992" w14:textId="77777777" w:rsidR="00BE7AF5" w:rsidRDefault="00BE7AF5">
      <w:pPr>
        <w:suppressAutoHyphens w:val="0"/>
        <w:rPr>
          <w:rFonts w:asciiTheme="minorHAnsi" w:hAnsiTheme="minorHAnsi"/>
          <w:b/>
          <w:sz w:val="22"/>
          <w:szCs w:val="22"/>
          <w:lang w:val="en-AU"/>
        </w:rPr>
      </w:pPr>
      <w:r>
        <w:rPr>
          <w:rFonts w:asciiTheme="minorHAnsi" w:hAnsiTheme="minorHAnsi"/>
          <w:b/>
          <w:sz w:val="22"/>
          <w:szCs w:val="22"/>
          <w:lang w:val="en-AU"/>
        </w:rPr>
        <w:br w:type="page"/>
      </w:r>
    </w:p>
    <w:p w14:paraId="428DF8EA" w14:textId="510C6CCA" w:rsidR="00BC3602" w:rsidRPr="00052AF8" w:rsidRDefault="00A5361E" w:rsidP="00C1316D">
      <w:pPr>
        <w:jc w:val="both"/>
        <w:rPr>
          <w:rFonts w:asciiTheme="minorHAnsi" w:hAnsiTheme="minorHAnsi"/>
          <w:b/>
          <w:sz w:val="22"/>
          <w:szCs w:val="22"/>
          <w:lang w:val="en-AU"/>
        </w:rPr>
      </w:pPr>
      <w:r w:rsidRPr="00052AF8">
        <w:rPr>
          <w:rFonts w:asciiTheme="minorHAnsi" w:hAnsiTheme="minorHAnsi"/>
          <w:b/>
          <w:sz w:val="22"/>
          <w:szCs w:val="22"/>
          <w:lang w:val="en-AU"/>
        </w:rPr>
        <w:lastRenderedPageBreak/>
        <w:t>EXPERIENCE</w:t>
      </w:r>
    </w:p>
    <w:p w14:paraId="5B92EE51" w14:textId="77777777" w:rsidR="00833CA1" w:rsidRPr="00052AF8" w:rsidRDefault="00833CA1" w:rsidP="00C1316D">
      <w:pPr>
        <w:jc w:val="both"/>
        <w:rPr>
          <w:rFonts w:asciiTheme="minorHAnsi" w:hAnsiTheme="minorHAnsi"/>
          <w:b/>
          <w:sz w:val="22"/>
          <w:szCs w:val="22"/>
          <w:lang w:val="en-AU"/>
        </w:rPr>
      </w:pPr>
    </w:p>
    <w:p w14:paraId="2ECD73F1" w14:textId="569BE666" w:rsidR="001C19DB" w:rsidRPr="00052AF8" w:rsidRDefault="00585C84" w:rsidP="00B93D15">
      <w:pPr>
        <w:rPr>
          <w:rFonts w:asciiTheme="minorHAnsi" w:hAnsiTheme="minorHAnsi"/>
          <w:b/>
          <w:sz w:val="22"/>
          <w:szCs w:val="22"/>
          <w:lang w:val="en-AU"/>
        </w:rPr>
      </w:pPr>
      <w:r w:rsidRPr="00052AF8">
        <w:rPr>
          <w:rFonts w:asciiTheme="minorHAnsi" w:hAnsiTheme="minorHAnsi"/>
          <w:b/>
          <w:sz w:val="22"/>
          <w:szCs w:val="22"/>
          <w:lang w:val="en-AU"/>
        </w:rPr>
        <w:t>Davey Water Products</w:t>
      </w:r>
      <w:r w:rsidR="000053B7">
        <w:rPr>
          <w:rFonts w:asciiTheme="minorHAnsi" w:hAnsiTheme="minorHAnsi"/>
          <w:b/>
          <w:sz w:val="22"/>
          <w:szCs w:val="22"/>
          <w:lang w:val="en-AU"/>
        </w:rPr>
        <w:t xml:space="preserve">   </w:t>
      </w:r>
      <w:r w:rsidR="003C3D75" w:rsidRPr="00052AF8">
        <w:rPr>
          <w:rFonts w:asciiTheme="minorHAnsi" w:hAnsiTheme="minorHAnsi"/>
          <w:b/>
          <w:sz w:val="22"/>
          <w:szCs w:val="22"/>
          <w:lang w:val="en-AU"/>
        </w:rPr>
        <w:tab/>
      </w:r>
      <w:r w:rsidR="003C3D75" w:rsidRPr="00052AF8">
        <w:rPr>
          <w:rFonts w:asciiTheme="minorHAnsi" w:hAnsiTheme="minorHAnsi"/>
          <w:b/>
          <w:sz w:val="22"/>
          <w:szCs w:val="22"/>
          <w:lang w:val="en-AU"/>
        </w:rPr>
        <w:tab/>
      </w:r>
      <w:r w:rsidR="003C3D75" w:rsidRPr="00052AF8">
        <w:rPr>
          <w:rFonts w:asciiTheme="minorHAnsi" w:hAnsiTheme="minorHAnsi"/>
          <w:b/>
          <w:sz w:val="22"/>
          <w:szCs w:val="22"/>
          <w:lang w:val="en-AU"/>
        </w:rPr>
        <w:tab/>
      </w:r>
      <w:r w:rsidR="000053B7">
        <w:rPr>
          <w:rFonts w:asciiTheme="minorHAnsi" w:hAnsiTheme="minorHAnsi"/>
          <w:b/>
          <w:sz w:val="22"/>
          <w:szCs w:val="22"/>
          <w:lang w:val="en-AU"/>
        </w:rPr>
        <w:tab/>
      </w:r>
      <w:r w:rsidR="000053B7">
        <w:rPr>
          <w:rFonts w:asciiTheme="minorHAnsi" w:hAnsiTheme="minorHAnsi"/>
          <w:b/>
          <w:sz w:val="22"/>
          <w:szCs w:val="22"/>
          <w:lang w:val="en-AU"/>
        </w:rPr>
        <w:tab/>
        <w:t xml:space="preserve">             </w:t>
      </w:r>
      <w:r w:rsidR="00B93D15">
        <w:rPr>
          <w:rFonts w:asciiTheme="minorHAnsi" w:hAnsiTheme="minorHAnsi"/>
          <w:b/>
          <w:sz w:val="22"/>
          <w:szCs w:val="22"/>
          <w:lang w:val="en-AU"/>
        </w:rPr>
        <w:tab/>
      </w:r>
      <w:r w:rsidR="001C19DB" w:rsidRPr="00052AF8">
        <w:rPr>
          <w:rFonts w:asciiTheme="minorHAnsi" w:hAnsiTheme="minorHAnsi"/>
          <w:b/>
          <w:sz w:val="22"/>
          <w:szCs w:val="22"/>
          <w:lang w:val="en-AU"/>
        </w:rPr>
        <w:t>Jul 2010 –</w:t>
      </w:r>
      <w:r w:rsidR="00052AF8" w:rsidRPr="00052AF8">
        <w:rPr>
          <w:rFonts w:asciiTheme="minorHAnsi" w:hAnsiTheme="minorHAnsi"/>
          <w:b/>
          <w:sz w:val="22"/>
          <w:szCs w:val="22"/>
          <w:lang w:val="en-AU"/>
        </w:rPr>
        <w:t xml:space="preserve"> </w:t>
      </w:r>
      <w:r w:rsidR="000053B7">
        <w:rPr>
          <w:rFonts w:asciiTheme="minorHAnsi" w:hAnsiTheme="minorHAnsi"/>
          <w:b/>
          <w:sz w:val="22"/>
          <w:szCs w:val="22"/>
          <w:lang w:val="en-AU"/>
        </w:rPr>
        <w:t>Aug</w:t>
      </w:r>
      <w:r w:rsidR="00B93D15">
        <w:rPr>
          <w:rFonts w:asciiTheme="minorHAnsi" w:hAnsiTheme="minorHAnsi"/>
          <w:b/>
          <w:sz w:val="22"/>
          <w:szCs w:val="22"/>
          <w:lang w:val="en-AU"/>
        </w:rPr>
        <w:t xml:space="preserve"> </w:t>
      </w:r>
      <w:r w:rsidR="000053B7">
        <w:rPr>
          <w:rFonts w:asciiTheme="minorHAnsi" w:hAnsiTheme="minorHAnsi"/>
          <w:b/>
          <w:sz w:val="22"/>
          <w:szCs w:val="22"/>
          <w:lang w:val="en-AU"/>
        </w:rPr>
        <w:t>2018</w:t>
      </w:r>
    </w:p>
    <w:p w14:paraId="1AE5A837" w14:textId="2F2C527D" w:rsidR="00E829E7" w:rsidRDefault="00E829E7" w:rsidP="001C19DB">
      <w:pPr>
        <w:rPr>
          <w:rFonts w:asciiTheme="minorHAnsi" w:hAnsiTheme="minorHAnsi"/>
          <w:sz w:val="22"/>
          <w:szCs w:val="22"/>
          <w:lang w:val="en-AU"/>
        </w:rPr>
      </w:pPr>
      <w:r>
        <w:rPr>
          <w:rFonts w:asciiTheme="minorHAnsi" w:hAnsiTheme="minorHAnsi"/>
          <w:sz w:val="22"/>
          <w:szCs w:val="22"/>
          <w:lang w:val="en-AU"/>
        </w:rPr>
        <w:t>Market leading</w:t>
      </w:r>
      <w:r w:rsidR="001C19DB" w:rsidRPr="00052AF8">
        <w:rPr>
          <w:rFonts w:asciiTheme="minorHAnsi" w:hAnsiTheme="minorHAnsi"/>
          <w:sz w:val="22"/>
          <w:szCs w:val="22"/>
          <w:lang w:val="en-AU"/>
        </w:rPr>
        <w:t xml:space="preserve"> </w:t>
      </w:r>
      <w:r w:rsidR="003450DB">
        <w:rPr>
          <w:rFonts w:asciiTheme="minorHAnsi" w:hAnsiTheme="minorHAnsi"/>
          <w:sz w:val="22"/>
          <w:szCs w:val="22"/>
          <w:lang w:val="en-AU"/>
        </w:rPr>
        <w:t>Australian</w:t>
      </w:r>
      <w:r w:rsidR="00A01E24">
        <w:rPr>
          <w:rFonts w:asciiTheme="minorHAnsi" w:hAnsiTheme="minorHAnsi"/>
          <w:sz w:val="22"/>
          <w:szCs w:val="22"/>
          <w:lang w:val="en-AU"/>
        </w:rPr>
        <w:t xml:space="preserve"> manufacturer specialising in</w:t>
      </w:r>
      <w:r>
        <w:rPr>
          <w:rFonts w:asciiTheme="minorHAnsi" w:hAnsiTheme="minorHAnsi"/>
          <w:sz w:val="22"/>
          <w:szCs w:val="22"/>
          <w:lang w:val="en-AU"/>
        </w:rPr>
        <w:t xml:space="preserve"> </w:t>
      </w:r>
      <w:r w:rsidR="001C19DB" w:rsidRPr="00052AF8">
        <w:rPr>
          <w:rFonts w:asciiTheme="minorHAnsi" w:hAnsiTheme="minorHAnsi"/>
          <w:sz w:val="22"/>
          <w:szCs w:val="22"/>
          <w:lang w:val="en-AU"/>
        </w:rPr>
        <w:t>water transfer and treatment products</w:t>
      </w:r>
      <w:r>
        <w:rPr>
          <w:rFonts w:asciiTheme="minorHAnsi" w:hAnsiTheme="minorHAnsi"/>
          <w:sz w:val="22"/>
          <w:szCs w:val="22"/>
          <w:lang w:val="en-AU"/>
        </w:rPr>
        <w:t xml:space="preserve"> for the domestic</w:t>
      </w:r>
      <w:r w:rsidR="00A01E24">
        <w:rPr>
          <w:rFonts w:asciiTheme="minorHAnsi" w:hAnsiTheme="minorHAnsi"/>
          <w:sz w:val="22"/>
          <w:szCs w:val="22"/>
          <w:lang w:val="en-AU"/>
        </w:rPr>
        <w:t xml:space="preserve"> and agricultural</w:t>
      </w:r>
      <w:r>
        <w:rPr>
          <w:rFonts w:asciiTheme="minorHAnsi" w:hAnsiTheme="minorHAnsi"/>
          <w:sz w:val="22"/>
          <w:szCs w:val="22"/>
          <w:lang w:val="en-AU"/>
        </w:rPr>
        <w:t xml:space="preserve"> market</w:t>
      </w:r>
      <w:r w:rsidR="00A01E24">
        <w:rPr>
          <w:rFonts w:asciiTheme="minorHAnsi" w:hAnsiTheme="minorHAnsi"/>
          <w:sz w:val="22"/>
          <w:szCs w:val="22"/>
          <w:lang w:val="en-AU"/>
        </w:rPr>
        <w:t>s</w:t>
      </w:r>
      <w:r w:rsidR="003450DB">
        <w:rPr>
          <w:rFonts w:asciiTheme="minorHAnsi" w:hAnsiTheme="minorHAnsi"/>
          <w:sz w:val="22"/>
          <w:szCs w:val="22"/>
          <w:lang w:val="en-AU"/>
        </w:rPr>
        <w:t xml:space="preserve"> sold through hardware and trade channels</w:t>
      </w:r>
      <w:r w:rsidR="00BE59AE">
        <w:rPr>
          <w:rFonts w:asciiTheme="minorHAnsi" w:hAnsiTheme="minorHAnsi"/>
          <w:sz w:val="22"/>
          <w:szCs w:val="22"/>
          <w:lang w:val="en-AU"/>
        </w:rPr>
        <w:t>. Part of GUD group, #9 AFR Most Innovative Companies 2018</w:t>
      </w:r>
    </w:p>
    <w:p w14:paraId="7772FA47" w14:textId="77777777" w:rsidR="00585C84" w:rsidRPr="00052AF8" w:rsidRDefault="00585C84" w:rsidP="001C19DB">
      <w:pPr>
        <w:rPr>
          <w:rFonts w:asciiTheme="minorHAnsi" w:hAnsiTheme="minorHAnsi"/>
          <w:b/>
          <w:sz w:val="22"/>
          <w:szCs w:val="22"/>
          <w:lang w:val="en-AU"/>
        </w:rPr>
      </w:pPr>
      <w:r w:rsidRPr="00052AF8">
        <w:rPr>
          <w:rFonts w:asciiTheme="minorHAnsi" w:hAnsiTheme="minorHAnsi"/>
          <w:b/>
          <w:sz w:val="22"/>
          <w:szCs w:val="22"/>
          <w:lang w:val="en-AU"/>
        </w:rPr>
        <w:tab/>
      </w:r>
      <w:r w:rsidRPr="00052AF8">
        <w:rPr>
          <w:rFonts w:asciiTheme="minorHAnsi" w:hAnsiTheme="minorHAnsi"/>
          <w:b/>
          <w:sz w:val="22"/>
          <w:szCs w:val="22"/>
          <w:lang w:val="en-AU"/>
        </w:rPr>
        <w:tab/>
      </w:r>
      <w:r w:rsidRPr="00052AF8">
        <w:rPr>
          <w:rFonts w:asciiTheme="minorHAnsi" w:hAnsiTheme="minorHAnsi"/>
          <w:b/>
          <w:sz w:val="22"/>
          <w:szCs w:val="22"/>
          <w:lang w:val="en-AU"/>
        </w:rPr>
        <w:tab/>
      </w:r>
      <w:r w:rsidRPr="00052AF8">
        <w:rPr>
          <w:rFonts w:asciiTheme="minorHAnsi" w:hAnsiTheme="minorHAnsi"/>
          <w:b/>
          <w:sz w:val="22"/>
          <w:szCs w:val="22"/>
          <w:lang w:val="en-AU"/>
        </w:rPr>
        <w:tab/>
      </w:r>
    </w:p>
    <w:p w14:paraId="10F86DC2" w14:textId="0298E4F6" w:rsidR="00585C84" w:rsidRPr="00B17D05" w:rsidRDefault="0059272E" w:rsidP="00585C84">
      <w:pPr>
        <w:pStyle w:val="BodyTextIndent"/>
        <w:spacing w:line="240" w:lineRule="auto"/>
        <w:ind w:left="0"/>
        <w:jc w:val="both"/>
        <w:rPr>
          <w:rFonts w:asciiTheme="minorHAnsi" w:hAnsiTheme="minorHAnsi"/>
          <w:b/>
          <w:i/>
          <w:sz w:val="22"/>
          <w:szCs w:val="22"/>
          <w:lang w:val="en-AU"/>
        </w:rPr>
      </w:pPr>
      <w:r>
        <w:rPr>
          <w:rFonts w:asciiTheme="minorHAnsi" w:hAnsiTheme="minorHAnsi"/>
          <w:b/>
          <w:i/>
          <w:sz w:val="22"/>
          <w:szCs w:val="22"/>
          <w:lang w:val="en-AU"/>
        </w:rPr>
        <w:t>Marketing Manager</w:t>
      </w:r>
      <w:r w:rsidR="001C19DB" w:rsidRPr="00B17D05">
        <w:rPr>
          <w:rFonts w:asciiTheme="minorHAnsi" w:hAnsiTheme="minorHAnsi"/>
          <w:b/>
          <w:i/>
          <w:sz w:val="22"/>
          <w:szCs w:val="22"/>
          <w:lang w:val="en-AU"/>
        </w:rPr>
        <w:t xml:space="preserve"> </w:t>
      </w:r>
      <w:r>
        <w:rPr>
          <w:rFonts w:asciiTheme="minorHAnsi" w:hAnsiTheme="minorHAnsi"/>
          <w:b/>
          <w:i/>
          <w:sz w:val="22"/>
          <w:szCs w:val="22"/>
          <w:lang w:val="en-AU"/>
        </w:rPr>
        <w:tab/>
      </w:r>
      <w:r w:rsidR="00052AF8" w:rsidRPr="00B17D05">
        <w:rPr>
          <w:rFonts w:asciiTheme="minorHAnsi" w:hAnsiTheme="minorHAnsi"/>
          <w:b/>
          <w:i/>
          <w:sz w:val="22"/>
          <w:szCs w:val="22"/>
          <w:lang w:val="en-AU"/>
        </w:rPr>
        <w:tab/>
      </w:r>
      <w:r w:rsidR="00052AF8" w:rsidRPr="00B17D05">
        <w:rPr>
          <w:rFonts w:asciiTheme="minorHAnsi" w:hAnsiTheme="minorHAnsi"/>
          <w:b/>
          <w:i/>
          <w:sz w:val="22"/>
          <w:szCs w:val="22"/>
          <w:lang w:val="en-AU"/>
        </w:rPr>
        <w:tab/>
      </w:r>
      <w:r w:rsidR="00052AF8" w:rsidRPr="00B17D05">
        <w:rPr>
          <w:rFonts w:asciiTheme="minorHAnsi" w:hAnsiTheme="minorHAnsi"/>
          <w:b/>
          <w:i/>
          <w:sz w:val="22"/>
          <w:szCs w:val="22"/>
          <w:lang w:val="en-AU"/>
        </w:rPr>
        <w:tab/>
      </w:r>
      <w:r w:rsidR="00052AF8" w:rsidRPr="00B17D05">
        <w:rPr>
          <w:rFonts w:asciiTheme="minorHAnsi" w:hAnsiTheme="minorHAnsi"/>
          <w:b/>
          <w:i/>
          <w:sz w:val="22"/>
          <w:szCs w:val="22"/>
          <w:lang w:val="en-AU"/>
        </w:rPr>
        <w:tab/>
      </w:r>
      <w:r w:rsidR="00052AF8" w:rsidRPr="00B17D05">
        <w:rPr>
          <w:rFonts w:asciiTheme="minorHAnsi" w:hAnsiTheme="minorHAnsi"/>
          <w:b/>
          <w:i/>
          <w:sz w:val="22"/>
          <w:szCs w:val="22"/>
          <w:lang w:val="en-AU"/>
        </w:rPr>
        <w:tab/>
      </w:r>
      <w:r w:rsidR="00052AF8" w:rsidRPr="00B17D05">
        <w:rPr>
          <w:rFonts w:asciiTheme="minorHAnsi" w:hAnsiTheme="minorHAnsi"/>
          <w:b/>
          <w:i/>
          <w:sz w:val="22"/>
          <w:szCs w:val="22"/>
          <w:lang w:val="en-AU"/>
        </w:rPr>
        <w:tab/>
      </w:r>
      <w:r w:rsidR="00984497">
        <w:rPr>
          <w:rFonts w:asciiTheme="minorHAnsi" w:hAnsiTheme="minorHAnsi"/>
          <w:i/>
          <w:sz w:val="22"/>
          <w:szCs w:val="22"/>
          <w:lang w:val="en-AU"/>
        </w:rPr>
        <w:t>Mar</w:t>
      </w:r>
      <w:r w:rsidR="00052AF8" w:rsidRPr="00B17D05">
        <w:rPr>
          <w:rFonts w:asciiTheme="minorHAnsi" w:hAnsiTheme="minorHAnsi"/>
          <w:i/>
          <w:sz w:val="22"/>
          <w:szCs w:val="22"/>
          <w:lang w:val="en-AU"/>
        </w:rPr>
        <w:t xml:space="preserve"> </w:t>
      </w:r>
      <w:proofErr w:type="gramStart"/>
      <w:r w:rsidR="00052AF8" w:rsidRPr="00B17D05">
        <w:rPr>
          <w:rFonts w:asciiTheme="minorHAnsi" w:hAnsiTheme="minorHAnsi"/>
          <w:i/>
          <w:sz w:val="22"/>
          <w:szCs w:val="22"/>
          <w:lang w:val="en-AU"/>
        </w:rPr>
        <w:t>201</w:t>
      </w:r>
      <w:r w:rsidR="00984497">
        <w:rPr>
          <w:rFonts w:asciiTheme="minorHAnsi" w:hAnsiTheme="minorHAnsi"/>
          <w:i/>
          <w:sz w:val="22"/>
          <w:szCs w:val="22"/>
          <w:lang w:val="en-AU"/>
        </w:rPr>
        <w:t xml:space="preserve">6 </w:t>
      </w:r>
      <w:r w:rsidR="00052AF8" w:rsidRPr="00B17D05">
        <w:rPr>
          <w:rFonts w:asciiTheme="minorHAnsi" w:hAnsiTheme="minorHAnsi"/>
          <w:i/>
          <w:sz w:val="22"/>
          <w:szCs w:val="22"/>
          <w:lang w:val="en-AU"/>
        </w:rPr>
        <w:t xml:space="preserve"> </w:t>
      </w:r>
      <w:r w:rsidR="000053B7">
        <w:rPr>
          <w:rFonts w:asciiTheme="minorHAnsi" w:hAnsiTheme="minorHAnsi"/>
          <w:i/>
          <w:sz w:val="22"/>
          <w:szCs w:val="22"/>
          <w:lang w:val="en-AU"/>
        </w:rPr>
        <w:t>–</w:t>
      </w:r>
      <w:proofErr w:type="gramEnd"/>
      <w:r w:rsidR="00052AF8" w:rsidRPr="00B17D05">
        <w:rPr>
          <w:rFonts w:asciiTheme="minorHAnsi" w:hAnsiTheme="minorHAnsi"/>
          <w:i/>
          <w:sz w:val="22"/>
          <w:szCs w:val="22"/>
          <w:lang w:val="en-AU"/>
        </w:rPr>
        <w:t xml:space="preserve"> </w:t>
      </w:r>
      <w:r w:rsidR="000053B7">
        <w:rPr>
          <w:rFonts w:asciiTheme="minorHAnsi" w:hAnsiTheme="minorHAnsi"/>
          <w:i/>
          <w:sz w:val="22"/>
          <w:szCs w:val="22"/>
          <w:lang w:val="en-AU"/>
        </w:rPr>
        <w:t>Aug 2018</w:t>
      </w:r>
    </w:p>
    <w:p w14:paraId="3A08D4FD" w14:textId="4228DD5F" w:rsidR="00E829E7" w:rsidRPr="004D2184" w:rsidRDefault="00E829E7" w:rsidP="004D2184">
      <w:pPr>
        <w:rPr>
          <w:rFonts w:asciiTheme="minorHAnsi" w:hAnsiTheme="minorHAnsi"/>
          <w:sz w:val="22"/>
          <w:szCs w:val="22"/>
          <w:lang w:val="en-AU"/>
        </w:rPr>
      </w:pPr>
      <w:r w:rsidRPr="00E829E7">
        <w:rPr>
          <w:rFonts w:asciiTheme="minorHAnsi" w:hAnsiTheme="minorHAnsi"/>
          <w:sz w:val="22"/>
          <w:szCs w:val="22"/>
          <w:lang w:val="en-AU"/>
        </w:rPr>
        <w:t>Functioned as</w:t>
      </w:r>
      <w:r w:rsidR="0059272E">
        <w:rPr>
          <w:rFonts w:asciiTheme="minorHAnsi" w:hAnsiTheme="minorHAnsi"/>
          <w:sz w:val="22"/>
          <w:szCs w:val="22"/>
          <w:lang w:val="en-AU"/>
        </w:rPr>
        <w:t xml:space="preserve"> Marketing Manager</w:t>
      </w:r>
      <w:r w:rsidRPr="00E829E7">
        <w:rPr>
          <w:rFonts w:asciiTheme="minorHAnsi" w:hAnsiTheme="minorHAnsi"/>
          <w:sz w:val="22"/>
          <w:szCs w:val="22"/>
          <w:lang w:val="en-AU"/>
        </w:rPr>
        <w:t xml:space="preserve"> for $1</w:t>
      </w:r>
      <w:r>
        <w:rPr>
          <w:rFonts w:asciiTheme="minorHAnsi" w:hAnsiTheme="minorHAnsi"/>
          <w:sz w:val="22"/>
          <w:szCs w:val="22"/>
          <w:lang w:val="en-AU"/>
        </w:rPr>
        <w:t>1</w:t>
      </w:r>
      <w:r w:rsidRPr="00E829E7">
        <w:rPr>
          <w:rFonts w:asciiTheme="minorHAnsi" w:hAnsiTheme="minorHAnsi"/>
          <w:sz w:val="22"/>
          <w:szCs w:val="22"/>
          <w:lang w:val="en-AU"/>
        </w:rPr>
        <w:t xml:space="preserve">0m business, responsible for all aspects of </w:t>
      </w:r>
      <w:r w:rsidR="00984497">
        <w:rPr>
          <w:rFonts w:asciiTheme="minorHAnsi" w:hAnsiTheme="minorHAnsi"/>
          <w:sz w:val="22"/>
          <w:szCs w:val="22"/>
          <w:lang w:val="en-AU"/>
        </w:rPr>
        <w:t xml:space="preserve">marketing strategy, </w:t>
      </w:r>
      <w:r w:rsidRPr="00E829E7">
        <w:rPr>
          <w:rFonts w:asciiTheme="minorHAnsi" w:hAnsiTheme="minorHAnsi"/>
          <w:sz w:val="22"/>
          <w:szCs w:val="22"/>
          <w:lang w:val="en-AU"/>
        </w:rPr>
        <w:t>brand management</w:t>
      </w:r>
      <w:r w:rsidR="004D3650">
        <w:rPr>
          <w:rFonts w:asciiTheme="minorHAnsi" w:hAnsiTheme="minorHAnsi"/>
          <w:sz w:val="22"/>
          <w:szCs w:val="22"/>
          <w:lang w:val="en-AU"/>
        </w:rPr>
        <w:t>, pricing</w:t>
      </w:r>
      <w:r w:rsidRPr="00E829E7">
        <w:rPr>
          <w:rFonts w:asciiTheme="minorHAnsi" w:hAnsiTheme="minorHAnsi"/>
          <w:sz w:val="22"/>
          <w:szCs w:val="22"/>
          <w:lang w:val="en-AU"/>
        </w:rPr>
        <w:t xml:space="preserve"> and </w:t>
      </w:r>
      <w:r w:rsidR="004D3650">
        <w:rPr>
          <w:rFonts w:asciiTheme="minorHAnsi" w:hAnsiTheme="minorHAnsi"/>
          <w:sz w:val="22"/>
          <w:szCs w:val="22"/>
          <w:lang w:val="en-AU"/>
        </w:rPr>
        <w:t>P&amp;L</w:t>
      </w:r>
      <w:r w:rsidRPr="00E829E7">
        <w:rPr>
          <w:rFonts w:asciiTheme="minorHAnsi" w:hAnsiTheme="minorHAnsi"/>
          <w:sz w:val="22"/>
          <w:szCs w:val="22"/>
          <w:lang w:val="en-AU"/>
        </w:rPr>
        <w:t xml:space="preserve">, including business and product development, </w:t>
      </w:r>
      <w:r w:rsidR="00C9576C">
        <w:rPr>
          <w:rFonts w:asciiTheme="minorHAnsi" w:hAnsiTheme="minorHAnsi"/>
          <w:sz w:val="22"/>
          <w:szCs w:val="22"/>
          <w:lang w:val="en-AU"/>
        </w:rPr>
        <w:t xml:space="preserve">communications, </w:t>
      </w:r>
      <w:r w:rsidRPr="00E829E7">
        <w:rPr>
          <w:rFonts w:asciiTheme="minorHAnsi" w:hAnsiTheme="minorHAnsi"/>
          <w:sz w:val="22"/>
          <w:szCs w:val="22"/>
          <w:lang w:val="en-AU"/>
        </w:rPr>
        <w:t xml:space="preserve">consumer promotions and media spend. Managed </w:t>
      </w:r>
      <w:r w:rsidR="00F93376">
        <w:rPr>
          <w:rFonts w:asciiTheme="minorHAnsi" w:hAnsiTheme="minorHAnsi"/>
          <w:sz w:val="22"/>
          <w:szCs w:val="22"/>
          <w:lang w:val="en-AU"/>
        </w:rPr>
        <w:t>a</w:t>
      </w:r>
      <w:r w:rsidR="005057B6">
        <w:rPr>
          <w:rFonts w:asciiTheme="minorHAnsi" w:hAnsiTheme="minorHAnsi"/>
          <w:sz w:val="22"/>
          <w:szCs w:val="22"/>
          <w:lang w:val="en-AU"/>
        </w:rPr>
        <w:t xml:space="preserve"> team of 10. </w:t>
      </w:r>
      <w:r w:rsidR="003450DB">
        <w:rPr>
          <w:rFonts w:asciiTheme="minorHAnsi" w:hAnsiTheme="minorHAnsi"/>
          <w:sz w:val="22"/>
          <w:szCs w:val="22"/>
          <w:lang w:val="en-AU"/>
        </w:rPr>
        <w:t xml:space="preserve">Worked closely with sales leaders to ensure they were enabled to succeed, providing collateral as necessary </w:t>
      </w:r>
    </w:p>
    <w:p w14:paraId="5D7F6C12" w14:textId="4CBE87A1" w:rsidR="00FF316D" w:rsidRDefault="00984497" w:rsidP="00A31726">
      <w:pPr>
        <w:pStyle w:val="ListParagraph"/>
        <w:numPr>
          <w:ilvl w:val="0"/>
          <w:numId w:val="22"/>
        </w:numPr>
        <w:jc w:val="both"/>
        <w:rPr>
          <w:rFonts w:asciiTheme="minorHAnsi" w:hAnsiTheme="minorHAnsi"/>
          <w:sz w:val="22"/>
          <w:szCs w:val="22"/>
          <w:lang w:val="en-AU"/>
        </w:rPr>
      </w:pPr>
      <w:r>
        <w:rPr>
          <w:rFonts w:asciiTheme="minorHAnsi" w:hAnsiTheme="minorHAnsi"/>
          <w:sz w:val="22"/>
          <w:szCs w:val="22"/>
          <w:lang w:val="en-AU"/>
        </w:rPr>
        <w:t xml:space="preserve">Developed </w:t>
      </w:r>
      <w:r w:rsidR="00156B89">
        <w:rPr>
          <w:rFonts w:asciiTheme="minorHAnsi" w:hAnsiTheme="minorHAnsi"/>
          <w:sz w:val="22"/>
          <w:szCs w:val="22"/>
          <w:lang w:val="en-AU"/>
        </w:rPr>
        <w:t xml:space="preserve">and implemented </w:t>
      </w:r>
      <w:r w:rsidR="00E73BD7">
        <w:rPr>
          <w:rFonts w:asciiTheme="minorHAnsi" w:hAnsiTheme="minorHAnsi"/>
          <w:sz w:val="22"/>
          <w:szCs w:val="22"/>
          <w:lang w:val="en-AU"/>
        </w:rPr>
        <w:t>three-year</w:t>
      </w:r>
      <w:r>
        <w:rPr>
          <w:rFonts w:asciiTheme="minorHAnsi" w:hAnsiTheme="minorHAnsi"/>
          <w:sz w:val="22"/>
          <w:szCs w:val="22"/>
          <w:lang w:val="en-AU"/>
        </w:rPr>
        <w:t xml:space="preserve"> category strategies across core product ranges of domestic, pool and commercial irrigation products</w:t>
      </w:r>
      <w:r w:rsidR="00156B89">
        <w:rPr>
          <w:rFonts w:asciiTheme="minorHAnsi" w:hAnsiTheme="minorHAnsi"/>
          <w:sz w:val="22"/>
          <w:szCs w:val="22"/>
          <w:lang w:val="en-AU"/>
        </w:rPr>
        <w:t xml:space="preserve">, turning customer </w:t>
      </w:r>
      <w:r w:rsidR="007671B8">
        <w:rPr>
          <w:rFonts w:asciiTheme="minorHAnsi" w:hAnsiTheme="minorHAnsi"/>
          <w:sz w:val="22"/>
          <w:szCs w:val="22"/>
          <w:lang w:val="en-AU"/>
        </w:rPr>
        <w:t xml:space="preserve">and market </w:t>
      </w:r>
      <w:r w:rsidR="00156B89">
        <w:rPr>
          <w:rFonts w:asciiTheme="minorHAnsi" w:hAnsiTheme="minorHAnsi"/>
          <w:sz w:val="22"/>
          <w:szCs w:val="22"/>
          <w:lang w:val="en-AU"/>
        </w:rPr>
        <w:t xml:space="preserve">insights into </w:t>
      </w:r>
      <w:r w:rsidR="00E73BD7">
        <w:rPr>
          <w:rFonts w:asciiTheme="minorHAnsi" w:hAnsiTheme="minorHAnsi"/>
          <w:sz w:val="22"/>
          <w:szCs w:val="22"/>
          <w:lang w:val="en-AU"/>
        </w:rPr>
        <w:t xml:space="preserve">product strategy and actionable marketing mix tactics. This resulted in </w:t>
      </w:r>
      <w:r w:rsidR="00E208F2">
        <w:rPr>
          <w:rFonts w:asciiTheme="minorHAnsi" w:hAnsiTheme="minorHAnsi"/>
          <w:sz w:val="22"/>
          <w:szCs w:val="22"/>
          <w:lang w:val="en-AU"/>
        </w:rPr>
        <w:t>a CAGR of 7% - double the market growth rate</w:t>
      </w:r>
    </w:p>
    <w:p w14:paraId="5BF20101" w14:textId="1A1F6484" w:rsidR="00E208F2" w:rsidRPr="00E208F2" w:rsidRDefault="00E208F2" w:rsidP="00E208F2">
      <w:pPr>
        <w:pStyle w:val="ListParagraph"/>
        <w:numPr>
          <w:ilvl w:val="0"/>
          <w:numId w:val="22"/>
        </w:numPr>
        <w:jc w:val="both"/>
        <w:rPr>
          <w:rFonts w:asciiTheme="minorHAnsi" w:hAnsiTheme="minorHAnsi"/>
          <w:sz w:val="22"/>
          <w:szCs w:val="22"/>
          <w:lang w:val="en-AU"/>
        </w:rPr>
      </w:pPr>
      <w:r>
        <w:rPr>
          <w:rFonts w:asciiTheme="minorHAnsi" w:hAnsiTheme="minorHAnsi"/>
          <w:sz w:val="22"/>
          <w:szCs w:val="22"/>
          <w:lang w:val="en-AU"/>
        </w:rPr>
        <w:t xml:space="preserve">Responsible for the launch of 15 new products; managing COGS, margin, packaging </w:t>
      </w:r>
      <w:r w:rsidR="004D2184">
        <w:rPr>
          <w:rFonts w:asciiTheme="minorHAnsi" w:hAnsiTheme="minorHAnsi"/>
          <w:sz w:val="22"/>
          <w:szCs w:val="22"/>
          <w:lang w:val="en-AU"/>
        </w:rPr>
        <w:t>and launch collateral while</w:t>
      </w:r>
      <w:r>
        <w:rPr>
          <w:rFonts w:asciiTheme="minorHAnsi" w:hAnsiTheme="minorHAnsi"/>
          <w:sz w:val="22"/>
          <w:szCs w:val="22"/>
          <w:lang w:val="en-AU"/>
        </w:rPr>
        <w:t xml:space="preserve"> working with cross-functional teams to ensure product quality and on-schedule launch</w:t>
      </w:r>
    </w:p>
    <w:p w14:paraId="41A91B46" w14:textId="557DA6E8" w:rsidR="00E208F2" w:rsidRDefault="00E208F2" w:rsidP="00A31726">
      <w:pPr>
        <w:pStyle w:val="ListParagraph"/>
        <w:numPr>
          <w:ilvl w:val="0"/>
          <w:numId w:val="22"/>
        </w:numPr>
        <w:jc w:val="both"/>
        <w:rPr>
          <w:rFonts w:asciiTheme="minorHAnsi" w:hAnsiTheme="minorHAnsi"/>
          <w:sz w:val="22"/>
          <w:szCs w:val="22"/>
          <w:lang w:val="en-AU"/>
        </w:rPr>
      </w:pPr>
      <w:r>
        <w:rPr>
          <w:rFonts w:asciiTheme="minorHAnsi" w:hAnsiTheme="minorHAnsi"/>
          <w:sz w:val="22"/>
          <w:szCs w:val="22"/>
          <w:lang w:val="en-AU"/>
        </w:rPr>
        <w:t>Conducted annual price reviews of all Australian products and implemented price adjustments where appropriate to improve revenue and margin returns</w:t>
      </w:r>
    </w:p>
    <w:p w14:paraId="5078F93B" w14:textId="5463E476" w:rsidR="003450DB" w:rsidRPr="003450DB" w:rsidRDefault="003450DB" w:rsidP="003450DB">
      <w:pPr>
        <w:pStyle w:val="ListParagraph"/>
        <w:numPr>
          <w:ilvl w:val="0"/>
          <w:numId w:val="22"/>
        </w:numPr>
        <w:jc w:val="both"/>
        <w:rPr>
          <w:rFonts w:asciiTheme="minorHAnsi" w:hAnsiTheme="minorHAnsi"/>
          <w:sz w:val="22"/>
          <w:szCs w:val="22"/>
          <w:lang w:val="en-AU"/>
        </w:rPr>
      </w:pPr>
      <w:r>
        <w:rPr>
          <w:rFonts w:asciiTheme="minorHAnsi" w:hAnsiTheme="minorHAnsi"/>
          <w:sz w:val="22"/>
          <w:szCs w:val="22"/>
          <w:lang w:val="en-AU"/>
        </w:rPr>
        <w:t>Identified and introduced a pricing structure in home pressure system category</w:t>
      </w:r>
      <w:r w:rsidRPr="00052AF8">
        <w:rPr>
          <w:rFonts w:asciiTheme="minorHAnsi" w:hAnsiTheme="minorHAnsi"/>
          <w:sz w:val="22"/>
          <w:szCs w:val="22"/>
          <w:lang w:val="en-AU"/>
        </w:rPr>
        <w:t xml:space="preserve"> which increased </w:t>
      </w:r>
      <w:r>
        <w:rPr>
          <w:rFonts w:asciiTheme="minorHAnsi" w:hAnsiTheme="minorHAnsi"/>
          <w:sz w:val="22"/>
          <w:szCs w:val="22"/>
          <w:lang w:val="en-AU"/>
        </w:rPr>
        <w:t xml:space="preserve">sales team </w:t>
      </w:r>
      <w:r w:rsidRPr="00052AF8">
        <w:rPr>
          <w:rFonts w:asciiTheme="minorHAnsi" w:hAnsiTheme="minorHAnsi"/>
          <w:sz w:val="22"/>
          <w:szCs w:val="22"/>
          <w:lang w:val="en-AU"/>
        </w:rPr>
        <w:t xml:space="preserve">discipline &amp; resulted in </w:t>
      </w:r>
      <w:r>
        <w:rPr>
          <w:rFonts w:asciiTheme="minorHAnsi" w:hAnsiTheme="minorHAnsi"/>
          <w:sz w:val="22"/>
          <w:szCs w:val="22"/>
          <w:lang w:val="en-AU"/>
        </w:rPr>
        <w:t>6</w:t>
      </w:r>
      <w:r w:rsidRPr="00052AF8">
        <w:rPr>
          <w:rFonts w:asciiTheme="minorHAnsi" w:hAnsiTheme="minorHAnsi"/>
          <w:sz w:val="22"/>
          <w:szCs w:val="22"/>
          <w:lang w:val="en-AU"/>
        </w:rPr>
        <w:t>% lift in GM</w:t>
      </w:r>
      <w:r>
        <w:rPr>
          <w:rFonts w:asciiTheme="minorHAnsi" w:hAnsiTheme="minorHAnsi"/>
          <w:sz w:val="22"/>
          <w:szCs w:val="22"/>
          <w:lang w:val="en-AU"/>
        </w:rPr>
        <w:t xml:space="preserve"> generating an incremental $1.1m profit vs previous year</w:t>
      </w:r>
    </w:p>
    <w:p w14:paraId="5F8CD11D" w14:textId="701E30B7" w:rsidR="00F160C1" w:rsidRDefault="00EC2315" w:rsidP="00555D28">
      <w:pPr>
        <w:pStyle w:val="ListParagraph"/>
        <w:numPr>
          <w:ilvl w:val="0"/>
          <w:numId w:val="22"/>
        </w:numPr>
        <w:jc w:val="both"/>
        <w:rPr>
          <w:rFonts w:asciiTheme="minorHAnsi" w:hAnsiTheme="minorHAnsi"/>
          <w:sz w:val="22"/>
          <w:szCs w:val="22"/>
          <w:lang w:val="en-AU"/>
        </w:rPr>
      </w:pPr>
      <w:r w:rsidRPr="00EC2315">
        <w:rPr>
          <w:rFonts w:asciiTheme="minorHAnsi" w:hAnsiTheme="minorHAnsi"/>
          <w:sz w:val="22"/>
          <w:szCs w:val="22"/>
          <w:lang w:val="en-AU"/>
        </w:rPr>
        <w:t>Implemented strategic approach to brand management consisting of</w:t>
      </w:r>
      <w:r w:rsidR="0023152B">
        <w:rPr>
          <w:rFonts w:asciiTheme="minorHAnsi" w:hAnsiTheme="minorHAnsi"/>
          <w:sz w:val="22"/>
          <w:szCs w:val="22"/>
          <w:lang w:val="en-AU"/>
        </w:rPr>
        <w:t>;</w:t>
      </w:r>
      <w:r w:rsidRPr="00EC2315">
        <w:rPr>
          <w:rFonts w:asciiTheme="minorHAnsi" w:hAnsiTheme="minorHAnsi"/>
          <w:sz w:val="22"/>
          <w:szCs w:val="22"/>
          <w:lang w:val="en-AU"/>
        </w:rPr>
        <w:t xml:space="preserve"> conducting </w:t>
      </w:r>
      <w:r w:rsidR="00E208F2">
        <w:rPr>
          <w:rFonts w:asciiTheme="minorHAnsi" w:hAnsiTheme="minorHAnsi"/>
          <w:sz w:val="22"/>
          <w:szCs w:val="22"/>
          <w:lang w:val="en-AU"/>
        </w:rPr>
        <w:t xml:space="preserve">annual </w:t>
      </w:r>
      <w:r w:rsidRPr="00EC2315">
        <w:rPr>
          <w:rFonts w:asciiTheme="minorHAnsi" w:hAnsiTheme="minorHAnsi"/>
          <w:sz w:val="22"/>
          <w:szCs w:val="22"/>
          <w:lang w:val="en-AU"/>
        </w:rPr>
        <w:t xml:space="preserve">brand health survey, </w:t>
      </w:r>
      <w:r w:rsidR="003450DB">
        <w:rPr>
          <w:rFonts w:asciiTheme="minorHAnsi" w:hAnsiTheme="minorHAnsi"/>
          <w:sz w:val="22"/>
          <w:szCs w:val="22"/>
          <w:lang w:val="en-AU"/>
        </w:rPr>
        <w:t xml:space="preserve">qualitative and </w:t>
      </w:r>
      <w:r w:rsidR="007C45C8">
        <w:rPr>
          <w:rFonts w:asciiTheme="minorHAnsi" w:hAnsiTheme="minorHAnsi"/>
          <w:sz w:val="22"/>
          <w:szCs w:val="22"/>
          <w:lang w:val="en-AU"/>
        </w:rPr>
        <w:t>quantitative</w:t>
      </w:r>
      <w:r>
        <w:rPr>
          <w:rFonts w:asciiTheme="minorHAnsi" w:hAnsiTheme="minorHAnsi"/>
          <w:sz w:val="22"/>
          <w:szCs w:val="22"/>
          <w:lang w:val="en-AU"/>
        </w:rPr>
        <w:t xml:space="preserve"> </w:t>
      </w:r>
      <w:r w:rsidR="0023152B">
        <w:rPr>
          <w:rFonts w:asciiTheme="minorHAnsi" w:hAnsiTheme="minorHAnsi"/>
          <w:sz w:val="22"/>
          <w:szCs w:val="22"/>
          <w:lang w:val="en-AU"/>
        </w:rPr>
        <w:t>market research</w:t>
      </w:r>
      <w:r>
        <w:rPr>
          <w:rFonts w:asciiTheme="minorHAnsi" w:hAnsiTheme="minorHAnsi"/>
          <w:sz w:val="22"/>
          <w:szCs w:val="22"/>
          <w:lang w:val="en-AU"/>
        </w:rPr>
        <w:t xml:space="preserve">, </w:t>
      </w:r>
      <w:r w:rsidR="007C45C8">
        <w:rPr>
          <w:rFonts w:asciiTheme="minorHAnsi" w:hAnsiTheme="minorHAnsi"/>
          <w:sz w:val="22"/>
          <w:szCs w:val="22"/>
          <w:lang w:val="en-AU"/>
        </w:rPr>
        <w:t>identifying</w:t>
      </w:r>
      <w:r>
        <w:rPr>
          <w:rFonts w:asciiTheme="minorHAnsi" w:hAnsiTheme="minorHAnsi"/>
          <w:sz w:val="22"/>
          <w:szCs w:val="22"/>
          <w:lang w:val="en-AU"/>
        </w:rPr>
        <w:t xml:space="preserve"> and targeting relevant market segments and developing tactical initiatives to grow revenue within </w:t>
      </w:r>
      <w:r w:rsidR="0023152B">
        <w:rPr>
          <w:rFonts w:asciiTheme="minorHAnsi" w:hAnsiTheme="minorHAnsi"/>
          <w:sz w:val="22"/>
          <w:szCs w:val="22"/>
          <w:lang w:val="en-AU"/>
        </w:rPr>
        <w:t xml:space="preserve">the </w:t>
      </w:r>
      <w:r>
        <w:rPr>
          <w:rFonts w:asciiTheme="minorHAnsi" w:hAnsiTheme="minorHAnsi"/>
          <w:sz w:val="22"/>
          <w:szCs w:val="22"/>
          <w:lang w:val="en-AU"/>
        </w:rPr>
        <w:t>category</w:t>
      </w:r>
    </w:p>
    <w:p w14:paraId="1D7BC30C" w14:textId="1B683C5A" w:rsidR="003450DB" w:rsidRPr="00984497" w:rsidRDefault="00C9576C" w:rsidP="00555D28">
      <w:pPr>
        <w:pStyle w:val="ListParagraph"/>
        <w:numPr>
          <w:ilvl w:val="0"/>
          <w:numId w:val="22"/>
        </w:numPr>
        <w:jc w:val="both"/>
        <w:rPr>
          <w:rFonts w:asciiTheme="minorHAnsi" w:hAnsiTheme="minorHAnsi"/>
          <w:sz w:val="22"/>
          <w:szCs w:val="22"/>
          <w:lang w:val="en-AU"/>
        </w:rPr>
      </w:pPr>
      <w:r>
        <w:rPr>
          <w:rFonts w:asciiTheme="minorHAnsi" w:hAnsiTheme="minorHAnsi"/>
          <w:sz w:val="22"/>
          <w:szCs w:val="22"/>
          <w:lang w:val="en-AU"/>
        </w:rPr>
        <w:t xml:space="preserve">Responsible for developing </w:t>
      </w:r>
      <w:r w:rsidR="007671B8">
        <w:rPr>
          <w:rFonts w:asciiTheme="minorHAnsi" w:hAnsiTheme="minorHAnsi"/>
          <w:sz w:val="22"/>
          <w:szCs w:val="22"/>
          <w:lang w:val="en-AU"/>
        </w:rPr>
        <w:t xml:space="preserve">a </w:t>
      </w:r>
      <w:r>
        <w:rPr>
          <w:rFonts w:asciiTheme="minorHAnsi" w:hAnsiTheme="minorHAnsi"/>
          <w:sz w:val="22"/>
          <w:szCs w:val="22"/>
          <w:lang w:val="en-AU"/>
        </w:rPr>
        <w:t>digital customer strategy and working with agency partners to develop simple product selection guide and “Click &amp; Collect” online shopping portal</w:t>
      </w:r>
    </w:p>
    <w:p w14:paraId="4E4F5ADC" w14:textId="729E0B04" w:rsidR="00052AF8" w:rsidRPr="00BE59AE" w:rsidRDefault="00B54215" w:rsidP="005F66AC">
      <w:pPr>
        <w:pStyle w:val="ListParagraph"/>
        <w:numPr>
          <w:ilvl w:val="0"/>
          <w:numId w:val="23"/>
        </w:numPr>
        <w:jc w:val="both"/>
        <w:rPr>
          <w:rFonts w:asciiTheme="minorHAnsi" w:hAnsiTheme="minorHAnsi"/>
          <w:i/>
          <w:sz w:val="22"/>
          <w:szCs w:val="22"/>
          <w:lang w:val="en-AU"/>
        </w:rPr>
      </w:pPr>
      <w:r>
        <w:rPr>
          <w:rFonts w:asciiTheme="minorHAnsi" w:hAnsiTheme="minorHAnsi"/>
          <w:sz w:val="22"/>
          <w:szCs w:val="22"/>
          <w:lang w:val="en-AU"/>
        </w:rPr>
        <w:t>Business champion</w:t>
      </w:r>
      <w:r w:rsidR="00AB40E5">
        <w:rPr>
          <w:rFonts w:asciiTheme="minorHAnsi" w:hAnsiTheme="minorHAnsi"/>
          <w:sz w:val="22"/>
          <w:szCs w:val="22"/>
          <w:lang w:val="en-AU"/>
        </w:rPr>
        <w:t xml:space="preserve"> </w:t>
      </w:r>
      <w:r>
        <w:rPr>
          <w:rFonts w:asciiTheme="minorHAnsi" w:hAnsiTheme="minorHAnsi"/>
          <w:sz w:val="22"/>
          <w:szCs w:val="22"/>
          <w:lang w:val="en-AU"/>
        </w:rPr>
        <w:t xml:space="preserve">of new </w:t>
      </w:r>
      <w:r w:rsidR="000053B7">
        <w:rPr>
          <w:rFonts w:asciiTheme="minorHAnsi" w:hAnsiTheme="minorHAnsi"/>
          <w:sz w:val="22"/>
          <w:szCs w:val="22"/>
          <w:lang w:val="en-AU"/>
        </w:rPr>
        <w:t xml:space="preserve">best practice </w:t>
      </w:r>
      <w:r>
        <w:rPr>
          <w:rFonts w:asciiTheme="minorHAnsi" w:hAnsiTheme="minorHAnsi"/>
          <w:sz w:val="22"/>
          <w:szCs w:val="22"/>
          <w:lang w:val="en-AU"/>
        </w:rPr>
        <w:t>customer orientated “innovation process” for product development</w:t>
      </w:r>
      <w:r w:rsidR="007671B8">
        <w:rPr>
          <w:rFonts w:asciiTheme="minorHAnsi" w:hAnsiTheme="minorHAnsi"/>
          <w:sz w:val="22"/>
          <w:szCs w:val="22"/>
          <w:lang w:val="en-AU"/>
        </w:rPr>
        <w:t>; i</w:t>
      </w:r>
      <w:r w:rsidR="00C9576C">
        <w:rPr>
          <w:rFonts w:asciiTheme="minorHAnsi" w:hAnsiTheme="minorHAnsi"/>
          <w:sz w:val="22"/>
          <w:szCs w:val="22"/>
          <w:lang w:val="en-AU"/>
        </w:rPr>
        <w:t xml:space="preserve">ncluding </w:t>
      </w:r>
      <w:r w:rsidR="007671B8">
        <w:rPr>
          <w:rFonts w:asciiTheme="minorHAnsi" w:hAnsiTheme="minorHAnsi"/>
          <w:sz w:val="22"/>
          <w:szCs w:val="22"/>
          <w:lang w:val="en-AU"/>
        </w:rPr>
        <w:t>developing strategically aligned innovation missions, conducting market scans &amp; ideation sessions and working with engineering to build minimum viable products to gain customer feedback</w:t>
      </w:r>
    </w:p>
    <w:p w14:paraId="602DBA9A" w14:textId="12FB9C15" w:rsidR="00984497" w:rsidRDefault="00984497" w:rsidP="005F66AC">
      <w:pPr>
        <w:jc w:val="both"/>
        <w:rPr>
          <w:rFonts w:asciiTheme="minorHAnsi" w:hAnsiTheme="minorHAnsi"/>
          <w:i/>
          <w:sz w:val="22"/>
          <w:szCs w:val="22"/>
          <w:lang w:val="en-AU"/>
        </w:rPr>
      </w:pPr>
    </w:p>
    <w:p w14:paraId="555D9BBD" w14:textId="5BC57BBD" w:rsidR="005F66AC" w:rsidRPr="00052AF8" w:rsidRDefault="005F66AC" w:rsidP="005F66AC">
      <w:pPr>
        <w:jc w:val="both"/>
        <w:rPr>
          <w:rFonts w:asciiTheme="minorHAnsi" w:hAnsiTheme="minorHAnsi"/>
          <w:b/>
          <w:sz w:val="22"/>
          <w:szCs w:val="22"/>
          <w:lang w:val="en-AU"/>
        </w:rPr>
      </w:pPr>
      <w:r w:rsidRPr="00B17D05">
        <w:rPr>
          <w:rFonts w:asciiTheme="minorHAnsi" w:hAnsiTheme="minorHAnsi"/>
          <w:b/>
          <w:i/>
          <w:sz w:val="22"/>
          <w:szCs w:val="22"/>
          <w:lang w:val="en-AU"/>
        </w:rPr>
        <w:t>Program Manager</w:t>
      </w:r>
      <w:r w:rsidRPr="00052AF8">
        <w:rPr>
          <w:rFonts w:asciiTheme="minorHAnsi" w:hAnsiTheme="minorHAnsi"/>
          <w:i/>
          <w:sz w:val="22"/>
          <w:szCs w:val="22"/>
          <w:lang w:val="en-AU"/>
        </w:rPr>
        <w:tab/>
      </w:r>
      <w:r w:rsidRPr="00052AF8">
        <w:rPr>
          <w:rFonts w:asciiTheme="minorHAnsi" w:hAnsiTheme="minorHAnsi"/>
          <w:i/>
          <w:sz w:val="22"/>
          <w:szCs w:val="22"/>
          <w:lang w:val="en-AU"/>
        </w:rPr>
        <w:tab/>
      </w:r>
      <w:r w:rsidRPr="00052AF8">
        <w:rPr>
          <w:rFonts w:asciiTheme="minorHAnsi" w:hAnsiTheme="minorHAnsi"/>
          <w:b/>
          <w:sz w:val="22"/>
          <w:szCs w:val="22"/>
          <w:lang w:val="en-AU"/>
        </w:rPr>
        <w:tab/>
      </w:r>
      <w:r w:rsidRPr="00052AF8">
        <w:rPr>
          <w:rFonts w:asciiTheme="minorHAnsi" w:hAnsiTheme="minorHAnsi"/>
          <w:b/>
          <w:sz w:val="22"/>
          <w:szCs w:val="22"/>
          <w:lang w:val="en-AU"/>
        </w:rPr>
        <w:tab/>
      </w:r>
      <w:r w:rsidRPr="00052AF8">
        <w:rPr>
          <w:rFonts w:asciiTheme="minorHAnsi" w:hAnsiTheme="minorHAnsi"/>
          <w:b/>
          <w:sz w:val="22"/>
          <w:szCs w:val="22"/>
          <w:lang w:val="en-AU"/>
        </w:rPr>
        <w:tab/>
      </w:r>
      <w:r w:rsidRPr="00052AF8">
        <w:rPr>
          <w:rFonts w:asciiTheme="minorHAnsi" w:hAnsiTheme="minorHAnsi"/>
          <w:b/>
          <w:sz w:val="22"/>
          <w:szCs w:val="22"/>
          <w:lang w:val="en-AU"/>
        </w:rPr>
        <w:tab/>
      </w:r>
      <w:r w:rsidR="00052AF8" w:rsidRPr="00052AF8">
        <w:rPr>
          <w:rFonts w:asciiTheme="minorHAnsi" w:hAnsiTheme="minorHAnsi"/>
          <w:b/>
          <w:sz w:val="22"/>
          <w:szCs w:val="22"/>
          <w:lang w:val="en-AU"/>
        </w:rPr>
        <w:tab/>
      </w:r>
      <w:r w:rsidRPr="00B17D05">
        <w:rPr>
          <w:rFonts w:asciiTheme="minorHAnsi" w:hAnsiTheme="minorHAnsi"/>
          <w:i/>
          <w:sz w:val="22"/>
          <w:szCs w:val="22"/>
          <w:lang w:val="en-AU"/>
        </w:rPr>
        <w:t>Sept 2014 – Mar 2016</w:t>
      </w:r>
    </w:p>
    <w:p w14:paraId="5C0954FD" w14:textId="02C074D0" w:rsidR="003B0076" w:rsidRPr="00F160C1" w:rsidRDefault="00F160C1" w:rsidP="00F160C1">
      <w:pPr>
        <w:jc w:val="both"/>
        <w:rPr>
          <w:rFonts w:asciiTheme="minorHAnsi" w:hAnsiTheme="minorHAnsi"/>
          <w:sz w:val="22"/>
          <w:szCs w:val="22"/>
          <w:lang w:val="en-AU"/>
        </w:rPr>
      </w:pPr>
      <w:r>
        <w:rPr>
          <w:rFonts w:asciiTheme="minorHAnsi" w:hAnsiTheme="minorHAnsi"/>
          <w:sz w:val="22"/>
          <w:szCs w:val="22"/>
          <w:lang w:val="en-AU"/>
        </w:rPr>
        <w:t>Position on the senior management team r</w:t>
      </w:r>
      <w:r w:rsidR="00F93376" w:rsidRPr="00F93376">
        <w:rPr>
          <w:rFonts w:asciiTheme="minorHAnsi" w:hAnsiTheme="minorHAnsi"/>
          <w:sz w:val="22"/>
          <w:szCs w:val="22"/>
          <w:lang w:val="en-AU"/>
        </w:rPr>
        <w:t xml:space="preserve">esponsible for bringing together and managing cross functional teams to deliver business results. </w:t>
      </w:r>
      <w:r>
        <w:rPr>
          <w:rFonts w:asciiTheme="minorHAnsi" w:hAnsiTheme="minorHAnsi"/>
          <w:sz w:val="22"/>
          <w:szCs w:val="22"/>
          <w:lang w:val="en-AU"/>
        </w:rPr>
        <w:t>Key responsibilities included prioritising key programs, develop</w:t>
      </w:r>
      <w:r w:rsidR="003B0076">
        <w:rPr>
          <w:rFonts w:asciiTheme="minorHAnsi" w:hAnsiTheme="minorHAnsi"/>
          <w:sz w:val="22"/>
          <w:szCs w:val="22"/>
          <w:lang w:val="en-AU"/>
        </w:rPr>
        <w:t>ment</w:t>
      </w:r>
      <w:r>
        <w:rPr>
          <w:rFonts w:asciiTheme="minorHAnsi" w:hAnsiTheme="minorHAnsi"/>
          <w:sz w:val="22"/>
          <w:szCs w:val="22"/>
          <w:lang w:val="en-AU"/>
        </w:rPr>
        <w:t xml:space="preserve"> </w:t>
      </w:r>
      <w:r w:rsidR="003B0076">
        <w:rPr>
          <w:rFonts w:asciiTheme="minorHAnsi" w:hAnsiTheme="minorHAnsi"/>
          <w:sz w:val="22"/>
          <w:szCs w:val="22"/>
          <w:lang w:val="en-AU"/>
        </w:rPr>
        <w:t xml:space="preserve">and delivery of </w:t>
      </w:r>
      <w:r>
        <w:rPr>
          <w:rFonts w:asciiTheme="minorHAnsi" w:hAnsiTheme="minorHAnsi"/>
          <w:sz w:val="22"/>
          <w:szCs w:val="22"/>
          <w:lang w:val="en-AU"/>
        </w:rPr>
        <w:t xml:space="preserve">project plans, identifying key KPI’s for success while measuring success </w:t>
      </w:r>
    </w:p>
    <w:p w14:paraId="6D0E674B" w14:textId="77777777" w:rsidR="005F66AC" w:rsidRPr="00052AF8" w:rsidRDefault="005F66AC" w:rsidP="005F66AC">
      <w:pPr>
        <w:pStyle w:val="ListParagraph"/>
        <w:numPr>
          <w:ilvl w:val="0"/>
          <w:numId w:val="23"/>
        </w:numPr>
        <w:jc w:val="both"/>
        <w:rPr>
          <w:rFonts w:asciiTheme="minorHAnsi" w:hAnsiTheme="minorHAnsi"/>
          <w:sz w:val="22"/>
          <w:szCs w:val="22"/>
          <w:lang w:val="en-AU"/>
        </w:rPr>
      </w:pPr>
      <w:r w:rsidRPr="00052AF8">
        <w:rPr>
          <w:rFonts w:asciiTheme="minorHAnsi" w:hAnsiTheme="minorHAnsi"/>
          <w:sz w:val="22"/>
          <w:szCs w:val="22"/>
          <w:lang w:val="en-AU"/>
        </w:rPr>
        <w:t>SKU rationalisation program</w:t>
      </w:r>
      <w:r w:rsidR="00396D64" w:rsidRPr="00052AF8">
        <w:rPr>
          <w:rFonts w:asciiTheme="minorHAnsi" w:hAnsiTheme="minorHAnsi"/>
          <w:sz w:val="22"/>
          <w:szCs w:val="22"/>
          <w:lang w:val="en-AU"/>
        </w:rPr>
        <w:t>;</w:t>
      </w:r>
      <w:r w:rsidRPr="00052AF8">
        <w:rPr>
          <w:rFonts w:asciiTheme="minorHAnsi" w:hAnsiTheme="minorHAnsi"/>
          <w:sz w:val="22"/>
          <w:szCs w:val="22"/>
          <w:lang w:val="en-AU"/>
        </w:rPr>
        <w:t xml:space="preserve"> 50% reduction of SKUs without</w:t>
      </w:r>
      <w:r w:rsidR="003B0076">
        <w:rPr>
          <w:rFonts w:asciiTheme="minorHAnsi" w:hAnsiTheme="minorHAnsi"/>
          <w:sz w:val="22"/>
          <w:szCs w:val="22"/>
          <w:lang w:val="en-AU"/>
        </w:rPr>
        <w:t xml:space="preserve"> negatively</w:t>
      </w:r>
      <w:r w:rsidRPr="00052AF8">
        <w:rPr>
          <w:rFonts w:asciiTheme="minorHAnsi" w:hAnsiTheme="minorHAnsi"/>
          <w:sz w:val="22"/>
          <w:szCs w:val="22"/>
          <w:lang w:val="en-AU"/>
        </w:rPr>
        <w:t xml:space="preserve"> impacting revenue</w:t>
      </w:r>
    </w:p>
    <w:p w14:paraId="5C9DA2FA" w14:textId="77777777" w:rsidR="005F66AC" w:rsidRPr="00052AF8" w:rsidRDefault="005F66AC" w:rsidP="005F66AC">
      <w:pPr>
        <w:pStyle w:val="ListParagraph"/>
        <w:numPr>
          <w:ilvl w:val="0"/>
          <w:numId w:val="23"/>
        </w:numPr>
        <w:jc w:val="both"/>
        <w:rPr>
          <w:rFonts w:asciiTheme="minorHAnsi" w:hAnsiTheme="minorHAnsi"/>
          <w:sz w:val="22"/>
          <w:szCs w:val="22"/>
          <w:lang w:val="en-AU"/>
        </w:rPr>
      </w:pPr>
      <w:r w:rsidRPr="00052AF8">
        <w:rPr>
          <w:rFonts w:asciiTheme="minorHAnsi" w:hAnsiTheme="minorHAnsi"/>
          <w:sz w:val="22"/>
          <w:szCs w:val="22"/>
          <w:lang w:val="en-AU"/>
        </w:rPr>
        <w:t>Sales Force Effectiveness Program – incremental $3.6m revenue delivered over 2 years</w:t>
      </w:r>
    </w:p>
    <w:p w14:paraId="26823F0B" w14:textId="77777777" w:rsidR="005F66AC" w:rsidRPr="00052AF8" w:rsidRDefault="005F66AC" w:rsidP="005F66AC">
      <w:pPr>
        <w:pStyle w:val="ListParagraph"/>
        <w:numPr>
          <w:ilvl w:val="0"/>
          <w:numId w:val="23"/>
        </w:numPr>
        <w:jc w:val="both"/>
        <w:rPr>
          <w:rFonts w:asciiTheme="minorHAnsi" w:hAnsiTheme="minorHAnsi"/>
          <w:sz w:val="22"/>
          <w:szCs w:val="22"/>
          <w:lang w:val="en-AU"/>
        </w:rPr>
      </w:pPr>
      <w:r w:rsidRPr="00052AF8">
        <w:rPr>
          <w:rFonts w:asciiTheme="minorHAnsi" w:hAnsiTheme="minorHAnsi"/>
          <w:sz w:val="22"/>
          <w:szCs w:val="22"/>
          <w:lang w:val="en-AU"/>
        </w:rPr>
        <w:t>Freight reduction program – reduc</w:t>
      </w:r>
      <w:r w:rsidR="00052AF8">
        <w:rPr>
          <w:rFonts w:asciiTheme="minorHAnsi" w:hAnsiTheme="minorHAnsi"/>
          <w:sz w:val="22"/>
          <w:szCs w:val="22"/>
          <w:lang w:val="en-AU"/>
        </w:rPr>
        <w:t xml:space="preserve">ed annual </w:t>
      </w:r>
      <w:r w:rsidR="003B0076">
        <w:rPr>
          <w:rFonts w:asciiTheme="minorHAnsi" w:hAnsiTheme="minorHAnsi"/>
          <w:sz w:val="22"/>
          <w:szCs w:val="22"/>
          <w:lang w:val="en-AU"/>
        </w:rPr>
        <w:t xml:space="preserve">domestic </w:t>
      </w:r>
      <w:r w:rsidR="00052AF8">
        <w:rPr>
          <w:rFonts w:asciiTheme="minorHAnsi" w:hAnsiTheme="minorHAnsi"/>
          <w:sz w:val="22"/>
          <w:szCs w:val="22"/>
          <w:lang w:val="en-AU"/>
        </w:rPr>
        <w:t>freight</w:t>
      </w:r>
      <w:r w:rsidR="003B0076">
        <w:rPr>
          <w:rFonts w:asciiTheme="minorHAnsi" w:hAnsiTheme="minorHAnsi"/>
          <w:sz w:val="22"/>
          <w:szCs w:val="22"/>
          <w:lang w:val="en-AU"/>
        </w:rPr>
        <w:t xml:space="preserve"> costs as a % of revenue</w:t>
      </w:r>
      <w:r w:rsidR="00052AF8">
        <w:rPr>
          <w:rFonts w:asciiTheme="minorHAnsi" w:hAnsiTheme="minorHAnsi"/>
          <w:sz w:val="22"/>
          <w:szCs w:val="22"/>
          <w:lang w:val="en-AU"/>
        </w:rPr>
        <w:t xml:space="preserve"> from 5.2% to 3.4%</w:t>
      </w:r>
      <w:r w:rsidR="003B0076">
        <w:rPr>
          <w:rFonts w:asciiTheme="minorHAnsi" w:hAnsiTheme="minorHAnsi"/>
          <w:sz w:val="22"/>
          <w:szCs w:val="22"/>
          <w:lang w:val="en-AU"/>
        </w:rPr>
        <w:t xml:space="preserve">, </w:t>
      </w:r>
      <w:r w:rsidRPr="00052AF8">
        <w:rPr>
          <w:rFonts w:asciiTheme="minorHAnsi" w:hAnsiTheme="minorHAnsi"/>
          <w:sz w:val="22"/>
          <w:szCs w:val="22"/>
          <w:lang w:val="en-AU"/>
        </w:rPr>
        <w:t>saving $1.2m</w:t>
      </w:r>
    </w:p>
    <w:p w14:paraId="6DB943E3" w14:textId="77777777" w:rsidR="00585C84" w:rsidRPr="00052AF8" w:rsidRDefault="00585C84" w:rsidP="00C1316D">
      <w:pPr>
        <w:jc w:val="both"/>
        <w:rPr>
          <w:rFonts w:asciiTheme="minorHAnsi" w:hAnsiTheme="minorHAnsi"/>
          <w:b/>
          <w:sz w:val="22"/>
          <w:szCs w:val="22"/>
          <w:lang w:val="en-AU"/>
        </w:rPr>
      </w:pPr>
    </w:p>
    <w:p w14:paraId="776E52D3" w14:textId="5937EB8C" w:rsidR="004B7447" w:rsidRPr="00052AF8" w:rsidRDefault="00833CA1" w:rsidP="008E37DF">
      <w:pPr>
        <w:pStyle w:val="BodyTextIndent"/>
        <w:spacing w:line="240" w:lineRule="auto"/>
        <w:ind w:left="0"/>
        <w:jc w:val="both"/>
        <w:rPr>
          <w:rFonts w:asciiTheme="minorHAnsi" w:hAnsiTheme="minorHAnsi"/>
          <w:i/>
          <w:sz w:val="22"/>
          <w:szCs w:val="22"/>
          <w:lang w:val="en-AU"/>
        </w:rPr>
      </w:pPr>
      <w:r w:rsidRPr="00B17D05">
        <w:rPr>
          <w:rFonts w:asciiTheme="minorHAnsi" w:hAnsiTheme="minorHAnsi"/>
          <w:b/>
          <w:i/>
          <w:sz w:val="22"/>
          <w:szCs w:val="22"/>
          <w:lang w:val="en-AU"/>
        </w:rPr>
        <w:lastRenderedPageBreak/>
        <w:t>Plant &amp; Process Enginee</w:t>
      </w:r>
      <w:r w:rsidR="00E96EF8" w:rsidRPr="00B17D05">
        <w:rPr>
          <w:rFonts w:asciiTheme="minorHAnsi" w:hAnsiTheme="minorHAnsi"/>
          <w:b/>
          <w:i/>
          <w:sz w:val="22"/>
          <w:szCs w:val="22"/>
          <w:lang w:val="en-AU"/>
        </w:rPr>
        <w:t>r</w:t>
      </w:r>
      <w:r w:rsidR="008E37DF" w:rsidRPr="00052AF8">
        <w:rPr>
          <w:rFonts w:asciiTheme="minorHAnsi" w:hAnsiTheme="minorHAnsi"/>
          <w:i/>
          <w:sz w:val="22"/>
          <w:szCs w:val="22"/>
          <w:lang w:val="en-AU"/>
        </w:rPr>
        <w:tab/>
      </w:r>
      <w:r w:rsidR="008E37DF" w:rsidRPr="00052AF8">
        <w:rPr>
          <w:rFonts w:asciiTheme="minorHAnsi" w:hAnsiTheme="minorHAnsi"/>
          <w:i/>
          <w:sz w:val="22"/>
          <w:szCs w:val="22"/>
          <w:lang w:val="en-AU"/>
        </w:rPr>
        <w:tab/>
      </w:r>
      <w:r w:rsidR="008E37DF" w:rsidRPr="00052AF8">
        <w:rPr>
          <w:rFonts w:asciiTheme="minorHAnsi" w:hAnsiTheme="minorHAnsi"/>
          <w:i/>
          <w:sz w:val="22"/>
          <w:szCs w:val="22"/>
          <w:lang w:val="en-AU"/>
        </w:rPr>
        <w:tab/>
      </w:r>
      <w:r w:rsidR="008E37DF" w:rsidRPr="00052AF8">
        <w:rPr>
          <w:rFonts w:asciiTheme="minorHAnsi" w:hAnsiTheme="minorHAnsi"/>
          <w:i/>
          <w:sz w:val="22"/>
          <w:szCs w:val="22"/>
          <w:lang w:val="en-AU"/>
        </w:rPr>
        <w:tab/>
      </w:r>
      <w:r w:rsidR="008E37DF" w:rsidRPr="00052AF8">
        <w:rPr>
          <w:rFonts w:asciiTheme="minorHAnsi" w:hAnsiTheme="minorHAnsi"/>
          <w:i/>
          <w:sz w:val="22"/>
          <w:szCs w:val="22"/>
          <w:lang w:val="en-AU"/>
        </w:rPr>
        <w:tab/>
      </w:r>
      <w:r w:rsidR="00C1316D" w:rsidRPr="00052AF8">
        <w:rPr>
          <w:rFonts w:asciiTheme="minorHAnsi" w:hAnsiTheme="minorHAnsi"/>
          <w:i/>
          <w:sz w:val="22"/>
          <w:szCs w:val="22"/>
          <w:lang w:val="en-AU"/>
        </w:rPr>
        <w:t xml:space="preserve"> </w:t>
      </w:r>
      <w:r w:rsidR="00052AF8" w:rsidRPr="00052AF8">
        <w:rPr>
          <w:rFonts w:asciiTheme="minorHAnsi" w:hAnsiTheme="minorHAnsi"/>
          <w:i/>
          <w:sz w:val="22"/>
          <w:szCs w:val="22"/>
          <w:lang w:val="en-AU"/>
        </w:rPr>
        <w:tab/>
      </w:r>
      <w:r w:rsidR="008E37DF" w:rsidRPr="00B17D05">
        <w:rPr>
          <w:rFonts w:asciiTheme="minorHAnsi" w:hAnsiTheme="minorHAnsi"/>
          <w:i/>
          <w:sz w:val="22"/>
          <w:szCs w:val="22"/>
          <w:lang w:val="en-AU"/>
        </w:rPr>
        <w:t>Jul</w:t>
      </w:r>
      <w:r w:rsidR="00B93D15">
        <w:rPr>
          <w:rFonts w:asciiTheme="minorHAnsi" w:hAnsiTheme="minorHAnsi"/>
          <w:i/>
          <w:sz w:val="22"/>
          <w:szCs w:val="22"/>
          <w:lang w:val="en-AU"/>
        </w:rPr>
        <w:t xml:space="preserve"> </w:t>
      </w:r>
      <w:r w:rsidR="002D52A7" w:rsidRPr="00B17D05">
        <w:rPr>
          <w:rFonts w:asciiTheme="minorHAnsi" w:hAnsiTheme="minorHAnsi"/>
          <w:i/>
          <w:sz w:val="22"/>
          <w:szCs w:val="22"/>
          <w:lang w:val="en-AU"/>
        </w:rPr>
        <w:t xml:space="preserve">2010 </w:t>
      </w:r>
      <w:r w:rsidR="008E37DF" w:rsidRPr="00B17D05">
        <w:rPr>
          <w:rFonts w:asciiTheme="minorHAnsi" w:hAnsiTheme="minorHAnsi"/>
          <w:i/>
          <w:sz w:val="22"/>
          <w:szCs w:val="22"/>
          <w:lang w:val="en-AU"/>
        </w:rPr>
        <w:t>–</w:t>
      </w:r>
      <w:r w:rsidR="002D52A7" w:rsidRPr="00B17D05">
        <w:rPr>
          <w:rFonts w:asciiTheme="minorHAnsi" w:hAnsiTheme="minorHAnsi"/>
          <w:i/>
          <w:sz w:val="22"/>
          <w:szCs w:val="22"/>
          <w:lang w:val="en-AU"/>
        </w:rPr>
        <w:t xml:space="preserve"> </w:t>
      </w:r>
      <w:r w:rsidR="008E37DF" w:rsidRPr="00B17D05">
        <w:rPr>
          <w:rFonts w:asciiTheme="minorHAnsi" w:hAnsiTheme="minorHAnsi"/>
          <w:i/>
          <w:sz w:val="22"/>
          <w:szCs w:val="22"/>
          <w:lang w:val="en-AU"/>
        </w:rPr>
        <w:t>Sept 2014</w:t>
      </w:r>
    </w:p>
    <w:p w14:paraId="5E6C5020" w14:textId="77777777" w:rsidR="002D52A7" w:rsidRPr="00F160C1" w:rsidRDefault="00F160C1" w:rsidP="00C1316D">
      <w:pPr>
        <w:pStyle w:val="BodyTextIndent"/>
        <w:spacing w:line="240" w:lineRule="auto"/>
        <w:ind w:left="0"/>
        <w:jc w:val="both"/>
        <w:rPr>
          <w:rFonts w:asciiTheme="minorHAnsi" w:hAnsiTheme="minorHAnsi"/>
          <w:sz w:val="22"/>
          <w:szCs w:val="22"/>
          <w:lang w:val="en-AU"/>
        </w:rPr>
      </w:pPr>
      <w:r w:rsidRPr="00F160C1">
        <w:rPr>
          <w:rFonts w:asciiTheme="minorHAnsi" w:hAnsiTheme="minorHAnsi"/>
          <w:sz w:val="22"/>
          <w:szCs w:val="22"/>
          <w:lang w:val="en-AU"/>
        </w:rPr>
        <w:t xml:space="preserve">Manufacturing orientated role </w:t>
      </w:r>
      <w:r w:rsidR="003B0076">
        <w:rPr>
          <w:rFonts w:asciiTheme="minorHAnsi" w:hAnsiTheme="minorHAnsi"/>
          <w:sz w:val="22"/>
          <w:szCs w:val="22"/>
          <w:lang w:val="en-AU"/>
        </w:rPr>
        <w:t xml:space="preserve">responsible for </w:t>
      </w:r>
      <w:r w:rsidRPr="00F160C1">
        <w:rPr>
          <w:rFonts w:asciiTheme="minorHAnsi" w:hAnsiTheme="minorHAnsi"/>
          <w:sz w:val="22"/>
          <w:szCs w:val="22"/>
          <w:lang w:val="en-AU"/>
        </w:rPr>
        <w:t xml:space="preserve">improving </w:t>
      </w:r>
      <w:r w:rsidR="003B0076">
        <w:rPr>
          <w:rFonts w:asciiTheme="minorHAnsi" w:hAnsiTheme="minorHAnsi"/>
          <w:sz w:val="22"/>
          <w:szCs w:val="22"/>
          <w:lang w:val="en-AU"/>
        </w:rPr>
        <w:t xml:space="preserve">factory </w:t>
      </w:r>
      <w:r w:rsidRPr="00F160C1">
        <w:rPr>
          <w:rFonts w:asciiTheme="minorHAnsi" w:hAnsiTheme="minorHAnsi"/>
          <w:sz w:val="22"/>
          <w:szCs w:val="22"/>
          <w:lang w:val="en-AU"/>
        </w:rPr>
        <w:t xml:space="preserve">productivity </w:t>
      </w:r>
      <w:r w:rsidR="003B0076">
        <w:rPr>
          <w:rFonts w:asciiTheme="minorHAnsi" w:hAnsiTheme="minorHAnsi"/>
          <w:sz w:val="22"/>
          <w:szCs w:val="22"/>
          <w:lang w:val="en-AU"/>
        </w:rPr>
        <w:t xml:space="preserve">by identifying new technologies and designing process improvements to deliver this. Key contractor management was a critical part of this role. </w:t>
      </w:r>
    </w:p>
    <w:p w14:paraId="7C4AD5FB" w14:textId="77777777" w:rsidR="00F82E3D" w:rsidRPr="00052AF8" w:rsidRDefault="00F82E3D" w:rsidP="00C1316D">
      <w:pPr>
        <w:pStyle w:val="BodyTextIndent"/>
        <w:spacing w:line="240" w:lineRule="auto"/>
        <w:ind w:left="0"/>
        <w:jc w:val="both"/>
        <w:rPr>
          <w:rFonts w:asciiTheme="minorHAnsi" w:hAnsiTheme="minorHAnsi"/>
          <w:sz w:val="22"/>
          <w:szCs w:val="22"/>
          <w:lang w:val="en-AU"/>
        </w:rPr>
      </w:pPr>
    </w:p>
    <w:p w14:paraId="5DFFEFC6" w14:textId="77777777" w:rsidR="00E96EF8" w:rsidRPr="0040758D" w:rsidRDefault="00F82E3D" w:rsidP="0040758D">
      <w:pPr>
        <w:pStyle w:val="ListParagraph"/>
        <w:numPr>
          <w:ilvl w:val="0"/>
          <w:numId w:val="27"/>
        </w:numPr>
        <w:jc w:val="both"/>
        <w:rPr>
          <w:rFonts w:asciiTheme="minorHAnsi" w:hAnsiTheme="minorHAnsi"/>
          <w:sz w:val="22"/>
          <w:szCs w:val="22"/>
          <w:lang w:val="en-AU"/>
        </w:rPr>
      </w:pPr>
      <w:r w:rsidRPr="0040758D">
        <w:rPr>
          <w:rFonts w:asciiTheme="minorHAnsi" w:hAnsiTheme="minorHAnsi"/>
          <w:sz w:val="22"/>
          <w:szCs w:val="22"/>
          <w:lang w:val="en-AU"/>
        </w:rPr>
        <w:t xml:space="preserve">Project Manager for the design and installation of the Davey WA </w:t>
      </w:r>
      <w:r w:rsidR="00396D64" w:rsidRPr="0040758D">
        <w:rPr>
          <w:rFonts w:asciiTheme="minorHAnsi" w:hAnsiTheme="minorHAnsi"/>
          <w:sz w:val="22"/>
          <w:szCs w:val="22"/>
          <w:lang w:val="en-AU"/>
        </w:rPr>
        <w:t>&amp; QLD Branches</w:t>
      </w:r>
      <w:r w:rsidRPr="0040758D">
        <w:rPr>
          <w:rFonts w:asciiTheme="minorHAnsi" w:hAnsiTheme="minorHAnsi"/>
          <w:sz w:val="22"/>
          <w:szCs w:val="22"/>
          <w:lang w:val="en-AU"/>
        </w:rPr>
        <w:t xml:space="preserve"> </w:t>
      </w:r>
      <w:r w:rsidR="00F46261" w:rsidRPr="0040758D">
        <w:rPr>
          <w:rFonts w:asciiTheme="minorHAnsi" w:hAnsiTheme="minorHAnsi"/>
          <w:sz w:val="22"/>
          <w:szCs w:val="22"/>
          <w:lang w:val="en-AU"/>
        </w:rPr>
        <w:t>and numerous smaller installation projects at Davey Scoresby</w:t>
      </w:r>
    </w:p>
    <w:p w14:paraId="3E9E66DB" w14:textId="77777777" w:rsidR="00E96EF8" w:rsidRPr="0040758D" w:rsidRDefault="00F82E3D" w:rsidP="0040758D">
      <w:pPr>
        <w:pStyle w:val="ListParagraph"/>
        <w:numPr>
          <w:ilvl w:val="0"/>
          <w:numId w:val="27"/>
        </w:numPr>
        <w:jc w:val="both"/>
        <w:rPr>
          <w:rFonts w:asciiTheme="minorHAnsi" w:hAnsiTheme="minorHAnsi"/>
          <w:sz w:val="22"/>
          <w:szCs w:val="22"/>
          <w:lang w:val="en-AU"/>
        </w:rPr>
      </w:pPr>
      <w:r w:rsidRPr="0040758D">
        <w:rPr>
          <w:rFonts w:asciiTheme="minorHAnsi" w:hAnsiTheme="minorHAnsi"/>
          <w:sz w:val="22"/>
          <w:szCs w:val="22"/>
          <w:lang w:val="en-AU"/>
        </w:rPr>
        <w:t>Responsible for introducing and maintaining new Contractor Control procedures to surpass ISO9001 standards</w:t>
      </w:r>
    </w:p>
    <w:p w14:paraId="776273FE" w14:textId="4844A364" w:rsidR="002D52A7" w:rsidRPr="0040758D" w:rsidRDefault="00F82E3D" w:rsidP="0040758D">
      <w:pPr>
        <w:pStyle w:val="ListParagraph"/>
        <w:numPr>
          <w:ilvl w:val="0"/>
          <w:numId w:val="27"/>
        </w:numPr>
        <w:jc w:val="both"/>
        <w:rPr>
          <w:rFonts w:asciiTheme="minorHAnsi" w:hAnsiTheme="minorHAnsi"/>
          <w:sz w:val="22"/>
          <w:szCs w:val="22"/>
          <w:lang w:val="en-AU"/>
        </w:rPr>
      </w:pPr>
      <w:r w:rsidRPr="0040758D">
        <w:rPr>
          <w:rFonts w:asciiTheme="minorHAnsi" w:hAnsiTheme="minorHAnsi"/>
          <w:sz w:val="22"/>
          <w:szCs w:val="22"/>
          <w:lang w:val="en-AU"/>
        </w:rPr>
        <w:t>Standardised and centralised the essential</w:t>
      </w:r>
      <w:r w:rsidR="00FA7D4D" w:rsidRPr="0040758D">
        <w:rPr>
          <w:rFonts w:asciiTheme="minorHAnsi" w:hAnsiTheme="minorHAnsi"/>
          <w:sz w:val="22"/>
          <w:szCs w:val="22"/>
          <w:lang w:val="en-AU"/>
        </w:rPr>
        <w:t xml:space="preserve"> maintenance of all Davey </w:t>
      </w:r>
      <w:proofErr w:type="spellStart"/>
      <w:r w:rsidR="00FA7D4D" w:rsidRPr="0040758D">
        <w:rPr>
          <w:rFonts w:asciiTheme="minorHAnsi" w:hAnsiTheme="minorHAnsi"/>
          <w:sz w:val="22"/>
          <w:szCs w:val="22"/>
          <w:lang w:val="en-AU"/>
        </w:rPr>
        <w:t>Aus</w:t>
      </w:r>
      <w:proofErr w:type="spellEnd"/>
      <w:r w:rsidR="00FA7D4D" w:rsidRPr="0040758D">
        <w:rPr>
          <w:rFonts w:asciiTheme="minorHAnsi" w:hAnsiTheme="minorHAnsi"/>
          <w:sz w:val="22"/>
          <w:szCs w:val="22"/>
          <w:lang w:val="en-AU"/>
        </w:rPr>
        <w:t xml:space="preserve"> &amp; </w:t>
      </w:r>
      <w:r w:rsidRPr="0040758D">
        <w:rPr>
          <w:rFonts w:asciiTheme="minorHAnsi" w:hAnsiTheme="minorHAnsi"/>
          <w:sz w:val="22"/>
          <w:szCs w:val="22"/>
          <w:lang w:val="en-AU"/>
        </w:rPr>
        <w:t>NZ sites</w:t>
      </w:r>
      <w:r w:rsidR="00E96EF8" w:rsidRPr="0040758D">
        <w:rPr>
          <w:rFonts w:asciiTheme="minorHAnsi" w:hAnsiTheme="minorHAnsi"/>
          <w:sz w:val="22"/>
          <w:szCs w:val="22"/>
          <w:lang w:val="en-AU"/>
        </w:rPr>
        <w:br/>
      </w:r>
    </w:p>
    <w:p w14:paraId="1708C592" w14:textId="77777777" w:rsidR="00BC3602" w:rsidRDefault="00BC3602" w:rsidP="004C3E0F">
      <w:pPr>
        <w:rPr>
          <w:rFonts w:asciiTheme="minorHAnsi" w:hAnsiTheme="minorHAnsi"/>
          <w:b/>
          <w:sz w:val="22"/>
          <w:szCs w:val="22"/>
          <w:lang w:val="en-AU"/>
        </w:rPr>
      </w:pPr>
      <w:r w:rsidRPr="00052AF8">
        <w:rPr>
          <w:rFonts w:asciiTheme="minorHAnsi" w:hAnsiTheme="minorHAnsi"/>
          <w:b/>
          <w:sz w:val="22"/>
          <w:szCs w:val="22"/>
          <w:lang w:val="en-AU"/>
        </w:rPr>
        <w:t>Dell Inc.</w:t>
      </w:r>
      <w:r w:rsidR="00185DB8" w:rsidRPr="00052AF8">
        <w:rPr>
          <w:rFonts w:asciiTheme="minorHAnsi" w:hAnsiTheme="minorHAnsi"/>
          <w:b/>
          <w:sz w:val="22"/>
          <w:szCs w:val="22"/>
          <w:lang w:val="en-AU"/>
        </w:rPr>
        <w:t xml:space="preserve"> </w:t>
      </w:r>
      <w:r w:rsidR="00A24477">
        <w:rPr>
          <w:rFonts w:asciiTheme="minorHAnsi" w:hAnsiTheme="minorHAnsi"/>
          <w:b/>
          <w:sz w:val="22"/>
          <w:szCs w:val="22"/>
          <w:lang w:val="en-AU"/>
        </w:rPr>
        <w:t>–</w:t>
      </w:r>
      <w:r w:rsidR="005F66AC" w:rsidRPr="00052AF8">
        <w:rPr>
          <w:rFonts w:asciiTheme="minorHAnsi" w:hAnsiTheme="minorHAnsi"/>
          <w:b/>
          <w:sz w:val="22"/>
          <w:szCs w:val="22"/>
          <w:lang w:val="en-AU"/>
        </w:rPr>
        <w:t xml:space="preserve"> </w:t>
      </w:r>
      <w:r w:rsidR="00AF0A45" w:rsidRPr="00052AF8">
        <w:rPr>
          <w:rFonts w:asciiTheme="minorHAnsi" w:hAnsiTheme="minorHAnsi"/>
          <w:b/>
          <w:sz w:val="22"/>
          <w:szCs w:val="22"/>
          <w:lang w:val="en-AU"/>
        </w:rPr>
        <w:t>Ireland</w:t>
      </w:r>
      <w:r w:rsidR="00A24477">
        <w:rPr>
          <w:rFonts w:asciiTheme="minorHAnsi" w:hAnsiTheme="minorHAnsi"/>
          <w:b/>
          <w:sz w:val="22"/>
          <w:szCs w:val="22"/>
          <w:lang w:val="en-AU"/>
        </w:rPr>
        <w:tab/>
      </w:r>
      <w:r w:rsidR="00A24477">
        <w:rPr>
          <w:rFonts w:asciiTheme="minorHAnsi" w:hAnsiTheme="minorHAnsi"/>
          <w:b/>
          <w:sz w:val="22"/>
          <w:szCs w:val="22"/>
          <w:lang w:val="en-AU"/>
        </w:rPr>
        <w:tab/>
      </w:r>
      <w:r w:rsidR="00A24477">
        <w:rPr>
          <w:rFonts w:asciiTheme="minorHAnsi" w:hAnsiTheme="minorHAnsi"/>
          <w:b/>
          <w:sz w:val="22"/>
          <w:szCs w:val="22"/>
          <w:lang w:val="en-AU"/>
        </w:rPr>
        <w:tab/>
      </w:r>
      <w:r w:rsidR="00A24477">
        <w:rPr>
          <w:rFonts w:asciiTheme="minorHAnsi" w:hAnsiTheme="minorHAnsi"/>
          <w:b/>
          <w:sz w:val="22"/>
          <w:szCs w:val="22"/>
          <w:lang w:val="en-AU"/>
        </w:rPr>
        <w:tab/>
      </w:r>
      <w:r w:rsidR="00A24477">
        <w:rPr>
          <w:rFonts w:asciiTheme="minorHAnsi" w:hAnsiTheme="minorHAnsi"/>
          <w:b/>
          <w:sz w:val="22"/>
          <w:szCs w:val="22"/>
          <w:lang w:val="en-AU"/>
        </w:rPr>
        <w:tab/>
      </w:r>
      <w:r w:rsidR="00A24477">
        <w:rPr>
          <w:rFonts w:asciiTheme="minorHAnsi" w:hAnsiTheme="minorHAnsi"/>
          <w:b/>
          <w:sz w:val="22"/>
          <w:szCs w:val="22"/>
          <w:lang w:val="en-AU"/>
        </w:rPr>
        <w:tab/>
      </w:r>
      <w:r w:rsidR="00A24477">
        <w:rPr>
          <w:rFonts w:asciiTheme="minorHAnsi" w:hAnsiTheme="minorHAnsi"/>
          <w:b/>
          <w:sz w:val="22"/>
          <w:szCs w:val="22"/>
          <w:lang w:val="en-AU"/>
        </w:rPr>
        <w:tab/>
        <w:t>Aug 2006 – Jul 2009</w:t>
      </w:r>
    </w:p>
    <w:p w14:paraId="469033E7" w14:textId="77777777" w:rsidR="00A24477" w:rsidRPr="00A24477" w:rsidRDefault="00A24477" w:rsidP="00C1316D">
      <w:pPr>
        <w:jc w:val="both"/>
        <w:rPr>
          <w:rFonts w:asciiTheme="minorHAnsi" w:hAnsiTheme="minorHAnsi"/>
          <w:sz w:val="22"/>
          <w:szCs w:val="22"/>
          <w:lang w:val="en-AU"/>
        </w:rPr>
      </w:pPr>
      <w:r>
        <w:rPr>
          <w:rFonts w:asciiTheme="minorHAnsi" w:hAnsiTheme="minorHAnsi"/>
          <w:sz w:val="22"/>
          <w:szCs w:val="22"/>
          <w:lang w:val="en-AU"/>
        </w:rPr>
        <w:t xml:space="preserve">Global industry leading computer manufacturer, producing laptops, desktops, servers and accessories. </w:t>
      </w:r>
    </w:p>
    <w:p w14:paraId="2523F1CC" w14:textId="77777777" w:rsidR="00A24477" w:rsidRPr="00052AF8" w:rsidRDefault="00A24477" w:rsidP="00C1316D">
      <w:pPr>
        <w:jc w:val="both"/>
        <w:rPr>
          <w:rFonts w:asciiTheme="minorHAnsi" w:hAnsiTheme="minorHAnsi"/>
          <w:b/>
          <w:sz w:val="22"/>
          <w:szCs w:val="22"/>
          <w:lang w:val="en-AU"/>
        </w:rPr>
      </w:pPr>
    </w:p>
    <w:p w14:paraId="6EFFE085" w14:textId="77777777" w:rsidR="002D52A7" w:rsidRPr="00052AF8" w:rsidRDefault="00BC3602" w:rsidP="00C1316D">
      <w:pPr>
        <w:pStyle w:val="BodyTextIndent"/>
        <w:spacing w:line="240" w:lineRule="auto"/>
        <w:ind w:left="0"/>
        <w:jc w:val="both"/>
        <w:rPr>
          <w:rFonts w:asciiTheme="minorHAnsi" w:hAnsiTheme="minorHAnsi"/>
          <w:b/>
          <w:sz w:val="22"/>
          <w:szCs w:val="22"/>
          <w:lang w:val="en-AU"/>
        </w:rPr>
      </w:pPr>
      <w:r w:rsidRPr="00B17D05">
        <w:rPr>
          <w:rFonts w:asciiTheme="minorHAnsi" w:hAnsiTheme="minorHAnsi"/>
          <w:b/>
          <w:i/>
          <w:sz w:val="22"/>
          <w:szCs w:val="22"/>
          <w:lang w:val="en-AU"/>
        </w:rPr>
        <w:t>EMEA Imaging Manager</w:t>
      </w:r>
      <w:r w:rsidR="002D52A7" w:rsidRPr="00052AF8">
        <w:rPr>
          <w:rFonts w:asciiTheme="minorHAnsi" w:hAnsiTheme="minorHAnsi"/>
          <w:i/>
          <w:sz w:val="22"/>
          <w:szCs w:val="22"/>
          <w:lang w:val="en-AU"/>
        </w:rPr>
        <w:tab/>
      </w:r>
      <w:r w:rsidR="002D52A7" w:rsidRPr="00052AF8">
        <w:rPr>
          <w:rFonts w:asciiTheme="minorHAnsi" w:hAnsiTheme="minorHAnsi"/>
          <w:b/>
          <w:sz w:val="22"/>
          <w:szCs w:val="22"/>
          <w:lang w:val="en-AU"/>
        </w:rPr>
        <w:tab/>
      </w:r>
      <w:r w:rsidR="002D52A7" w:rsidRPr="00052AF8">
        <w:rPr>
          <w:rFonts w:asciiTheme="minorHAnsi" w:hAnsiTheme="minorHAnsi"/>
          <w:b/>
          <w:sz w:val="22"/>
          <w:szCs w:val="22"/>
          <w:lang w:val="en-AU"/>
        </w:rPr>
        <w:tab/>
      </w:r>
      <w:r w:rsidR="002D52A7" w:rsidRPr="00052AF8">
        <w:rPr>
          <w:rFonts w:asciiTheme="minorHAnsi" w:hAnsiTheme="minorHAnsi"/>
          <w:b/>
          <w:sz w:val="22"/>
          <w:szCs w:val="22"/>
          <w:lang w:val="en-AU"/>
        </w:rPr>
        <w:tab/>
      </w:r>
      <w:r w:rsidR="002D52A7" w:rsidRPr="00052AF8">
        <w:rPr>
          <w:rFonts w:asciiTheme="minorHAnsi" w:hAnsiTheme="minorHAnsi"/>
          <w:b/>
          <w:sz w:val="22"/>
          <w:szCs w:val="22"/>
          <w:lang w:val="en-AU"/>
        </w:rPr>
        <w:tab/>
      </w:r>
      <w:r w:rsidR="00AA6AA5" w:rsidRPr="00052AF8">
        <w:rPr>
          <w:rFonts w:asciiTheme="minorHAnsi" w:hAnsiTheme="minorHAnsi"/>
          <w:b/>
          <w:sz w:val="22"/>
          <w:szCs w:val="22"/>
          <w:lang w:val="en-AU"/>
        </w:rPr>
        <w:tab/>
      </w:r>
      <w:r w:rsidR="00052AF8" w:rsidRPr="00450204">
        <w:rPr>
          <w:rFonts w:asciiTheme="minorHAnsi" w:hAnsiTheme="minorHAnsi"/>
          <w:i/>
          <w:sz w:val="22"/>
          <w:szCs w:val="22"/>
          <w:lang w:val="en-AU"/>
        </w:rPr>
        <w:t xml:space="preserve">Apr </w:t>
      </w:r>
      <w:r w:rsidR="002D52A7" w:rsidRPr="00450204">
        <w:rPr>
          <w:rFonts w:asciiTheme="minorHAnsi" w:hAnsiTheme="minorHAnsi"/>
          <w:i/>
          <w:sz w:val="22"/>
          <w:szCs w:val="22"/>
          <w:lang w:val="en-AU"/>
        </w:rPr>
        <w:t xml:space="preserve">2008 </w:t>
      </w:r>
      <w:r w:rsidR="0046604F" w:rsidRPr="00450204">
        <w:rPr>
          <w:rFonts w:asciiTheme="minorHAnsi" w:hAnsiTheme="minorHAnsi"/>
          <w:i/>
          <w:sz w:val="22"/>
          <w:szCs w:val="22"/>
          <w:lang w:val="en-AU"/>
        </w:rPr>
        <w:t>-</w:t>
      </w:r>
      <w:r w:rsidR="00052AF8" w:rsidRPr="00450204">
        <w:rPr>
          <w:rFonts w:asciiTheme="minorHAnsi" w:hAnsiTheme="minorHAnsi"/>
          <w:i/>
          <w:sz w:val="22"/>
          <w:szCs w:val="22"/>
          <w:lang w:val="en-AU"/>
        </w:rPr>
        <w:t xml:space="preserve"> Jul</w:t>
      </w:r>
      <w:r w:rsidR="002D52A7" w:rsidRPr="00450204">
        <w:rPr>
          <w:rFonts w:asciiTheme="minorHAnsi" w:hAnsiTheme="minorHAnsi"/>
          <w:i/>
          <w:sz w:val="22"/>
          <w:szCs w:val="22"/>
          <w:lang w:val="en-AU"/>
        </w:rPr>
        <w:t xml:space="preserve"> 2009</w:t>
      </w:r>
    </w:p>
    <w:p w14:paraId="69553E1B" w14:textId="14A399D9" w:rsidR="00BC3602" w:rsidRPr="003B0076" w:rsidRDefault="003B0076" w:rsidP="00C1316D">
      <w:pPr>
        <w:pStyle w:val="BodyTextIndent"/>
        <w:spacing w:line="240" w:lineRule="auto"/>
        <w:ind w:left="0"/>
        <w:jc w:val="both"/>
        <w:rPr>
          <w:rFonts w:asciiTheme="minorHAnsi" w:hAnsiTheme="minorHAnsi"/>
          <w:i/>
          <w:sz w:val="22"/>
          <w:szCs w:val="22"/>
          <w:lang w:val="en-AU"/>
        </w:rPr>
      </w:pPr>
      <w:r w:rsidRPr="003B0076">
        <w:rPr>
          <w:rFonts w:asciiTheme="minorHAnsi" w:hAnsiTheme="minorHAnsi"/>
          <w:sz w:val="22"/>
          <w:szCs w:val="22"/>
          <w:lang w:val="en-AU"/>
        </w:rPr>
        <w:t>Wor</w:t>
      </w:r>
      <w:r w:rsidR="00D80E39">
        <w:rPr>
          <w:rFonts w:asciiTheme="minorHAnsi" w:hAnsiTheme="minorHAnsi"/>
          <w:sz w:val="22"/>
          <w:szCs w:val="22"/>
          <w:lang w:val="en-AU"/>
        </w:rPr>
        <w:t>king as part of the New Product</w:t>
      </w:r>
      <w:r w:rsidRPr="003B0076">
        <w:rPr>
          <w:rFonts w:asciiTheme="minorHAnsi" w:hAnsiTheme="minorHAnsi"/>
          <w:sz w:val="22"/>
          <w:szCs w:val="22"/>
          <w:lang w:val="en-AU"/>
        </w:rPr>
        <w:t xml:space="preserve"> Introduction team with responsibility for </w:t>
      </w:r>
      <w:r w:rsidR="00A5070D">
        <w:rPr>
          <w:rFonts w:asciiTheme="minorHAnsi" w:hAnsiTheme="minorHAnsi"/>
          <w:sz w:val="22"/>
          <w:szCs w:val="22"/>
          <w:lang w:val="en-AU"/>
        </w:rPr>
        <w:t>the</w:t>
      </w:r>
      <w:r w:rsidRPr="003B0076">
        <w:rPr>
          <w:rFonts w:asciiTheme="minorHAnsi" w:hAnsiTheme="minorHAnsi"/>
          <w:sz w:val="22"/>
          <w:szCs w:val="22"/>
          <w:lang w:val="en-AU"/>
        </w:rPr>
        <w:t xml:space="preserve"> introduction of quality imaging products across EMEA. Key tasks included collaborating with the </w:t>
      </w:r>
      <w:r>
        <w:rPr>
          <w:rFonts w:asciiTheme="minorHAnsi" w:hAnsiTheme="minorHAnsi"/>
          <w:sz w:val="22"/>
          <w:szCs w:val="22"/>
          <w:lang w:val="en-AU"/>
        </w:rPr>
        <w:t>g</w:t>
      </w:r>
      <w:r w:rsidRPr="003B0076">
        <w:rPr>
          <w:rFonts w:asciiTheme="minorHAnsi" w:hAnsiTheme="minorHAnsi"/>
          <w:sz w:val="22"/>
          <w:szCs w:val="22"/>
          <w:lang w:val="en-AU"/>
        </w:rPr>
        <w:t xml:space="preserve">lobal </w:t>
      </w:r>
      <w:r>
        <w:rPr>
          <w:rFonts w:asciiTheme="minorHAnsi" w:hAnsiTheme="minorHAnsi"/>
          <w:sz w:val="22"/>
          <w:szCs w:val="22"/>
          <w:lang w:val="en-AU"/>
        </w:rPr>
        <w:t>o</w:t>
      </w:r>
      <w:r w:rsidRPr="003B0076">
        <w:rPr>
          <w:rFonts w:asciiTheme="minorHAnsi" w:hAnsiTheme="minorHAnsi"/>
          <w:sz w:val="22"/>
          <w:szCs w:val="22"/>
          <w:lang w:val="en-AU"/>
        </w:rPr>
        <w:t>perations team, procurement, quality &amp; engineering support groups to ensure smooth product introduction.</w:t>
      </w:r>
      <w:r w:rsidR="002D52A7" w:rsidRPr="003B0076">
        <w:rPr>
          <w:rFonts w:asciiTheme="minorHAnsi" w:hAnsiTheme="minorHAnsi"/>
          <w:sz w:val="22"/>
          <w:szCs w:val="22"/>
          <w:lang w:val="en-AU"/>
        </w:rPr>
        <w:tab/>
      </w:r>
      <w:r w:rsidR="002D52A7" w:rsidRPr="003B0076">
        <w:rPr>
          <w:rFonts w:asciiTheme="minorHAnsi" w:hAnsiTheme="minorHAnsi"/>
          <w:sz w:val="22"/>
          <w:szCs w:val="22"/>
          <w:lang w:val="en-AU"/>
        </w:rPr>
        <w:tab/>
      </w:r>
    </w:p>
    <w:p w14:paraId="063C9251" w14:textId="77777777" w:rsidR="00FA7D4D" w:rsidRPr="00052AF8" w:rsidRDefault="00FA7D4D" w:rsidP="00C1316D">
      <w:pPr>
        <w:pStyle w:val="BodyTextIndent"/>
        <w:spacing w:line="240" w:lineRule="auto"/>
        <w:ind w:left="0"/>
        <w:jc w:val="both"/>
        <w:rPr>
          <w:rFonts w:asciiTheme="minorHAnsi" w:hAnsiTheme="minorHAnsi"/>
          <w:b/>
          <w:sz w:val="22"/>
          <w:szCs w:val="22"/>
          <w:lang w:val="en-AU"/>
        </w:rPr>
      </w:pPr>
    </w:p>
    <w:p w14:paraId="5CC5CE3E" w14:textId="77777777" w:rsidR="00FA7D4D" w:rsidRPr="00052AF8" w:rsidRDefault="00FA7D4D" w:rsidP="00C1316D">
      <w:pPr>
        <w:pStyle w:val="BodyTextIndent"/>
        <w:numPr>
          <w:ilvl w:val="0"/>
          <w:numId w:val="16"/>
        </w:numPr>
        <w:spacing w:line="240" w:lineRule="auto"/>
        <w:jc w:val="both"/>
        <w:rPr>
          <w:rFonts w:asciiTheme="minorHAnsi" w:hAnsiTheme="minorHAnsi"/>
          <w:sz w:val="22"/>
          <w:szCs w:val="22"/>
          <w:lang w:val="en-AU"/>
        </w:rPr>
      </w:pPr>
      <w:r w:rsidRPr="00052AF8">
        <w:rPr>
          <w:rFonts w:asciiTheme="minorHAnsi" w:hAnsiTheme="minorHAnsi"/>
          <w:sz w:val="22"/>
          <w:szCs w:val="22"/>
          <w:lang w:val="en-AU"/>
        </w:rPr>
        <w:t xml:space="preserve">Project leader for the successful launch of over 20 Imaging </w:t>
      </w:r>
      <w:r w:rsidR="003B0076">
        <w:rPr>
          <w:rFonts w:asciiTheme="minorHAnsi" w:hAnsiTheme="minorHAnsi"/>
          <w:sz w:val="22"/>
          <w:szCs w:val="22"/>
          <w:lang w:val="en-AU"/>
        </w:rPr>
        <w:t>products</w:t>
      </w:r>
    </w:p>
    <w:p w14:paraId="2B860FCB" w14:textId="77777777" w:rsidR="00FA7D4D" w:rsidRPr="00052AF8" w:rsidRDefault="00FA7D4D" w:rsidP="00C1316D">
      <w:pPr>
        <w:pStyle w:val="BodyTextIndent"/>
        <w:numPr>
          <w:ilvl w:val="0"/>
          <w:numId w:val="16"/>
        </w:numPr>
        <w:spacing w:line="240" w:lineRule="auto"/>
        <w:jc w:val="both"/>
        <w:rPr>
          <w:rFonts w:asciiTheme="minorHAnsi" w:hAnsiTheme="minorHAnsi"/>
          <w:sz w:val="22"/>
          <w:szCs w:val="22"/>
          <w:lang w:val="en-AU"/>
        </w:rPr>
      </w:pPr>
      <w:r w:rsidRPr="00052AF8">
        <w:rPr>
          <w:rFonts w:asciiTheme="minorHAnsi" w:hAnsiTheme="minorHAnsi"/>
          <w:sz w:val="22"/>
          <w:szCs w:val="22"/>
          <w:lang w:val="en-AU"/>
        </w:rPr>
        <w:t>Advanced Green Belt Certified with over €850k savings</w:t>
      </w:r>
    </w:p>
    <w:p w14:paraId="5118AE78" w14:textId="77777777" w:rsidR="00BC3602" w:rsidRPr="00052AF8" w:rsidRDefault="002D52A7" w:rsidP="005F66AC">
      <w:pPr>
        <w:pStyle w:val="BodyTextIndent"/>
        <w:spacing w:line="240" w:lineRule="auto"/>
        <w:ind w:left="0"/>
        <w:jc w:val="both"/>
        <w:rPr>
          <w:rFonts w:asciiTheme="minorHAnsi" w:hAnsiTheme="minorHAnsi"/>
          <w:b/>
          <w:sz w:val="22"/>
          <w:szCs w:val="22"/>
          <w:lang w:val="en-AU"/>
        </w:rPr>
      </w:pPr>
      <w:r w:rsidRPr="00052AF8">
        <w:rPr>
          <w:rFonts w:asciiTheme="minorHAnsi" w:hAnsiTheme="minorHAnsi"/>
          <w:b/>
          <w:sz w:val="22"/>
          <w:szCs w:val="22"/>
          <w:lang w:val="en-AU"/>
        </w:rPr>
        <w:tab/>
      </w:r>
      <w:r w:rsidRPr="00052AF8">
        <w:rPr>
          <w:rFonts w:asciiTheme="minorHAnsi" w:hAnsiTheme="minorHAnsi"/>
          <w:b/>
          <w:sz w:val="22"/>
          <w:szCs w:val="22"/>
          <w:lang w:val="en-AU"/>
        </w:rPr>
        <w:tab/>
      </w:r>
    </w:p>
    <w:p w14:paraId="3AEA15A0" w14:textId="77777777" w:rsidR="002D52A7" w:rsidRPr="00B17D05" w:rsidRDefault="00BC3602" w:rsidP="00C1316D">
      <w:pPr>
        <w:pStyle w:val="BodyTextIndent"/>
        <w:spacing w:line="240" w:lineRule="auto"/>
        <w:ind w:left="0"/>
        <w:jc w:val="both"/>
        <w:rPr>
          <w:rFonts w:asciiTheme="minorHAnsi" w:hAnsiTheme="minorHAnsi"/>
          <w:i/>
          <w:sz w:val="22"/>
          <w:szCs w:val="22"/>
          <w:lang w:val="en-AU"/>
        </w:rPr>
      </w:pPr>
      <w:r w:rsidRPr="00B17D05">
        <w:rPr>
          <w:rFonts w:asciiTheme="minorHAnsi" w:hAnsiTheme="minorHAnsi"/>
          <w:b/>
          <w:i/>
          <w:sz w:val="22"/>
          <w:szCs w:val="22"/>
          <w:lang w:val="en-AU"/>
        </w:rPr>
        <w:t>Process Engineer</w:t>
      </w:r>
      <w:r w:rsidR="002D52A7" w:rsidRPr="00052AF8">
        <w:rPr>
          <w:rFonts w:asciiTheme="minorHAnsi" w:hAnsiTheme="minorHAnsi"/>
          <w:i/>
          <w:sz w:val="22"/>
          <w:szCs w:val="22"/>
          <w:lang w:val="en-AU"/>
        </w:rPr>
        <w:tab/>
      </w:r>
      <w:r w:rsidR="002D52A7" w:rsidRPr="00052AF8">
        <w:rPr>
          <w:rFonts w:asciiTheme="minorHAnsi" w:hAnsiTheme="minorHAnsi"/>
          <w:i/>
          <w:sz w:val="22"/>
          <w:szCs w:val="22"/>
          <w:lang w:val="en-AU"/>
        </w:rPr>
        <w:tab/>
      </w:r>
      <w:r w:rsidR="002D52A7" w:rsidRPr="00052AF8">
        <w:rPr>
          <w:rFonts w:asciiTheme="minorHAnsi" w:hAnsiTheme="minorHAnsi"/>
          <w:i/>
          <w:sz w:val="22"/>
          <w:szCs w:val="22"/>
          <w:lang w:val="en-AU"/>
        </w:rPr>
        <w:tab/>
      </w:r>
      <w:r w:rsidR="002D52A7" w:rsidRPr="00052AF8">
        <w:rPr>
          <w:rFonts w:asciiTheme="minorHAnsi" w:hAnsiTheme="minorHAnsi"/>
          <w:i/>
          <w:sz w:val="22"/>
          <w:szCs w:val="22"/>
          <w:lang w:val="en-AU"/>
        </w:rPr>
        <w:tab/>
      </w:r>
      <w:r w:rsidR="002D52A7" w:rsidRPr="00052AF8">
        <w:rPr>
          <w:rFonts w:asciiTheme="minorHAnsi" w:hAnsiTheme="minorHAnsi"/>
          <w:i/>
          <w:sz w:val="22"/>
          <w:szCs w:val="22"/>
          <w:lang w:val="en-AU"/>
        </w:rPr>
        <w:tab/>
      </w:r>
      <w:r w:rsidR="002D52A7" w:rsidRPr="00052AF8">
        <w:rPr>
          <w:rFonts w:asciiTheme="minorHAnsi" w:hAnsiTheme="minorHAnsi"/>
          <w:i/>
          <w:sz w:val="22"/>
          <w:szCs w:val="22"/>
          <w:lang w:val="en-AU"/>
        </w:rPr>
        <w:tab/>
      </w:r>
      <w:r w:rsidR="00C1316D" w:rsidRPr="00052AF8">
        <w:rPr>
          <w:rFonts w:asciiTheme="minorHAnsi" w:hAnsiTheme="minorHAnsi"/>
          <w:i/>
          <w:sz w:val="22"/>
          <w:szCs w:val="22"/>
          <w:lang w:val="en-AU"/>
        </w:rPr>
        <w:t xml:space="preserve">      </w:t>
      </w:r>
      <w:proofErr w:type="gramStart"/>
      <w:r w:rsidR="00B17D05">
        <w:rPr>
          <w:rFonts w:asciiTheme="minorHAnsi" w:hAnsiTheme="minorHAnsi"/>
          <w:i/>
          <w:sz w:val="22"/>
          <w:szCs w:val="22"/>
          <w:lang w:val="en-AU"/>
        </w:rPr>
        <w:tab/>
      </w:r>
      <w:r w:rsidR="00C1316D" w:rsidRPr="00052AF8">
        <w:rPr>
          <w:rFonts w:asciiTheme="minorHAnsi" w:hAnsiTheme="minorHAnsi"/>
          <w:i/>
          <w:sz w:val="22"/>
          <w:szCs w:val="22"/>
          <w:lang w:val="en-AU"/>
        </w:rPr>
        <w:t xml:space="preserve">  </w:t>
      </w:r>
      <w:r w:rsidR="002D52A7" w:rsidRPr="00B17D05">
        <w:rPr>
          <w:rFonts w:asciiTheme="minorHAnsi" w:hAnsiTheme="minorHAnsi"/>
          <w:i/>
          <w:sz w:val="22"/>
          <w:szCs w:val="22"/>
          <w:lang w:val="en-AU"/>
        </w:rPr>
        <w:t>Aug</w:t>
      </w:r>
      <w:proofErr w:type="gramEnd"/>
      <w:r w:rsidR="0046604F" w:rsidRPr="00B17D05">
        <w:rPr>
          <w:rFonts w:asciiTheme="minorHAnsi" w:hAnsiTheme="minorHAnsi"/>
          <w:i/>
          <w:sz w:val="22"/>
          <w:szCs w:val="22"/>
          <w:lang w:val="en-AU"/>
        </w:rPr>
        <w:t xml:space="preserve"> </w:t>
      </w:r>
      <w:r w:rsidR="002D52A7" w:rsidRPr="00B17D05">
        <w:rPr>
          <w:rFonts w:asciiTheme="minorHAnsi" w:hAnsiTheme="minorHAnsi"/>
          <w:i/>
          <w:sz w:val="22"/>
          <w:szCs w:val="22"/>
          <w:lang w:val="en-AU"/>
        </w:rPr>
        <w:t>2006 - Ap</w:t>
      </w:r>
      <w:r w:rsidR="00B17D05" w:rsidRPr="00B17D05">
        <w:rPr>
          <w:rFonts w:asciiTheme="minorHAnsi" w:hAnsiTheme="minorHAnsi"/>
          <w:i/>
          <w:sz w:val="22"/>
          <w:szCs w:val="22"/>
          <w:lang w:val="en-AU"/>
        </w:rPr>
        <w:t>r</w:t>
      </w:r>
      <w:r w:rsidR="002D52A7" w:rsidRPr="00B17D05">
        <w:rPr>
          <w:rFonts w:asciiTheme="minorHAnsi" w:hAnsiTheme="minorHAnsi"/>
          <w:i/>
          <w:sz w:val="22"/>
          <w:szCs w:val="22"/>
          <w:lang w:val="en-AU"/>
        </w:rPr>
        <w:t xml:space="preserve"> 2008</w:t>
      </w:r>
    </w:p>
    <w:p w14:paraId="414C6168" w14:textId="77777777" w:rsidR="00C1316D" w:rsidRPr="003B0076" w:rsidRDefault="003B0076" w:rsidP="00C1316D">
      <w:pPr>
        <w:pStyle w:val="BodyTextIndent"/>
        <w:spacing w:line="240" w:lineRule="auto"/>
        <w:ind w:left="0"/>
        <w:jc w:val="both"/>
        <w:rPr>
          <w:rFonts w:asciiTheme="minorHAnsi" w:hAnsiTheme="minorHAnsi"/>
          <w:sz w:val="22"/>
          <w:szCs w:val="22"/>
          <w:lang w:val="en-AU"/>
        </w:rPr>
      </w:pPr>
      <w:r>
        <w:rPr>
          <w:rFonts w:asciiTheme="minorHAnsi" w:hAnsiTheme="minorHAnsi"/>
          <w:sz w:val="22"/>
          <w:szCs w:val="22"/>
          <w:lang w:val="en-AU"/>
        </w:rPr>
        <w:t xml:space="preserve">Working as part of the process engineering team with responsibility for delivering world class assembly processes. Key tasks included design and implementation of solutions to manufacturing issues aimed to improve production line </w:t>
      </w:r>
      <w:r w:rsidR="00515823">
        <w:rPr>
          <w:rFonts w:asciiTheme="minorHAnsi" w:hAnsiTheme="minorHAnsi"/>
          <w:sz w:val="22"/>
          <w:szCs w:val="22"/>
          <w:lang w:val="en-AU"/>
        </w:rPr>
        <w:t>output and reduce customer issues</w:t>
      </w:r>
    </w:p>
    <w:p w14:paraId="2A41BB28" w14:textId="77777777" w:rsidR="00F21AD0" w:rsidRPr="00052AF8" w:rsidRDefault="00F21AD0" w:rsidP="00C1316D">
      <w:pPr>
        <w:ind w:left="2880" w:hanging="2880"/>
        <w:jc w:val="both"/>
        <w:rPr>
          <w:rFonts w:asciiTheme="minorHAnsi" w:hAnsiTheme="minorHAnsi"/>
          <w:b/>
          <w:sz w:val="22"/>
          <w:szCs w:val="22"/>
          <w:lang w:val="en-AU"/>
        </w:rPr>
      </w:pPr>
    </w:p>
    <w:p w14:paraId="36B5C858" w14:textId="77777777" w:rsidR="008C5829" w:rsidRPr="00052AF8" w:rsidRDefault="0007077F" w:rsidP="008C5829">
      <w:pPr>
        <w:numPr>
          <w:ilvl w:val="0"/>
          <w:numId w:val="18"/>
        </w:numPr>
        <w:rPr>
          <w:rFonts w:asciiTheme="minorHAnsi" w:hAnsiTheme="minorHAnsi"/>
          <w:sz w:val="22"/>
          <w:szCs w:val="22"/>
          <w:lang w:val="en-AU"/>
        </w:rPr>
      </w:pPr>
      <w:r w:rsidRPr="00052AF8">
        <w:rPr>
          <w:rFonts w:asciiTheme="minorHAnsi" w:hAnsiTheme="minorHAnsi"/>
          <w:sz w:val="22"/>
          <w:szCs w:val="22"/>
          <w:lang w:val="en-AU"/>
        </w:rPr>
        <w:t>Project Manager for the design and install of the Dell Customer Solution Centre</w:t>
      </w:r>
    </w:p>
    <w:p w14:paraId="76D3B780" w14:textId="77777777" w:rsidR="0023206F" w:rsidRPr="00052AF8" w:rsidRDefault="0007077F" w:rsidP="008C5829">
      <w:pPr>
        <w:numPr>
          <w:ilvl w:val="0"/>
          <w:numId w:val="18"/>
        </w:numPr>
        <w:rPr>
          <w:rFonts w:asciiTheme="minorHAnsi" w:hAnsiTheme="minorHAnsi"/>
          <w:sz w:val="22"/>
          <w:szCs w:val="22"/>
          <w:lang w:val="en-AU"/>
        </w:rPr>
      </w:pPr>
      <w:r w:rsidRPr="00052AF8">
        <w:rPr>
          <w:rFonts w:asciiTheme="minorHAnsi" w:hAnsiTheme="minorHAnsi"/>
          <w:sz w:val="22"/>
          <w:szCs w:val="22"/>
          <w:lang w:val="en-AU"/>
        </w:rPr>
        <w:t>Success</w:t>
      </w:r>
      <w:r w:rsidR="0017013F" w:rsidRPr="00052AF8">
        <w:rPr>
          <w:rFonts w:asciiTheme="minorHAnsi" w:hAnsiTheme="minorHAnsi"/>
          <w:sz w:val="22"/>
          <w:szCs w:val="22"/>
          <w:lang w:val="en-AU"/>
        </w:rPr>
        <w:t>ful project leader to reduce ATX</w:t>
      </w:r>
      <w:r w:rsidRPr="00052AF8">
        <w:rPr>
          <w:rFonts w:asciiTheme="minorHAnsi" w:hAnsiTheme="minorHAnsi"/>
          <w:sz w:val="22"/>
          <w:szCs w:val="22"/>
          <w:lang w:val="en-AU"/>
        </w:rPr>
        <w:t xml:space="preserve"> chassis quality issues b</w:t>
      </w:r>
      <w:r w:rsidR="008C5829" w:rsidRPr="00052AF8">
        <w:rPr>
          <w:rFonts w:asciiTheme="minorHAnsi" w:hAnsiTheme="minorHAnsi"/>
          <w:sz w:val="22"/>
          <w:szCs w:val="22"/>
          <w:lang w:val="en-AU"/>
        </w:rPr>
        <w:t xml:space="preserve">y 50% using root cause analysis </w:t>
      </w:r>
      <w:r w:rsidRPr="00052AF8">
        <w:rPr>
          <w:rFonts w:asciiTheme="minorHAnsi" w:hAnsiTheme="minorHAnsi"/>
          <w:sz w:val="22"/>
          <w:szCs w:val="22"/>
          <w:lang w:val="en-AU"/>
        </w:rPr>
        <w:t>techniques</w:t>
      </w:r>
      <w:r w:rsidR="00FA7D4D" w:rsidRPr="00052AF8">
        <w:rPr>
          <w:rFonts w:asciiTheme="minorHAnsi" w:hAnsiTheme="minorHAnsi"/>
          <w:sz w:val="22"/>
          <w:szCs w:val="22"/>
          <w:lang w:val="en-AU"/>
        </w:rPr>
        <w:br/>
      </w:r>
    </w:p>
    <w:p w14:paraId="7A60F27B" w14:textId="77777777" w:rsidR="007C02B6" w:rsidRDefault="007C02B6" w:rsidP="00C1316D">
      <w:pPr>
        <w:jc w:val="both"/>
        <w:rPr>
          <w:rFonts w:asciiTheme="minorHAnsi" w:hAnsiTheme="minorHAnsi"/>
          <w:b/>
          <w:sz w:val="22"/>
          <w:szCs w:val="22"/>
          <w:lang w:val="en-AU"/>
        </w:rPr>
      </w:pPr>
    </w:p>
    <w:p w14:paraId="359A8538" w14:textId="1D5253AE" w:rsidR="00BC3602" w:rsidRPr="00052AF8" w:rsidRDefault="00095327" w:rsidP="00C1316D">
      <w:pPr>
        <w:jc w:val="both"/>
        <w:rPr>
          <w:rFonts w:asciiTheme="minorHAnsi" w:hAnsiTheme="minorHAnsi"/>
          <w:sz w:val="22"/>
          <w:szCs w:val="22"/>
          <w:lang w:val="en-AU"/>
        </w:rPr>
      </w:pPr>
      <w:r>
        <w:rPr>
          <w:rFonts w:asciiTheme="minorHAnsi" w:hAnsiTheme="minorHAnsi"/>
          <w:b/>
          <w:sz w:val="22"/>
          <w:szCs w:val="22"/>
          <w:lang w:val="en-AU"/>
        </w:rPr>
        <w:t>ADDITIONAL INFORMATION</w:t>
      </w:r>
    </w:p>
    <w:p w14:paraId="03F5951B" w14:textId="77777777" w:rsidR="00BC3602" w:rsidRPr="00052AF8" w:rsidRDefault="00BC3602" w:rsidP="00C1316D">
      <w:pPr>
        <w:jc w:val="both"/>
        <w:rPr>
          <w:rFonts w:asciiTheme="minorHAnsi" w:hAnsiTheme="minorHAnsi"/>
          <w:sz w:val="22"/>
          <w:szCs w:val="22"/>
          <w:lang w:val="en-AU"/>
        </w:rPr>
      </w:pPr>
    </w:p>
    <w:p w14:paraId="6D7AB8C4" w14:textId="0BE1BA56" w:rsidR="00062098" w:rsidRDefault="00932A66" w:rsidP="00062098">
      <w:pPr>
        <w:numPr>
          <w:ilvl w:val="0"/>
          <w:numId w:val="20"/>
        </w:numPr>
        <w:jc w:val="both"/>
        <w:rPr>
          <w:rFonts w:asciiTheme="minorHAnsi" w:hAnsiTheme="minorHAnsi"/>
          <w:sz w:val="22"/>
          <w:szCs w:val="22"/>
          <w:lang w:val="en-AU"/>
        </w:rPr>
      </w:pPr>
      <w:r>
        <w:rPr>
          <w:rFonts w:asciiTheme="minorHAnsi" w:hAnsiTheme="minorHAnsi"/>
          <w:sz w:val="22"/>
          <w:szCs w:val="22"/>
          <w:lang w:val="en-AU"/>
        </w:rPr>
        <w:t xml:space="preserve">Keen interest in </w:t>
      </w:r>
      <w:r w:rsidR="00FE7386">
        <w:rPr>
          <w:rFonts w:asciiTheme="minorHAnsi" w:hAnsiTheme="minorHAnsi"/>
          <w:sz w:val="22"/>
          <w:szCs w:val="22"/>
          <w:lang w:val="en-AU"/>
        </w:rPr>
        <w:t xml:space="preserve">cooking, </w:t>
      </w:r>
      <w:r>
        <w:rPr>
          <w:rFonts w:asciiTheme="minorHAnsi" w:hAnsiTheme="minorHAnsi"/>
          <w:sz w:val="22"/>
          <w:szCs w:val="22"/>
          <w:lang w:val="en-AU"/>
        </w:rPr>
        <w:t>s</w:t>
      </w:r>
      <w:r w:rsidR="0007077F" w:rsidRPr="00052AF8">
        <w:rPr>
          <w:rFonts w:asciiTheme="minorHAnsi" w:hAnsiTheme="minorHAnsi"/>
          <w:sz w:val="22"/>
          <w:szCs w:val="22"/>
          <w:lang w:val="en-AU"/>
        </w:rPr>
        <w:t>ports</w:t>
      </w:r>
      <w:r w:rsidR="00AF0A45" w:rsidRPr="00052AF8">
        <w:rPr>
          <w:rFonts w:asciiTheme="minorHAnsi" w:hAnsiTheme="minorHAnsi"/>
          <w:sz w:val="22"/>
          <w:szCs w:val="22"/>
          <w:lang w:val="en-AU"/>
        </w:rPr>
        <w:t xml:space="preserve"> &amp; </w:t>
      </w:r>
      <w:r>
        <w:rPr>
          <w:rFonts w:asciiTheme="minorHAnsi" w:hAnsiTheme="minorHAnsi"/>
          <w:sz w:val="22"/>
          <w:szCs w:val="22"/>
          <w:lang w:val="en-AU"/>
        </w:rPr>
        <w:t>t</w:t>
      </w:r>
      <w:r w:rsidR="00AF0A45" w:rsidRPr="00052AF8">
        <w:rPr>
          <w:rFonts w:asciiTheme="minorHAnsi" w:hAnsiTheme="minorHAnsi"/>
          <w:sz w:val="22"/>
          <w:szCs w:val="22"/>
          <w:lang w:val="en-AU"/>
        </w:rPr>
        <w:t>ravel</w:t>
      </w:r>
    </w:p>
    <w:p w14:paraId="6DB62CC3" w14:textId="70C7E1A9" w:rsidR="00FC682A" w:rsidRDefault="00FC682A" w:rsidP="00062098">
      <w:pPr>
        <w:numPr>
          <w:ilvl w:val="0"/>
          <w:numId w:val="20"/>
        </w:numPr>
        <w:jc w:val="both"/>
        <w:rPr>
          <w:rFonts w:asciiTheme="minorHAnsi" w:hAnsiTheme="minorHAnsi"/>
          <w:sz w:val="22"/>
          <w:szCs w:val="22"/>
          <w:lang w:val="en-AU"/>
        </w:rPr>
      </w:pPr>
      <w:r>
        <w:rPr>
          <w:rFonts w:asciiTheme="minorHAnsi" w:hAnsiTheme="minorHAnsi"/>
          <w:sz w:val="22"/>
          <w:szCs w:val="22"/>
          <w:lang w:val="en-AU"/>
        </w:rPr>
        <w:t>Excellent Microsoft Office skills</w:t>
      </w:r>
    </w:p>
    <w:p w14:paraId="3F290A9A" w14:textId="6362CF45" w:rsidR="00154721" w:rsidRDefault="00154721" w:rsidP="00062098">
      <w:pPr>
        <w:numPr>
          <w:ilvl w:val="0"/>
          <w:numId w:val="20"/>
        </w:numPr>
        <w:jc w:val="both"/>
        <w:rPr>
          <w:rFonts w:asciiTheme="minorHAnsi" w:hAnsiTheme="minorHAnsi"/>
          <w:sz w:val="22"/>
          <w:szCs w:val="22"/>
          <w:lang w:val="en-AU"/>
        </w:rPr>
      </w:pPr>
      <w:r>
        <w:rPr>
          <w:rFonts w:asciiTheme="minorHAnsi" w:hAnsiTheme="minorHAnsi"/>
          <w:sz w:val="22"/>
          <w:szCs w:val="22"/>
          <w:lang w:val="en-AU"/>
        </w:rPr>
        <w:t>Proficient user of Pronto ERP system</w:t>
      </w:r>
    </w:p>
    <w:p w14:paraId="426051BD" w14:textId="77777777" w:rsidR="004D2184" w:rsidRDefault="004D2184" w:rsidP="004D2184">
      <w:pPr>
        <w:numPr>
          <w:ilvl w:val="0"/>
          <w:numId w:val="20"/>
        </w:numPr>
        <w:jc w:val="both"/>
        <w:rPr>
          <w:rFonts w:asciiTheme="minorHAnsi" w:hAnsiTheme="minorHAnsi"/>
          <w:sz w:val="22"/>
          <w:szCs w:val="22"/>
          <w:lang w:val="en-AU"/>
        </w:rPr>
      </w:pPr>
      <w:r>
        <w:rPr>
          <w:rFonts w:asciiTheme="minorHAnsi" w:hAnsiTheme="minorHAnsi"/>
          <w:sz w:val="22"/>
          <w:szCs w:val="22"/>
          <w:lang w:val="en-AU"/>
        </w:rPr>
        <w:t>Citizen of Australia</w:t>
      </w:r>
    </w:p>
    <w:p w14:paraId="2FA75B24" w14:textId="77777777" w:rsidR="004D2184" w:rsidRPr="00062098" w:rsidRDefault="004D2184" w:rsidP="004D2184">
      <w:pPr>
        <w:ind w:left="360"/>
        <w:jc w:val="both"/>
        <w:rPr>
          <w:rFonts w:asciiTheme="minorHAnsi" w:hAnsiTheme="minorHAnsi"/>
          <w:sz w:val="22"/>
          <w:szCs w:val="22"/>
          <w:lang w:val="en-AU"/>
        </w:rPr>
      </w:pPr>
    </w:p>
    <w:p w14:paraId="196C9339" w14:textId="77777777" w:rsidR="00BC3602" w:rsidRPr="00052AF8" w:rsidRDefault="00BC3602" w:rsidP="00FE7386">
      <w:pPr>
        <w:ind w:left="360"/>
        <w:jc w:val="both"/>
        <w:rPr>
          <w:rFonts w:asciiTheme="minorHAnsi" w:hAnsiTheme="minorHAnsi"/>
          <w:sz w:val="22"/>
          <w:szCs w:val="22"/>
          <w:lang w:val="en-AU"/>
        </w:rPr>
      </w:pPr>
    </w:p>
    <w:p w14:paraId="0D877DB8" w14:textId="21EEB2C5" w:rsidR="00FE7386" w:rsidRPr="00052AF8" w:rsidRDefault="00FE7386" w:rsidP="00C1316D">
      <w:pPr>
        <w:jc w:val="both"/>
        <w:rPr>
          <w:rFonts w:asciiTheme="minorHAnsi" w:hAnsiTheme="minorHAnsi"/>
          <w:b/>
          <w:sz w:val="22"/>
          <w:szCs w:val="22"/>
          <w:lang w:val="en-AU"/>
        </w:rPr>
      </w:pPr>
    </w:p>
    <w:p w14:paraId="696BD834" w14:textId="77777777" w:rsidR="00136104" w:rsidRPr="00C7584A" w:rsidRDefault="00136104" w:rsidP="00C1316D">
      <w:pPr>
        <w:jc w:val="both"/>
        <w:rPr>
          <w:rFonts w:asciiTheme="minorHAnsi" w:hAnsiTheme="minorHAnsi"/>
          <w:b/>
          <w:sz w:val="22"/>
          <w:szCs w:val="22"/>
          <w:lang w:val="en-AU"/>
        </w:rPr>
      </w:pPr>
    </w:p>
    <w:sectPr w:rsidR="00136104" w:rsidRPr="00C7584A" w:rsidSect="0015472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A586D" w14:textId="77777777" w:rsidR="008D12E6" w:rsidRDefault="008D12E6">
      <w:r>
        <w:separator/>
      </w:r>
    </w:p>
  </w:endnote>
  <w:endnote w:type="continuationSeparator" w:id="0">
    <w:p w14:paraId="782E387B" w14:textId="77777777" w:rsidR="008D12E6" w:rsidRDefault="008D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9102622"/>
      <w:docPartObj>
        <w:docPartGallery w:val="Page Numbers (Bottom of Page)"/>
        <w:docPartUnique/>
      </w:docPartObj>
    </w:sdtPr>
    <w:sdtEndPr>
      <w:rPr>
        <w:rStyle w:val="PageNumber"/>
      </w:rPr>
    </w:sdtEndPr>
    <w:sdtContent>
      <w:p w14:paraId="09CF255D" w14:textId="77777777" w:rsidR="00112C78" w:rsidRDefault="00112C78" w:rsidP="004F40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92797" w14:textId="77777777" w:rsidR="00B53549" w:rsidRDefault="00B53549" w:rsidP="00112C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495179"/>
      <w:docPartObj>
        <w:docPartGallery w:val="Page Numbers (Bottom of Page)"/>
        <w:docPartUnique/>
      </w:docPartObj>
    </w:sdtPr>
    <w:sdtEndPr>
      <w:rPr>
        <w:rStyle w:val="PageNumber"/>
      </w:rPr>
    </w:sdtEndPr>
    <w:sdtContent>
      <w:p w14:paraId="0E2EA446" w14:textId="77777777" w:rsidR="00112C78" w:rsidRDefault="00112C78" w:rsidP="004F40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60CD39" w14:textId="77777777" w:rsidR="00B6296E" w:rsidRPr="00B6296E" w:rsidRDefault="00B6296E" w:rsidP="00112C78">
    <w:pPr>
      <w:pStyle w:val="Footer"/>
      <w:ind w:right="360"/>
      <w:jc w:val="center"/>
      <w:rPr>
        <w:rFonts w:asciiTheme="minorHAnsi" w:hAnsiTheme="minorHAnsi"/>
        <w:sz w:val="22"/>
        <w:szCs w:val="22"/>
      </w:rPr>
    </w:pPr>
  </w:p>
  <w:p w14:paraId="52ADDB99" w14:textId="77777777" w:rsidR="00BC3602" w:rsidRDefault="00BC3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D2121" w14:textId="77777777" w:rsidR="00585509" w:rsidRDefault="00585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728F7" w14:textId="77777777" w:rsidR="008D12E6" w:rsidRDefault="008D12E6">
      <w:r>
        <w:separator/>
      </w:r>
    </w:p>
  </w:footnote>
  <w:footnote w:type="continuationSeparator" w:id="0">
    <w:p w14:paraId="651C977F" w14:textId="77777777" w:rsidR="008D12E6" w:rsidRDefault="008D1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6C71" w14:textId="77777777" w:rsidR="00B53549" w:rsidRDefault="00B535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40CE5" w14:textId="77777777" w:rsidR="00865E3D" w:rsidRPr="00865E3D" w:rsidRDefault="002D52A7">
    <w:pPr>
      <w:pStyle w:val="Header"/>
      <w:rPr>
        <w:rFonts w:asciiTheme="minorHAnsi" w:hAnsiTheme="minorHAnsi"/>
        <w:sz w:val="22"/>
        <w:szCs w:val="22"/>
      </w:rPr>
    </w:pPr>
    <w:r>
      <w:rPr>
        <w:rFonts w:asciiTheme="minorHAnsi" w:hAnsiTheme="minorHAnsi"/>
        <w:sz w:val="22"/>
        <w:szCs w:val="22"/>
      </w:rPr>
      <w:tab/>
    </w:r>
    <w:r w:rsidR="00865E3D" w:rsidRPr="00865E3D">
      <w:rPr>
        <w:rFonts w:asciiTheme="minorHAnsi" w:hAnsiTheme="minorHAnsi"/>
        <w:sz w:val="22"/>
        <w:szCs w:val="22"/>
      </w:rPr>
      <w:t>Confidential Resume of James Clifford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51AA3" w14:textId="77777777" w:rsidR="00B53549" w:rsidRDefault="00B53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6"/>
    <w:multiLevelType w:val="singleLevel"/>
    <w:tmpl w:val="00000006"/>
    <w:name w:val="WW8Num13"/>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7"/>
    <w:multiLevelType w:val="singleLevel"/>
    <w:tmpl w:val="00000007"/>
    <w:name w:val="WW8Num14"/>
    <w:lvl w:ilvl="0">
      <w:start w:val="1"/>
      <w:numFmt w:val="bullet"/>
      <w:lvlText w:val=""/>
      <w:lvlJc w:val="left"/>
      <w:pPr>
        <w:tabs>
          <w:tab w:val="num" w:pos="0"/>
        </w:tabs>
        <w:ind w:left="720" w:hanging="360"/>
      </w:pPr>
      <w:rPr>
        <w:rFonts w:ascii="Symbol" w:hAnsi="Symbol"/>
      </w:rPr>
    </w:lvl>
  </w:abstractNum>
  <w:abstractNum w:abstractNumId="7" w15:restartNumberingAfterBreak="0">
    <w:nsid w:val="0C3D2017"/>
    <w:multiLevelType w:val="hybridMultilevel"/>
    <w:tmpl w:val="7F9CF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844275"/>
    <w:multiLevelType w:val="hybridMultilevel"/>
    <w:tmpl w:val="7F905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D47C15"/>
    <w:multiLevelType w:val="hybridMultilevel"/>
    <w:tmpl w:val="EE9EA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5359A6"/>
    <w:multiLevelType w:val="hybridMultilevel"/>
    <w:tmpl w:val="F2788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2E512E"/>
    <w:multiLevelType w:val="hybridMultilevel"/>
    <w:tmpl w:val="5288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F7667"/>
    <w:multiLevelType w:val="hybridMultilevel"/>
    <w:tmpl w:val="3E0A6E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347822"/>
    <w:multiLevelType w:val="hybridMultilevel"/>
    <w:tmpl w:val="0888A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87B7A"/>
    <w:multiLevelType w:val="hybridMultilevel"/>
    <w:tmpl w:val="B3BA6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721E80"/>
    <w:multiLevelType w:val="hybridMultilevel"/>
    <w:tmpl w:val="7478A51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12669D"/>
    <w:multiLevelType w:val="hybridMultilevel"/>
    <w:tmpl w:val="E0AE0F7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804D18"/>
    <w:multiLevelType w:val="hybridMultilevel"/>
    <w:tmpl w:val="A14C6DB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A456CE1"/>
    <w:multiLevelType w:val="hybridMultilevel"/>
    <w:tmpl w:val="7F041F8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F23998"/>
    <w:multiLevelType w:val="hybridMultilevel"/>
    <w:tmpl w:val="69463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CD7FE6"/>
    <w:multiLevelType w:val="hybridMultilevel"/>
    <w:tmpl w:val="CDBE9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250E72"/>
    <w:multiLevelType w:val="hybridMultilevel"/>
    <w:tmpl w:val="7796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953C6"/>
    <w:multiLevelType w:val="hybridMultilevel"/>
    <w:tmpl w:val="0E4AB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AF691C"/>
    <w:multiLevelType w:val="hybridMultilevel"/>
    <w:tmpl w:val="366C4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F9A3EE7"/>
    <w:multiLevelType w:val="hybridMultilevel"/>
    <w:tmpl w:val="DC90178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1743D1"/>
    <w:multiLevelType w:val="hybridMultilevel"/>
    <w:tmpl w:val="C2269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A62FC1"/>
    <w:multiLevelType w:val="hybridMultilevel"/>
    <w:tmpl w:val="596AD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6"/>
  </w:num>
  <w:num w:numId="9">
    <w:abstractNumId w:val="25"/>
  </w:num>
  <w:num w:numId="10">
    <w:abstractNumId w:val="23"/>
  </w:num>
  <w:num w:numId="11">
    <w:abstractNumId w:val="14"/>
  </w:num>
  <w:num w:numId="12">
    <w:abstractNumId w:val="22"/>
  </w:num>
  <w:num w:numId="13">
    <w:abstractNumId w:val="17"/>
  </w:num>
  <w:num w:numId="14">
    <w:abstractNumId w:val="15"/>
  </w:num>
  <w:num w:numId="15">
    <w:abstractNumId w:val="20"/>
  </w:num>
  <w:num w:numId="16">
    <w:abstractNumId w:val="18"/>
  </w:num>
  <w:num w:numId="17">
    <w:abstractNumId w:val="12"/>
  </w:num>
  <w:num w:numId="18">
    <w:abstractNumId w:val="10"/>
  </w:num>
  <w:num w:numId="19">
    <w:abstractNumId w:val="16"/>
  </w:num>
  <w:num w:numId="20">
    <w:abstractNumId w:val="24"/>
  </w:num>
  <w:num w:numId="21">
    <w:abstractNumId w:val="8"/>
  </w:num>
  <w:num w:numId="22">
    <w:abstractNumId w:val="9"/>
  </w:num>
  <w:num w:numId="23">
    <w:abstractNumId w:val="19"/>
  </w:num>
  <w:num w:numId="24">
    <w:abstractNumId w:val="13"/>
  </w:num>
  <w:num w:numId="25">
    <w:abstractNumId w:val="21"/>
  </w:num>
  <w:num w:numId="26">
    <w:abstractNumId w:val="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45"/>
    <w:rsid w:val="000053B7"/>
    <w:rsid w:val="000302C6"/>
    <w:rsid w:val="00033E8B"/>
    <w:rsid w:val="00037F4E"/>
    <w:rsid w:val="00043FA0"/>
    <w:rsid w:val="00052AF8"/>
    <w:rsid w:val="00062098"/>
    <w:rsid w:val="00064B29"/>
    <w:rsid w:val="0007077F"/>
    <w:rsid w:val="000737DA"/>
    <w:rsid w:val="00076298"/>
    <w:rsid w:val="00083080"/>
    <w:rsid w:val="00095327"/>
    <w:rsid w:val="000C630A"/>
    <w:rsid w:val="000C6348"/>
    <w:rsid w:val="000E0EE4"/>
    <w:rsid w:val="0010463D"/>
    <w:rsid w:val="00112C78"/>
    <w:rsid w:val="00136104"/>
    <w:rsid w:val="00142298"/>
    <w:rsid w:val="00154721"/>
    <w:rsid w:val="00156B89"/>
    <w:rsid w:val="0017013F"/>
    <w:rsid w:val="001772A7"/>
    <w:rsid w:val="00185DB8"/>
    <w:rsid w:val="001A273C"/>
    <w:rsid w:val="001A6C9B"/>
    <w:rsid w:val="001C19DB"/>
    <w:rsid w:val="001F0838"/>
    <w:rsid w:val="0020002A"/>
    <w:rsid w:val="0023152B"/>
    <w:rsid w:val="0023206F"/>
    <w:rsid w:val="002430B6"/>
    <w:rsid w:val="002A3676"/>
    <w:rsid w:val="002C3A6C"/>
    <w:rsid w:val="002D3D3E"/>
    <w:rsid w:val="002D52A7"/>
    <w:rsid w:val="002F4261"/>
    <w:rsid w:val="00315250"/>
    <w:rsid w:val="00315550"/>
    <w:rsid w:val="003450DB"/>
    <w:rsid w:val="00357FAB"/>
    <w:rsid w:val="0037272A"/>
    <w:rsid w:val="003841BB"/>
    <w:rsid w:val="003907E2"/>
    <w:rsid w:val="00396D64"/>
    <w:rsid w:val="003B0076"/>
    <w:rsid w:val="003B4053"/>
    <w:rsid w:val="003C3D75"/>
    <w:rsid w:val="003F2780"/>
    <w:rsid w:val="003F5EC3"/>
    <w:rsid w:val="0040758D"/>
    <w:rsid w:val="0043141B"/>
    <w:rsid w:val="00444EEE"/>
    <w:rsid w:val="00450204"/>
    <w:rsid w:val="0046604F"/>
    <w:rsid w:val="004723B6"/>
    <w:rsid w:val="0047644A"/>
    <w:rsid w:val="00487B3C"/>
    <w:rsid w:val="00492149"/>
    <w:rsid w:val="004B7447"/>
    <w:rsid w:val="004C2C9D"/>
    <w:rsid w:val="004C3E0F"/>
    <w:rsid w:val="004C62E8"/>
    <w:rsid w:val="004C6C4E"/>
    <w:rsid w:val="004D2184"/>
    <w:rsid w:val="004D3650"/>
    <w:rsid w:val="00502D39"/>
    <w:rsid w:val="00504C18"/>
    <w:rsid w:val="005057B6"/>
    <w:rsid w:val="00511372"/>
    <w:rsid w:val="00515823"/>
    <w:rsid w:val="0052200B"/>
    <w:rsid w:val="00526719"/>
    <w:rsid w:val="00553947"/>
    <w:rsid w:val="00555D28"/>
    <w:rsid w:val="00562FDB"/>
    <w:rsid w:val="005652C8"/>
    <w:rsid w:val="00585509"/>
    <w:rsid w:val="0058590C"/>
    <w:rsid w:val="00585C84"/>
    <w:rsid w:val="0059272E"/>
    <w:rsid w:val="005A1902"/>
    <w:rsid w:val="005C6A45"/>
    <w:rsid w:val="005E7C55"/>
    <w:rsid w:val="005F66AC"/>
    <w:rsid w:val="00612E92"/>
    <w:rsid w:val="006138AC"/>
    <w:rsid w:val="00625980"/>
    <w:rsid w:val="00641A39"/>
    <w:rsid w:val="00662B25"/>
    <w:rsid w:val="00662F6F"/>
    <w:rsid w:val="00682D1E"/>
    <w:rsid w:val="006D3B11"/>
    <w:rsid w:val="006D50A9"/>
    <w:rsid w:val="006E74F7"/>
    <w:rsid w:val="0071129D"/>
    <w:rsid w:val="00742875"/>
    <w:rsid w:val="00760C03"/>
    <w:rsid w:val="007671B8"/>
    <w:rsid w:val="00774F44"/>
    <w:rsid w:val="007C02B6"/>
    <w:rsid w:val="007C45C8"/>
    <w:rsid w:val="007C71C9"/>
    <w:rsid w:val="007D31FF"/>
    <w:rsid w:val="007E0AD6"/>
    <w:rsid w:val="007F6601"/>
    <w:rsid w:val="00833CA1"/>
    <w:rsid w:val="008411C1"/>
    <w:rsid w:val="00865E3D"/>
    <w:rsid w:val="008C5829"/>
    <w:rsid w:val="008D12E6"/>
    <w:rsid w:val="008E141B"/>
    <w:rsid w:val="008E329F"/>
    <w:rsid w:val="008E37DF"/>
    <w:rsid w:val="008E7650"/>
    <w:rsid w:val="009217E6"/>
    <w:rsid w:val="00932A66"/>
    <w:rsid w:val="00984497"/>
    <w:rsid w:val="00997896"/>
    <w:rsid w:val="009C300E"/>
    <w:rsid w:val="009D26EE"/>
    <w:rsid w:val="009F0956"/>
    <w:rsid w:val="00A01E24"/>
    <w:rsid w:val="00A10F1F"/>
    <w:rsid w:val="00A135D9"/>
    <w:rsid w:val="00A24477"/>
    <w:rsid w:val="00A31726"/>
    <w:rsid w:val="00A347DB"/>
    <w:rsid w:val="00A422A2"/>
    <w:rsid w:val="00A44CDC"/>
    <w:rsid w:val="00A5070D"/>
    <w:rsid w:val="00A5361E"/>
    <w:rsid w:val="00A76267"/>
    <w:rsid w:val="00A803DA"/>
    <w:rsid w:val="00A93D55"/>
    <w:rsid w:val="00AA262A"/>
    <w:rsid w:val="00AA6AA5"/>
    <w:rsid w:val="00AB40E5"/>
    <w:rsid w:val="00AB69C2"/>
    <w:rsid w:val="00AE6778"/>
    <w:rsid w:val="00AF0A45"/>
    <w:rsid w:val="00B06F81"/>
    <w:rsid w:val="00B13F00"/>
    <w:rsid w:val="00B17C72"/>
    <w:rsid w:val="00B17D05"/>
    <w:rsid w:val="00B26815"/>
    <w:rsid w:val="00B301B6"/>
    <w:rsid w:val="00B53549"/>
    <w:rsid w:val="00B54215"/>
    <w:rsid w:val="00B6296E"/>
    <w:rsid w:val="00B658C2"/>
    <w:rsid w:val="00B70614"/>
    <w:rsid w:val="00B93D15"/>
    <w:rsid w:val="00BA6BFF"/>
    <w:rsid w:val="00BC3602"/>
    <w:rsid w:val="00BD3005"/>
    <w:rsid w:val="00BE59AE"/>
    <w:rsid w:val="00BE7AF5"/>
    <w:rsid w:val="00BF0584"/>
    <w:rsid w:val="00BF25A8"/>
    <w:rsid w:val="00C1316D"/>
    <w:rsid w:val="00C23FB6"/>
    <w:rsid w:val="00C46C97"/>
    <w:rsid w:val="00C50EDE"/>
    <w:rsid w:val="00C5625A"/>
    <w:rsid w:val="00C7584A"/>
    <w:rsid w:val="00C9576C"/>
    <w:rsid w:val="00CA690F"/>
    <w:rsid w:val="00CB0949"/>
    <w:rsid w:val="00CC1BDD"/>
    <w:rsid w:val="00CC4B42"/>
    <w:rsid w:val="00CD6795"/>
    <w:rsid w:val="00D07B23"/>
    <w:rsid w:val="00D33F20"/>
    <w:rsid w:val="00D539F9"/>
    <w:rsid w:val="00D61713"/>
    <w:rsid w:val="00D6252E"/>
    <w:rsid w:val="00D80E39"/>
    <w:rsid w:val="00DE04F3"/>
    <w:rsid w:val="00DF1A09"/>
    <w:rsid w:val="00E05AC2"/>
    <w:rsid w:val="00E106F7"/>
    <w:rsid w:val="00E15807"/>
    <w:rsid w:val="00E208F2"/>
    <w:rsid w:val="00E52B0C"/>
    <w:rsid w:val="00E63239"/>
    <w:rsid w:val="00E73BD7"/>
    <w:rsid w:val="00E829E7"/>
    <w:rsid w:val="00E937D5"/>
    <w:rsid w:val="00E96EF8"/>
    <w:rsid w:val="00EB6B04"/>
    <w:rsid w:val="00EC2315"/>
    <w:rsid w:val="00EC3C89"/>
    <w:rsid w:val="00EC5CD1"/>
    <w:rsid w:val="00EE6BAE"/>
    <w:rsid w:val="00F03D17"/>
    <w:rsid w:val="00F05A94"/>
    <w:rsid w:val="00F160C1"/>
    <w:rsid w:val="00F21AD0"/>
    <w:rsid w:val="00F25FCB"/>
    <w:rsid w:val="00F2625A"/>
    <w:rsid w:val="00F31F00"/>
    <w:rsid w:val="00F3314D"/>
    <w:rsid w:val="00F35AF5"/>
    <w:rsid w:val="00F46261"/>
    <w:rsid w:val="00F70C94"/>
    <w:rsid w:val="00F825FC"/>
    <w:rsid w:val="00F82E3D"/>
    <w:rsid w:val="00F93376"/>
    <w:rsid w:val="00FA07C2"/>
    <w:rsid w:val="00FA665A"/>
    <w:rsid w:val="00FA7D4D"/>
    <w:rsid w:val="00FB2F92"/>
    <w:rsid w:val="00FB6792"/>
    <w:rsid w:val="00FC682A"/>
    <w:rsid w:val="00FC7B0B"/>
    <w:rsid w:val="00FE7386"/>
    <w:rsid w:val="00FF3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964D50"/>
  <w15:docId w15:val="{2C4079FB-AE0D-4908-B5AA-78C1DBE0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792"/>
    <w:pPr>
      <w:suppressAutoHyphens/>
    </w:pPr>
    <w:rPr>
      <w:rFonts w:cs="Arial"/>
      <w:sz w:val="24"/>
      <w:szCs w:val="24"/>
      <w:lang w:val="en-GB" w:eastAsia="ar-SA"/>
    </w:rPr>
  </w:style>
  <w:style w:type="paragraph" w:styleId="Heading1">
    <w:name w:val="heading 1"/>
    <w:basedOn w:val="Normal"/>
    <w:next w:val="Normal"/>
    <w:qFormat/>
    <w:rsid w:val="00FB6792"/>
    <w:pPr>
      <w:keepNext/>
      <w:numPr>
        <w:numId w:val="1"/>
      </w:numPr>
      <w:spacing w:line="360" w:lineRule="auto"/>
      <w:outlineLvl w:val="0"/>
    </w:pPr>
    <w:rPr>
      <w:rFonts w:cs="Times New Roman"/>
      <w:b/>
      <w:bCs/>
      <w:color w:val="000000"/>
    </w:rPr>
  </w:style>
  <w:style w:type="paragraph" w:styleId="Heading2">
    <w:name w:val="heading 2"/>
    <w:basedOn w:val="Normal"/>
    <w:next w:val="Normal"/>
    <w:qFormat/>
    <w:rsid w:val="00FB6792"/>
    <w:pPr>
      <w:keepNext/>
      <w:numPr>
        <w:ilvl w:val="1"/>
        <w:numId w:val="1"/>
      </w:numPr>
      <w:outlineLvl w:val="1"/>
    </w:pPr>
    <w:rPr>
      <w:b/>
      <w:bCs/>
    </w:rPr>
  </w:style>
  <w:style w:type="paragraph" w:styleId="Heading3">
    <w:name w:val="heading 3"/>
    <w:basedOn w:val="Normal"/>
    <w:next w:val="Normal"/>
    <w:qFormat/>
    <w:rsid w:val="00FB6792"/>
    <w:pPr>
      <w:keepNext/>
      <w:numPr>
        <w:ilvl w:val="2"/>
        <w:numId w:val="1"/>
      </w:numPr>
      <w:outlineLvl w:val="2"/>
    </w:pPr>
    <w:rPr>
      <w:u w:val="single"/>
    </w:rPr>
  </w:style>
  <w:style w:type="paragraph" w:styleId="Heading4">
    <w:name w:val="heading 4"/>
    <w:basedOn w:val="Normal"/>
    <w:next w:val="Normal"/>
    <w:qFormat/>
    <w:rsid w:val="00FB6792"/>
    <w:pPr>
      <w:keepNext/>
      <w:numPr>
        <w:ilvl w:val="3"/>
        <w:numId w:val="1"/>
      </w:numPr>
      <w:spacing w:line="288" w:lineRule="auto"/>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B6792"/>
    <w:rPr>
      <w:rFonts w:ascii="Symbol" w:hAnsi="Symbol"/>
    </w:rPr>
  </w:style>
  <w:style w:type="character" w:customStyle="1" w:styleId="WW8Num1z1">
    <w:name w:val="WW8Num1z1"/>
    <w:rsid w:val="00FB6792"/>
    <w:rPr>
      <w:rFonts w:ascii="Courier New" w:hAnsi="Courier New" w:cs="Courier New"/>
    </w:rPr>
  </w:style>
  <w:style w:type="character" w:customStyle="1" w:styleId="WW8Num1z2">
    <w:name w:val="WW8Num1z2"/>
    <w:rsid w:val="00FB6792"/>
    <w:rPr>
      <w:rFonts w:ascii="Wingdings" w:hAnsi="Wingdings"/>
    </w:rPr>
  </w:style>
  <w:style w:type="character" w:customStyle="1" w:styleId="WW8Num2z0">
    <w:name w:val="WW8Num2z0"/>
    <w:rsid w:val="00FB6792"/>
    <w:rPr>
      <w:rFonts w:ascii="Symbol" w:hAnsi="Symbol"/>
    </w:rPr>
  </w:style>
  <w:style w:type="character" w:customStyle="1" w:styleId="WW8Num2z1">
    <w:name w:val="WW8Num2z1"/>
    <w:rsid w:val="00FB6792"/>
    <w:rPr>
      <w:rFonts w:ascii="Courier New" w:hAnsi="Courier New" w:cs="Courier New"/>
    </w:rPr>
  </w:style>
  <w:style w:type="character" w:customStyle="1" w:styleId="WW8Num2z2">
    <w:name w:val="WW8Num2z2"/>
    <w:rsid w:val="00FB6792"/>
    <w:rPr>
      <w:rFonts w:ascii="Wingdings" w:hAnsi="Wingdings"/>
    </w:rPr>
  </w:style>
  <w:style w:type="character" w:customStyle="1" w:styleId="WW8Num3z0">
    <w:name w:val="WW8Num3z0"/>
    <w:rsid w:val="00FB6792"/>
    <w:rPr>
      <w:rFonts w:ascii="Symbol" w:hAnsi="Symbol"/>
    </w:rPr>
  </w:style>
  <w:style w:type="character" w:customStyle="1" w:styleId="WW8Num3z1">
    <w:name w:val="WW8Num3z1"/>
    <w:rsid w:val="00FB6792"/>
    <w:rPr>
      <w:rFonts w:ascii="Courier New" w:hAnsi="Courier New" w:cs="Courier New"/>
    </w:rPr>
  </w:style>
  <w:style w:type="character" w:customStyle="1" w:styleId="WW8Num3z2">
    <w:name w:val="WW8Num3z2"/>
    <w:rsid w:val="00FB6792"/>
    <w:rPr>
      <w:rFonts w:ascii="Wingdings" w:hAnsi="Wingdings"/>
    </w:rPr>
  </w:style>
  <w:style w:type="character" w:customStyle="1" w:styleId="WW8Num4z0">
    <w:name w:val="WW8Num4z0"/>
    <w:rsid w:val="00FB6792"/>
    <w:rPr>
      <w:rFonts w:ascii="Symbol" w:hAnsi="Symbol"/>
    </w:rPr>
  </w:style>
  <w:style w:type="character" w:customStyle="1" w:styleId="WW8Num4z1">
    <w:name w:val="WW8Num4z1"/>
    <w:rsid w:val="00FB6792"/>
    <w:rPr>
      <w:rFonts w:ascii="Courier New" w:hAnsi="Courier New" w:cs="Courier New"/>
    </w:rPr>
  </w:style>
  <w:style w:type="character" w:customStyle="1" w:styleId="WW8Num4z2">
    <w:name w:val="WW8Num4z2"/>
    <w:rsid w:val="00FB6792"/>
    <w:rPr>
      <w:rFonts w:ascii="Wingdings" w:hAnsi="Wingdings"/>
    </w:rPr>
  </w:style>
  <w:style w:type="character" w:customStyle="1" w:styleId="WW8Num5z0">
    <w:name w:val="WW8Num5z0"/>
    <w:rsid w:val="00FB6792"/>
    <w:rPr>
      <w:rFonts w:ascii="Symbol" w:hAnsi="Symbol"/>
    </w:rPr>
  </w:style>
  <w:style w:type="character" w:customStyle="1" w:styleId="WW8Num5z1">
    <w:name w:val="WW8Num5z1"/>
    <w:rsid w:val="00FB6792"/>
    <w:rPr>
      <w:rFonts w:ascii="Courier New" w:hAnsi="Courier New" w:cs="Courier New"/>
    </w:rPr>
  </w:style>
  <w:style w:type="character" w:customStyle="1" w:styleId="WW8Num5z2">
    <w:name w:val="WW8Num5z2"/>
    <w:rsid w:val="00FB6792"/>
    <w:rPr>
      <w:rFonts w:ascii="Wingdings" w:hAnsi="Wingdings"/>
    </w:rPr>
  </w:style>
  <w:style w:type="character" w:customStyle="1" w:styleId="WW8Num6z0">
    <w:name w:val="WW8Num6z0"/>
    <w:rsid w:val="00FB6792"/>
    <w:rPr>
      <w:rFonts w:ascii="Symbol" w:hAnsi="Symbol"/>
    </w:rPr>
  </w:style>
  <w:style w:type="character" w:customStyle="1" w:styleId="WW8Num6z1">
    <w:name w:val="WW8Num6z1"/>
    <w:rsid w:val="00FB6792"/>
    <w:rPr>
      <w:rFonts w:ascii="Courier New" w:hAnsi="Courier New" w:cs="Courier New"/>
    </w:rPr>
  </w:style>
  <w:style w:type="character" w:customStyle="1" w:styleId="WW8Num6z2">
    <w:name w:val="WW8Num6z2"/>
    <w:rsid w:val="00FB6792"/>
    <w:rPr>
      <w:rFonts w:ascii="Wingdings" w:hAnsi="Wingdings"/>
    </w:rPr>
  </w:style>
  <w:style w:type="character" w:customStyle="1" w:styleId="WW8Num7z0">
    <w:name w:val="WW8Num7z0"/>
    <w:rsid w:val="00FB6792"/>
    <w:rPr>
      <w:rFonts w:ascii="Symbol" w:hAnsi="Symbol"/>
    </w:rPr>
  </w:style>
  <w:style w:type="character" w:customStyle="1" w:styleId="WW8Num8z0">
    <w:name w:val="WW8Num8z0"/>
    <w:rsid w:val="00FB6792"/>
    <w:rPr>
      <w:rFonts w:ascii="Symbol" w:hAnsi="Symbol"/>
    </w:rPr>
  </w:style>
  <w:style w:type="character" w:customStyle="1" w:styleId="WW8Num9z0">
    <w:name w:val="WW8Num9z0"/>
    <w:rsid w:val="00FB6792"/>
    <w:rPr>
      <w:rFonts w:ascii="Symbol" w:hAnsi="Symbol"/>
    </w:rPr>
  </w:style>
  <w:style w:type="character" w:customStyle="1" w:styleId="WW8Num9z1">
    <w:name w:val="WW8Num9z1"/>
    <w:rsid w:val="00FB6792"/>
    <w:rPr>
      <w:rFonts w:ascii="Courier New" w:hAnsi="Courier New"/>
    </w:rPr>
  </w:style>
  <w:style w:type="character" w:customStyle="1" w:styleId="WW8Num9z2">
    <w:name w:val="WW8Num9z2"/>
    <w:rsid w:val="00FB6792"/>
    <w:rPr>
      <w:rFonts w:ascii="Wingdings" w:hAnsi="Wingdings"/>
    </w:rPr>
  </w:style>
  <w:style w:type="character" w:customStyle="1" w:styleId="WW8Num10z0">
    <w:name w:val="WW8Num10z0"/>
    <w:rsid w:val="00FB6792"/>
    <w:rPr>
      <w:rFonts w:ascii="Symbol" w:hAnsi="Symbol"/>
    </w:rPr>
  </w:style>
  <w:style w:type="character" w:customStyle="1" w:styleId="WW8Num10z1">
    <w:name w:val="WW8Num10z1"/>
    <w:rsid w:val="00FB6792"/>
    <w:rPr>
      <w:rFonts w:ascii="Courier New" w:hAnsi="Courier New" w:cs="Courier New"/>
    </w:rPr>
  </w:style>
  <w:style w:type="character" w:customStyle="1" w:styleId="WW8Num10z2">
    <w:name w:val="WW8Num10z2"/>
    <w:rsid w:val="00FB6792"/>
    <w:rPr>
      <w:rFonts w:ascii="Wingdings" w:hAnsi="Wingdings"/>
    </w:rPr>
  </w:style>
  <w:style w:type="character" w:customStyle="1" w:styleId="WW8Num11z0">
    <w:name w:val="WW8Num11z0"/>
    <w:rsid w:val="00FB6792"/>
    <w:rPr>
      <w:rFonts w:ascii="Symbol" w:hAnsi="Symbol"/>
      <w:sz w:val="20"/>
    </w:rPr>
  </w:style>
  <w:style w:type="character" w:customStyle="1" w:styleId="WW8Num11z1">
    <w:name w:val="WW8Num11z1"/>
    <w:rsid w:val="00FB6792"/>
    <w:rPr>
      <w:rFonts w:ascii="Courier New" w:hAnsi="Courier New"/>
      <w:sz w:val="20"/>
    </w:rPr>
  </w:style>
  <w:style w:type="character" w:customStyle="1" w:styleId="WW8Num11z2">
    <w:name w:val="WW8Num11z2"/>
    <w:rsid w:val="00FB6792"/>
    <w:rPr>
      <w:rFonts w:ascii="Wingdings" w:hAnsi="Wingdings"/>
      <w:sz w:val="20"/>
    </w:rPr>
  </w:style>
  <w:style w:type="character" w:customStyle="1" w:styleId="WW8Num12z0">
    <w:name w:val="WW8Num12z0"/>
    <w:rsid w:val="00FB6792"/>
    <w:rPr>
      <w:rFonts w:ascii="Symbol" w:hAnsi="Symbol"/>
    </w:rPr>
  </w:style>
  <w:style w:type="character" w:customStyle="1" w:styleId="WW8Num13z0">
    <w:name w:val="WW8Num13z0"/>
    <w:rsid w:val="00FB6792"/>
    <w:rPr>
      <w:rFonts w:ascii="Symbol" w:hAnsi="Symbol"/>
    </w:rPr>
  </w:style>
  <w:style w:type="character" w:customStyle="1" w:styleId="WW8Num13z1">
    <w:name w:val="WW8Num13z1"/>
    <w:rsid w:val="00FB6792"/>
    <w:rPr>
      <w:rFonts w:ascii="Courier New" w:hAnsi="Courier New" w:cs="Courier New"/>
    </w:rPr>
  </w:style>
  <w:style w:type="character" w:customStyle="1" w:styleId="WW8Num13z2">
    <w:name w:val="WW8Num13z2"/>
    <w:rsid w:val="00FB6792"/>
    <w:rPr>
      <w:rFonts w:ascii="Wingdings" w:hAnsi="Wingdings"/>
    </w:rPr>
  </w:style>
  <w:style w:type="character" w:customStyle="1" w:styleId="WW8Num14z0">
    <w:name w:val="WW8Num14z0"/>
    <w:rsid w:val="00FB6792"/>
    <w:rPr>
      <w:rFonts w:ascii="Symbol" w:hAnsi="Symbol"/>
    </w:rPr>
  </w:style>
  <w:style w:type="character" w:customStyle="1" w:styleId="WW8Num14z1">
    <w:name w:val="WW8Num14z1"/>
    <w:rsid w:val="00FB6792"/>
    <w:rPr>
      <w:rFonts w:ascii="Courier New" w:hAnsi="Courier New" w:cs="Courier New"/>
    </w:rPr>
  </w:style>
  <w:style w:type="character" w:customStyle="1" w:styleId="WW8Num14z2">
    <w:name w:val="WW8Num14z2"/>
    <w:rsid w:val="00FB6792"/>
    <w:rPr>
      <w:rFonts w:ascii="Wingdings" w:hAnsi="Wingdings"/>
    </w:rPr>
  </w:style>
  <w:style w:type="character" w:customStyle="1" w:styleId="WW8Num15z0">
    <w:name w:val="WW8Num15z0"/>
    <w:rsid w:val="00FB6792"/>
    <w:rPr>
      <w:rFonts w:ascii="Symbol" w:hAnsi="Symbol"/>
    </w:rPr>
  </w:style>
  <w:style w:type="character" w:customStyle="1" w:styleId="WW8Num15z1">
    <w:name w:val="WW8Num15z1"/>
    <w:rsid w:val="00FB6792"/>
    <w:rPr>
      <w:rFonts w:ascii="Courier New" w:hAnsi="Courier New" w:cs="Courier New"/>
    </w:rPr>
  </w:style>
  <w:style w:type="character" w:customStyle="1" w:styleId="WW8Num15z2">
    <w:name w:val="WW8Num15z2"/>
    <w:rsid w:val="00FB6792"/>
    <w:rPr>
      <w:rFonts w:ascii="Wingdings" w:hAnsi="Wingdings"/>
    </w:rPr>
  </w:style>
  <w:style w:type="character" w:customStyle="1" w:styleId="WW8Num16z0">
    <w:name w:val="WW8Num16z0"/>
    <w:rsid w:val="00FB6792"/>
    <w:rPr>
      <w:rFonts w:ascii="Symbol" w:hAnsi="Symbol"/>
    </w:rPr>
  </w:style>
  <w:style w:type="character" w:customStyle="1" w:styleId="WW8Num16z1">
    <w:name w:val="WW8Num16z1"/>
    <w:rsid w:val="00FB6792"/>
    <w:rPr>
      <w:rFonts w:ascii="Courier New" w:hAnsi="Courier New" w:cs="Courier New"/>
    </w:rPr>
  </w:style>
  <w:style w:type="character" w:customStyle="1" w:styleId="WW8Num16z2">
    <w:name w:val="WW8Num16z2"/>
    <w:rsid w:val="00FB6792"/>
    <w:rPr>
      <w:rFonts w:ascii="Wingdings" w:hAnsi="Wingdings"/>
    </w:rPr>
  </w:style>
  <w:style w:type="character" w:customStyle="1" w:styleId="WW8Num17z0">
    <w:name w:val="WW8Num17z0"/>
    <w:rsid w:val="00FB6792"/>
    <w:rPr>
      <w:rFonts w:ascii="Symbol" w:hAnsi="Symbol"/>
    </w:rPr>
  </w:style>
  <w:style w:type="character" w:customStyle="1" w:styleId="WW8Num17z1">
    <w:name w:val="WW8Num17z1"/>
    <w:rsid w:val="00FB6792"/>
    <w:rPr>
      <w:rFonts w:ascii="Courier New" w:hAnsi="Courier New" w:cs="Courier New"/>
    </w:rPr>
  </w:style>
  <w:style w:type="character" w:customStyle="1" w:styleId="WW8Num17z2">
    <w:name w:val="WW8Num17z2"/>
    <w:rsid w:val="00FB6792"/>
    <w:rPr>
      <w:rFonts w:ascii="Wingdings" w:hAnsi="Wingdings"/>
    </w:rPr>
  </w:style>
  <w:style w:type="character" w:customStyle="1" w:styleId="WW8Num21z0">
    <w:name w:val="WW8Num21z0"/>
    <w:rsid w:val="00FB6792"/>
    <w:rPr>
      <w:rFonts w:ascii="Symbol" w:hAnsi="Symbol"/>
    </w:rPr>
  </w:style>
  <w:style w:type="character" w:customStyle="1" w:styleId="WW8Num22z0">
    <w:name w:val="WW8Num22z0"/>
    <w:rsid w:val="00FB6792"/>
    <w:rPr>
      <w:rFonts w:ascii="Symbol" w:hAnsi="Symbol"/>
    </w:rPr>
  </w:style>
  <w:style w:type="character" w:customStyle="1" w:styleId="WW8Num22z1">
    <w:name w:val="WW8Num22z1"/>
    <w:rsid w:val="00FB6792"/>
    <w:rPr>
      <w:rFonts w:ascii="Courier New" w:hAnsi="Courier New" w:cs="Courier New"/>
    </w:rPr>
  </w:style>
  <w:style w:type="character" w:customStyle="1" w:styleId="WW8Num22z2">
    <w:name w:val="WW8Num22z2"/>
    <w:rsid w:val="00FB6792"/>
    <w:rPr>
      <w:rFonts w:ascii="Wingdings" w:hAnsi="Wingdings"/>
    </w:rPr>
  </w:style>
  <w:style w:type="character" w:customStyle="1" w:styleId="WW8Num23z0">
    <w:name w:val="WW8Num23z0"/>
    <w:rsid w:val="00FB6792"/>
    <w:rPr>
      <w:rFonts w:ascii="Symbol" w:hAnsi="Symbol"/>
    </w:rPr>
  </w:style>
  <w:style w:type="character" w:customStyle="1" w:styleId="WW8Num23z1">
    <w:name w:val="WW8Num23z1"/>
    <w:rsid w:val="00FB6792"/>
    <w:rPr>
      <w:rFonts w:ascii="Courier New" w:hAnsi="Courier New" w:cs="Courier New"/>
    </w:rPr>
  </w:style>
  <w:style w:type="character" w:customStyle="1" w:styleId="WW8Num23z2">
    <w:name w:val="WW8Num23z2"/>
    <w:rsid w:val="00FB6792"/>
    <w:rPr>
      <w:rFonts w:ascii="Wingdings" w:hAnsi="Wingdings"/>
    </w:rPr>
  </w:style>
  <w:style w:type="character" w:customStyle="1" w:styleId="WW8Num24z0">
    <w:name w:val="WW8Num24z0"/>
    <w:rsid w:val="00FB6792"/>
    <w:rPr>
      <w:rFonts w:ascii="Symbol" w:hAnsi="Symbol"/>
    </w:rPr>
  </w:style>
  <w:style w:type="character" w:customStyle="1" w:styleId="WW8Num24z1">
    <w:name w:val="WW8Num24z1"/>
    <w:rsid w:val="00FB6792"/>
    <w:rPr>
      <w:rFonts w:ascii="Courier New" w:hAnsi="Courier New" w:cs="Courier New"/>
    </w:rPr>
  </w:style>
  <w:style w:type="character" w:customStyle="1" w:styleId="WW8Num24z2">
    <w:name w:val="WW8Num24z2"/>
    <w:rsid w:val="00FB6792"/>
    <w:rPr>
      <w:rFonts w:ascii="Wingdings" w:hAnsi="Wingdings"/>
    </w:rPr>
  </w:style>
  <w:style w:type="character" w:customStyle="1" w:styleId="WW8Num25z0">
    <w:name w:val="WW8Num25z0"/>
    <w:rsid w:val="00FB6792"/>
    <w:rPr>
      <w:rFonts w:ascii="Symbol" w:hAnsi="Symbol"/>
    </w:rPr>
  </w:style>
  <w:style w:type="character" w:customStyle="1" w:styleId="WW8Num26z0">
    <w:name w:val="WW8Num26z0"/>
    <w:rsid w:val="00FB6792"/>
    <w:rPr>
      <w:rFonts w:ascii="Symbol" w:hAnsi="Symbol"/>
      <w:sz w:val="20"/>
    </w:rPr>
  </w:style>
  <w:style w:type="character" w:customStyle="1" w:styleId="WW8Num26z1">
    <w:name w:val="WW8Num26z1"/>
    <w:rsid w:val="00FB6792"/>
    <w:rPr>
      <w:rFonts w:ascii="Courier New" w:hAnsi="Courier New"/>
      <w:sz w:val="20"/>
    </w:rPr>
  </w:style>
  <w:style w:type="character" w:customStyle="1" w:styleId="WW8Num26z2">
    <w:name w:val="WW8Num26z2"/>
    <w:rsid w:val="00FB6792"/>
    <w:rPr>
      <w:rFonts w:ascii="Wingdings" w:hAnsi="Wingdings"/>
      <w:sz w:val="20"/>
    </w:rPr>
  </w:style>
  <w:style w:type="character" w:styleId="Strong">
    <w:name w:val="Strong"/>
    <w:basedOn w:val="DefaultParagraphFont"/>
    <w:qFormat/>
    <w:rsid w:val="00FB6792"/>
    <w:rPr>
      <w:b/>
      <w:bCs/>
    </w:rPr>
  </w:style>
  <w:style w:type="character" w:customStyle="1" w:styleId="HeaderChar">
    <w:name w:val="Header Char"/>
    <w:basedOn w:val="DefaultParagraphFont"/>
    <w:rsid w:val="00FB6792"/>
    <w:rPr>
      <w:rFonts w:cs="Arial"/>
      <w:sz w:val="24"/>
      <w:szCs w:val="24"/>
      <w:lang w:val="en-GB"/>
    </w:rPr>
  </w:style>
  <w:style w:type="character" w:customStyle="1" w:styleId="FooterChar">
    <w:name w:val="Footer Char"/>
    <w:basedOn w:val="DefaultParagraphFont"/>
    <w:uiPriority w:val="99"/>
    <w:rsid w:val="00FB6792"/>
    <w:rPr>
      <w:rFonts w:cs="Arial"/>
      <w:sz w:val="24"/>
      <w:szCs w:val="24"/>
      <w:lang w:val="en-GB"/>
    </w:rPr>
  </w:style>
  <w:style w:type="character" w:styleId="Hyperlink">
    <w:name w:val="Hyperlink"/>
    <w:rsid w:val="00FB6792"/>
    <w:rPr>
      <w:color w:val="000080"/>
      <w:u w:val="single"/>
    </w:rPr>
  </w:style>
  <w:style w:type="paragraph" w:customStyle="1" w:styleId="Heading">
    <w:name w:val="Heading"/>
    <w:basedOn w:val="Normal"/>
    <w:next w:val="BodyText"/>
    <w:rsid w:val="00FB6792"/>
    <w:pPr>
      <w:keepNext/>
      <w:spacing w:before="240" w:after="120"/>
    </w:pPr>
    <w:rPr>
      <w:rFonts w:ascii="Arial" w:eastAsia="MS Mincho" w:hAnsi="Arial" w:cs="Tahoma"/>
      <w:sz w:val="28"/>
      <w:szCs w:val="28"/>
    </w:rPr>
  </w:style>
  <w:style w:type="paragraph" w:styleId="BodyText">
    <w:name w:val="Body Text"/>
    <w:basedOn w:val="Normal"/>
    <w:rsid w:val="00FB6792"/>
    <w:rPr>
      <w:rFonts w:cs="Times New Roman"/>
      <w:sz w:val="28"/>
    </w:rPr>
  </w:style>
  <w:style w:type="paragraph" w:styleId="List">
    <w:name w:val="List"/>
    <w:basedOn w:val="BodyText"/>
    <w:rsid w:val="00FB6792"/>
    <w:rPr>
      <w:rFonts w:cs="Tahoma"/>
    </w:rPr>
  </w:style>
  <w:style w:type="paragraph" w:styleId="Caption">
    <w:name w:val="caption"/>
    <w:basedOn w:val="Normal"/>
    <w:qFormat/>
    <w:rsid w:val="00FB6792"/>
    <w:pPr>
      <w:suppressLineNumbers/>
      <w:spacing w:before="120" w:after="120"/>
    </w:pPr>
    <w:rPr>
      <w:rFonts w:cs="Tahoma"/>
      <w:i/>
      <w:iCs/>
    </w:rPr>
  </w:style>
  <w:style w:type="paragraph" w:customStyle="1" w:styleId="Index">
    <w:name w:val="Index"/>
    <w:basedOn w:val="Normal"/>
    <w:rsid w:val="00FB6792"/>
    <w:pPr>
      <w:suppressLineNumbers/>
    </w:pPr>
    <w:rPr>
      <w:rFonts w:cs="Tahoma"/>
    </w:rPr>
  </w:style>
  <w:style w:type="paragraph" w:styleId="Title">
    <w:name w:val="Title"/>
    <w:basedOn w:val="Normal"/>
    <w:next w:val="Subtitle"/>
    <w:qFormat/>
    <w:rsid w:val="00FB6792"/>
    <w:pPr>
      <w:jc w:val="center"/>
    </w:pPr>
    <w:rPr>
      <w:rFonts w:cs="Times New Roman"/>
      <w:color w:val="000000"/>
      <w:sz w:val="52"/>
      <w:szCs w:val="36"/>
    </w:rPr>
  </w:style>
  <w:style w:type="paragraph" w:styleId="Subtitle">
    <w:name w:val="Subtitle"/>
    <w:basedOn w:val="Heading"/>
    <w:next w:val="BodyText"/>
    <w:qFormat/>
    <w:rsid w:val="00FB6792"/>
    <w:pPr>
      <w:jc w:val="center"/>
    </w:pPr>
    <w:rPr>
      <w:i/>
      <w:iCs/>
    </w:rPr>
  </w:style>
  <w:style w:type="paragraph" w:styleId="BodyTextIndent">
    <w:name w:val="Body Text Indent"/>
    <w:basedOn w:val="Normal"/>
    <w:rsid w:val="00FB6792"/>
    <w:pPr>
      <w:spacing w:line="288" w:lineRule="auto"/>
      <w:ind w:left="1440"/>
    </w:pPr>
  </w:style>
  <w:style w:type="paragraph" w:customStyle="1" w:styleId="text2">
    <w:name w:val="text2"/>
    <w:basedOn w:val="Normal"/>
    <w:rsid w:val="00FB6792"/>
    <w:pPr>
      <w:spacing w:before="280" w:after="280"/>
    </w:pPr>
    <w:rPr>
      <w:rFonts w:cs="Times New Roman"/>
      <w:color w:val="000000"/>
      <w:sz w:val="29"/>
      <w:szCs w:val="29"/>
      <w:lang w:val="en-IE"/>
    </w:rPr>
  </w:style>
  <w:style w:type="paragraph" w:styleId="Header">
    <w:name w:val="header"/>
    <w:basedOn w:val="Normal"/>
    <w:rsid w:val="00FB6792"/>
    <w:pPr>
      <w:tabs>
        <w:tab w:val="center" w:pos="4513"/>
        <w:tab w:val="right" w:pos="9026"/>
      </w:tabs>
    </w:pPr>
  </w:style>
  <w:style w:type="paragraph" w:styleId="Footer">
    <w:name w:val="footer"/>
    <w:basedOn w:val="Normal"/>
    <w:uiPriority w:val="99"/>
    <w:rsid w:val="00FB6792"/>
    <w:pPr>
      <w:tabs>
        <w:tab w:val="center" w:pos="4513"/>
        <w:tab w:val="right" w:pos="9026"/>
      </w:tabs>
    </w:pPr>
  </w:style>
  <w:style w:type="paragraph" w:styleId="ListParagraph">
    <w:name w:val="List Paragraph"/>
    <w:basedOn w:val="Normal"/>
    <w:uiPriority w:val="34"/>
    <w:qFormat/>
    <w:rsid w:val="00CB0949"/>
    <w:pPr>
      <w:ind w:left="720"/>
      <w:contextualSpacing/>
    </w:pPr>
  </w:style>
  <w:style w:type="character" w:styleId="PageNumber">
    <w:name w:val="page number"/>
    <w:basedOn w:val="DefaultParagraphFont"/>
    <w:uiPriority w:val="99"/>
    <w:semiHidden/>
    <w:unhideWhenUsed/>
    <w:rsid w:val="00112C78"/>
  </w:style>
  <w:style w:type="character" w:styleId="UnresolvedMention">
    <w:name w:val="Unresolved Mention"/>
    <w:basedOn w:val="DefaultParagraphFont"/>
    <w:uiPriority w:val="99"/>
    <w:semiHidden/>
    <w:unhideWhenUsed/>
    <w:rsid w:val="00EB6B04"/>
    <w:rPr>
      <w:color w:val="605E5C"/>
      <w:shd w:val="clear" w:color="auto" w:fill="E1DFDD"/>
    </w:rPr>
  </w:style>
  <w:style w:type="character" w:styleId="FollowedHyperlink">
    <w:name w:val="FollowedHyperlink"/>
    <w:basedOn w:val="DefaultParagraphFont"/>
    <w:uiPriority w:val="99"/>
    <w:semiHidden/>
    <w:unhideWhenUsed/>
    <w:rsid w:val="00774F44"/>
    <w:rPr>
      <w:color w:val="800080" w:themeColor="followedHyperlink"/>
      <w:u w:val="single"/>
    </w:rPr>
  </w:style>
  <w:style w:type="paragraph" w:customStyle="1" w:styleId="Default">
    <w:name w:val="Default"/>
    <w:rsid w:val="00A803DA"/>
    <w:pPr>
      <w:autoSpaceDE w:val="0"/>
      <w:autoSpaceDN w:val="0"/>
      <w:adjustRightInd w:val="0"/>
    </w:pPr>
    <w:rPr>
      <w:rFonts w:ascii="Calibri" w:eastAsiaTheme="minorHAns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james-clifford-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immyclifford@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E757F9969099409B9898B42781486F" ma:contentTypeVersion="8" ma:contentTypeDescription="Create a new document." ma:contentTypeScope="" ma:versionID="40512169c54fcaad4571262d6569c957">
  <xsd:schema xmlns:xsd="http://www.w3.org/2001/XMLSchema" xmlns:xs="http://www.w3.org/2001/XMLSchema" xmlns:p="http://schemas.microsoft.com/office/2006/metadata/properties" xmlns:ns2="be7a93e3-a510-47bf-820c-df9f954ef0d6" targetNamespace="http://schemas.microsoft.com/office/2006/metadata/properties" ma:root="true" ma:fieldsID="ee4f735bbfdb029a96bbe57b1d670403" ns2:_="">
    <xsd:import namespace="be7a93e3-a510-47bf-820c-df9f954ef0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a93e3-a510-47bf-820c-df9f954ef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0AE3F-208B-4193-A89C-F3BB5A9EC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7a93e3-a510-47bf-820c-df9f954ef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B1B5DE-2980-4BC3-B422-94F676D29F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638998-731F-4C1C-9B55-F4898AA151E9}">
  <ds:schemaRefs>
    <ds:schemaRef ds:uri="http://schemas.microsoft.com/sharepoint/v3/contenttype/forms"/>
  </ds:schemaRefs>
</ds:datastoreItem>
</file>

<file path=customXml/itemProps4.xml><?xml version="1.0" encoding="utf-8"?>
<ds:datastoreItem xmlns:ds="http://schemas.openxmlformats.org/officeDocument/2006/customXml" ds:itemID="{074A9BCF-A369-8643-BA34-6D83779D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6677</CharactersWithSpaces>
  <SharedDoc>false</SharedDoc>
  <HLinks>
    <vt:vector size="6" baseType="variant">
      <vt:variant>
        <vt:i4>7929941</vt:i4>
      </vt:variant>
      <vt:variant>
        <vt:i4>0</vt:i4>
      </vt:variant>
      <vt:variant>
        <vt:i4>0</vt:i4>
      </vt:variant>
      <vt:variant>
        <vt:i4>5</vt:i4>
      </vt:variant>
      <vt:variant>
        <vt:lpwstr>mailto:jimmyclifford@gmail.com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Computer Services</dc:creator>
  <cp:lastModifiedBy>James Clifford</cp:lastModifiedBy>
  <cp:revision>4</cp:revision>
  <cp:lastPrinted>2017-02-03T04:56:00Z</cp:lastPrinted>
  <dcterms:created xsi:type="dcterms:W3CDTF">2018-10-28T23:20:00Z</dcterms:created>
  <dcterms:modified xsi:type="dcterms:W3CDTF">2018-10-28T23:31:00Z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0x010100EDE757F9969099409B9898B42781486F</vt:lpwstr>
  </property>
</Properties>
</file>