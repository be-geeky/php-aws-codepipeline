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AA6714" w:rsidRDefault="00101B39">
      <w:pPr>
        <w:autoSpaceDE w:val="0"/>
        <w:autoSpaceDN w:val="0"/>
        <w:adjustRightInd w:val="0"/>
        <w:rPr>
          <w:rFonts w:ascii="Arial" w:hAnsi="Arial" w:cs="Arial"/>
          <w:b/>
          <w:sz w:val="28"/>
          <w:szCs w:val="28"/>
        </w:rPr>
      </w:pPr>
      <w:r>
        <w:rPr>
          <w:rFonts w:ascii="Arial" w:hAnsi="Arial" w:cs="Arial"/>
          <w:b/>
          <w:sz w:val="28"/>
          <w:szCs w:val="28"/>
        </w:rPr>
        <w:t xml:space="preserve">                                         </w:t>
      </w:r>
      <w:r w:rsidR="0065750F" w:rsidRPr="002B5DC8">
        <w:rPr>
          <w:rFonts w:ascii="Arial" w:hAnsi="Arial" w:cs="Arial"/>
          <w:b/>
          <w:sz w:val="28"/>
          <w:szCs w:val="28"/>
        </w:rPr>
        <w:t>Kanika Narula</w:t>
      </w:r>
    </w:p>
    <w:p w:rsidR="00AA6714" w:rsidRPr="00AA6714" w:rsidRDefault="00F7097E">
      <w:pPr>
        <w:autoSpaceDE w:val="0"/>
        <w:autoSpaceDN w:val="0"/>
        <w:adjustRightInd w:val="0"/>
        <w:rPr>
          <w:rFonts w:ascii="Arial" w:hAnsi="Arial" w:cs="Arial"/>
          <w:b/>
          <w:sz w:val="28"/>
          <w:szCs w:val="28"/>
        </w:rPr>
      </w:pPr>
      <w:r w:rsidRPr="00AA6714">
        <w:rPr>
          <w:rFonts w:ascii="Arial" w:hAnsi="Arial" w:cs="Arial"/>
          <w:b/>
          <w:noProof/>
          <w:lang w:eastAsia="en-US"/>
        </w:rPr>
        <w:drawing>
          <wp:inline distT="0" distB="0" distL="0" distR="0">
            <wp:extent cx="1606550" cy="1377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06550" cy="1377950"/>
                    </a:xfrm>
                    <a:prstGeom prst="rect">
                      <a:avLst/>
                    </a:prstGeom>
                    <a:noFill/>
                    <a:ln>
                      <a:noFill/>
                    </a:ln>
                  </pic:spPr>
                </pic:pic>
              </a:graphicData>
            </a:graphic>
          </wp:inline>
        </w:drawing>
      </w:r>
    </w:p>
    <w:p w:rsidR="0065750F" w:rsidRPr="00720E35" w:rsidRDefault="0065750F" w:rsidP="00AA6714">
      <w:pPr>
        <w:autoSpaceDE w:val="0"/>
        <w:autoSpaceDN w:val="0"/>
        <w:adjustRightInd w:val="0"/>
        <w:rPr>
          <w:rFonts w:ascii="Arial" w:hAnsi="Arial" w:cs="Arial"/>
          <w:b/>
        </w:rPr>
      </w:pPr>
    </w:p>
    <w:p w:rsidR="002B5DC8" w:rsidRDefault="002B5DC8">
      <w:pPr>
        <w:autoSpaceDE w:val="0"/>
        <w:autoSpaceDN w:val="0"/>
        <w:adjustRightInd w:val="0"/>
        <w:rPr>
          <w:rFonts w:ascii="Arial" w:hAnsi="Arial" w:cs="Arial"/>
          <w:sz w:val="20"/>
          <w:szCs w:val="20"/>
        </w:rPr>
      </w:pPr>
    </w:p>
    <w:p w:rsidR="002B5DC8" w:rsidRDefault="002B5DC8">
      <w:pPr>
        <w:autoSpaceDE w:val="0"/>
        <w:autoSpaceDN w:val="0"/>
        <w:adjustRightInd w:val="0"/>
        <w:rPr>
          <w:rFonts w:ascii="Arial" w:hAnsi="Arial" w:cs="Arial"/>
          <w:sz w:val="20"/>
          <w:szCs w:val="20"/>
        </w:rPr>
      </w:pPr>
    </w:p>
    <w:p w:rsidR="002B5DC8" w:rsidRDefault="002B5DC8">
      <w:pPr>
        <w:autoSpaceDE w:val="0"/>
        <w:autoSpaceDN w:val="0"/>
        <w:adjustRightInd w:val="0"/>
        <w:rPr>
          <w:rFonts w:ascii="Arial" w:hAnsi="Arial" w:cs="Arial"/>
          <w:sz w:val="20"/>
          <w:szCs w:val="20"/>
        </w:rPr>
      </w:pPr>
    </w:p>
    <w:p w:rsidR="002B5DC8" w:rsidRDefault="002B5DC8">
      <w:pPr>
        <w:autoSpaceDE w:val="0"/>
        <w:autoSpaceDN w:val="0"/>
        <w:adjustRightInd w:val="0"/>
        <w:rPr>
          <w:rFonts w:ascii="Arial" w:hAnsi="Arial" w:cs="Arial"/>
          <w:sz w:val="20"/>
          <w:szCs w:val="20"/>
        </w:rPr>
      </w:pPr>
    </w:p>
    <w:p w:rsidR="002B5DC8" w:rsidRDefault="002B5DC8">
      <w:pPr>
        <w:autoSpaceDE w:val="0"/>
        <w:autoSpaceDN w:val="0"/>
        <w:adjustRightInd w:val="0"/>
        <w:rPr>
          <w:rFonts w:ascii="Arial" w:hAnsi="Arial" w:cs="Arial"/>
          <w:sz w:val="20"/>
          <w:szCs w:val="20"/>
        </w:rPr>
      </w:pPr>
    </w:p>
    <w:p w:rsidR="002B5DC8" w:rsidRDefault="002B5DC8">
      <w:pPr>
        <w:autoSpaceDE w:val="0"/>
        <w:autoSpaceDN w:val="0"/>
        <w:adjustRightInd w:val="0"/>
        <w:rPr>
          <w:rFonts w:ascii="Arial" w:hAnsi="Arial" w:cs="Arial"/>
          <w:sz w:val="20"/>
          <w:szCs w:val="20"/>
        </w:rPr>
      </w:pPr>
    </w:p>
    <w:p w:rsidR="002B5DC8" w:rsidRDefault="002B5DC8">
      <w:pPr>
        <w:autoSpaceDE w:val="0"/>
        <w:autoSpaceDN w:val="0"/>
        <w:adjustRightInd w:val="0"/>
        <w:rPr>
          <w:rFonts w:ascii="Arial" w:hAnsi="Arial" w:cs="Arial"/>
          <w:sz w:val="20"/>
          <w:szCs w:val="20"/>
        </w:rPr>
      </w:pPr>
    </w:p>
    <w:p w:rsidR="002B5DC8" w:rsidRDefault="002B5DC8">
      <w:pPr>
        <w:autoSpaceDE w:val="0"/>
        <w:autoSpaceDN w:val="0"/>
        <w:adjustRightInd w:val="0"/>
        <w:rPr>
          <w:rFonts w:ascii="Arial" w:hAnsi="Arial" w:cs="Arial"/>
          <w:sz w:val="20"/>
          <w:szCs w:val="20"/>
        </w:rPr>
      </w:pPr>
    </w:p>
    <w:p w:rsidR="002B5DC8" w:rsidRDefault="002B5DC8">
      <w:pPr>
        <w:autoSpaceDE w:val="0"/>
        <w:autoSpaceDN w:val="0"/>
        <w:adjustRightInd w:val="0"/>
        <w:rPr>
          <w:rFonts w:ascii="Arial" w:hAnsi="Arial" w:cs="Arial"/>
          <w:sz w:val="20"/>
          <w:szCs w:val="20"/>
        </w:rPr>
      </w:pPr>
    </w:p>
    <w:p w:rsidR="002B5DC8" w:rsidRDefault="00F7097E">
      <w:pPr>
        <w:autoSpaceDE w:val="0"/>
        <w:autoSpaceDN w:val="0"/>
        <w:adjustRightInd w:val="0"/>
        <w:rPr>
          <w:rFonts w:ascii="Arial" w:hAnsi="Arial" w:cs="Arial"/>
          <w:sz w:val="20"/>
          <w:szCs w:val="20"/>
        </w:rPr>
      </w:pPr>
      <w:r w:rsidRPr="002B5DC8">
        <w:rPr>
          <w:rFonts w:ascii="Verdana" w:hAnsi="Verdana" w:cs="Arial"/>
          <w:noProof/>
          <w:sz w:val="20"/>
          <w:szCs w:val="20"/>
          <w:lang w:eastAsia="en-US"/>
        </w:rPr>
        <w:drawing>
          <wp:inline distT="0" distB="0" distL="0" distR="0">
            <wp:extent cx="984250" cy="965200"/>
            <wp:effectExtent l="0" t="0" r="0" b="0"/>
            <wp:docPr id="2" name="Picture 1" descr="tes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st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84250" cy="965200"/>
                    </a:xfrm>
                    <a:prstGeom prst="rect">
                      <a:avLst/>
                    </a:prstGeom>
                    <a:noFill/>
                    <a:ln>
                      <a:noFill/>
                    </a:ln>
                  </pic:spPr>
                </pic:pic>
              </a:graphicData>
            </a:graphic>
          </wp:inline>
        </w:drawing>
      </w:r>
    </w:p>
    <w:p w:rsidR="002B5DC8" w:rsidRDefault="002B5DC8">
      <w:pPr>
        <w:autoSpaceDE w:val="0"/>
        <w:autoSpaceDN w:val="0"/>
        <w:adjustRightInd w:val="0"/>
        <w:rPr>
          <w:rFonts w:ascii="Arial" w:hAnsi="Arial" w:cs="Arial"/>
          <w:sz w:val="20"/>
          <w:szCs w:val="20"/>
        </w:rPr>
      </w:pPr>
    </w:p>
    <w:p w:rsidR="0065750F" w:rsidRPr="00720E35" w:rsidRDefault="0002198E">
      <w:pPr>
        <w:autoSpaceDE w:val="0"/>
        <w:autoSpaceDN w:val="0"/>
        <w:adjustRightInd w:val="0"/>
        <w:rPr>
          <w:rFonts w:ascii="Arial" w:hAnsi="Arial" w:cs="Arial"/>
          <w:sz w:val="20"/>
          <w:szCs w:val="20"/>
        </w:rPr>
      </w:pPr>
      <w:r>
        <w:rPr>
          <w:rFonts w:ascii="Arial" w:hAnsi="Arial" w:cs="Arial"/>
          <w:sz w:val="20"/>
          <w:szCs w:val="20"/>
        </w:rPr>
        <w:t>Discovery Garden, Dubai</w:t>
      </w:r>
      <w:r w:rsidR="00212D59" w:rsidRPr="00720E35">
        <w:rPr>
          <w:rFonts w:ascii="Arial" w:hAnsi="Arial" w:cs="Arial"/>
          <w:sz w:val="20"/>
          <w:szCs w:val="20"/>
        </w:rPr>
        <w:t xml:space="preserve"> </w:t>
      </w:r>
    </w:p>
    <w:p w:rsidR="0065750F" w:rsidRPr="00720E35" w:rsidRDefault="00072B0B">
      <w:pPr>
        <w:autoSpaceDE w:val="0"/>
        <w:autoSpaceDN w:val="0"/>
        <w:adjustRightInd w:val="0"/>
        <w:rPr>
          <w:rFonts w:ascii="Arial" w:hAnsi="Arial" w:cs="Arial"/>
          <w:sz w:val="20"/>
          <w:szCs w:val="20"/>
        </w:rPr>
      </w:pPr>
      <w:r w:rsidRPr="00720E35">
        <w:rPr>
          <w:rFonts w:ascii="Arial" w:hAnsi="Arial" w:cs="Arial"/>
          <w:sz w:val="20"/>
          <w:szCs w:val="20"/>
        </w:rPr>
        <w:t>Ph.</w:t>
      </w:r>
      <w:r w:rsidR="00C062A3" w:rsidRPr="00720E35">
        <w:rPr>
          <w:rFonts w:ascii="Arial" w:hAnsi="Arial" w:cs="Arial"/>
          <w:sz w:val="20"/>
          <w:szCs w:val="20"/>
        </w:rPr>
        <w:t xml:space="preserve">: (+971) </w:t>
      </w:r>
      <w:r w:rsidR="00D854EC" w:rsidRPr="00720E35">
        <w:rPr>
          <w:rFonts w:ascii="Arial" w:hAnsi="Arial" w:cs="Arial"/>
          <w:sz w:val="20"/>
          <w:szCs w:val="20"/>
        </w:rPr>
        <w:t>5</w:t>
      </w:r>
      <w:r w:rsidR="003C23EF" w:rsidRPr="00720E35">
        <w:rPr>
          <w:rFonts w:ascii="Arial" w:hAnsi="Arial" w:cs="Arial"/>
          <w:sz w:val="20"/>
          <w:szCs w:val="20"/>
        </w:rPr>
        <w:t>55180654</w:t>
      </w:r>
    </w:p>
    <w:p w:rsidR="0065750F" w:rsidRDefault="0065750F">
      <w:pPr>
        <w:autoSpaceDE w:val="0"/>
        <w:autoSpaceDN w:val="0"/>
        <w:adjustRightInd w:val="0"/>
        <w:ind w:left="-360" w:right="-540" w:firstLine="360"/>
        <w:rPr>
          <w:rFonts w:ascii="Arial" w:hAnsi="Arial" w:cs="Arial"/>
          <w:color w:val="0000FF"/>
          <w:sz w:val="20"/>
          <w:szCs w:val="20"/>
        </w:rPr>
      </w:pPr>
      <w:r w:rsidRPr="00720E35">
        <w:rPr>
          <w:rFonts w:ascii="Arial" w:hAnsi="Arial" w:cs="Arial"/>
          <w:color w:val="0000FF"/>
          <w:sz w:val="20"/>
          <w:szCs w:val="20"/>
        </w:rPr>
        <w:t>Email: narula.kanika@gmail.com</w:t>
      </w:r>
    </w:p>
    <w:p w:rsidR="00F7097E" w:rsidRDefault="00F7097E">
      <w:pPr>
        <w:autoSpaceDE w:val="0"/>
        <w:autoSpaceDN w:val="0"/>
        <w:adjustRightInd w:val="0"/>
        <w:ind w:left="-360" w:right="-540" w:firstLine="360"/>
        <w:rPr>
          <w:rFonts w:ascii="Arial" w:hAnsi="Arial" w:cs="Arial"/>
          <w:color w:val="0000FF"/>
          <w:sz w:val="20"/>
          <w:szCs w:val="20"/>
        </w:rPr>
      </w:pPr>
    </w:p>
    <w:p w:rsidR="00F7097E" w:rsidRPr="00720E35" w:rsidRDefault="00F7097E">
      <w:pPr>
        <w:autoSpaceDE w:val="0"/>
        <w:autoSpaceDN w:val="0"/>
        <w:adjustRightInd w:val="0"/>
        <w:ind w:left="-360" w:right="-540" w:firstLine="360"/>
        <w:rPr>
          <w:rFonts w:ascii="Arial" w:hAnsi="Arial" w:cs="Arial"/>
          <w:color w:val="0000FF"/>
          <w:sz w:val="20"/>
          <w:szCs w:val="20"/>
        </w:rPr>
        <w:sectPr w:rsidR="00F7097E" w:rsidRPr="00720E35">
          <w:headerReference w:type="default" r:id="rId9"/>
          <w:footerReference w:type="even" r:id="rId10"/>
          <w:footerReference w:type="default" r:id="rId11"/>
          <w:pgSz w:w="12240" w:h="15840"/>
          <w:pgMar w:top="1440" w:right="1440" w:bottom="1440" w:left="1800" w:header="720" w:footer="720" w:gutter="0"/>
          <w:cols w:num="2" w:space="2880"/>
          <w:docGrid w:linePitch="360"/>
        </w:sectPr>
      </w:pPr>
    </w:p>
    <w:p w:rsidR="004F3DE0" w:rsidRPr="00720E35" w:rsidRDefault="004F3DE0" w:rsidP="004F3DE0">
      <w:pPr>
        <w:pBdr>
          <w:top w:val="single" w:sz="4" w:space="1" w:color="auto" w:shadow="1"/>
          <w:left w:val="single" w:sz="4" w:space="4" w:color="auto" w:shadow="1"/>
          <w:bottom w:val="single" w:sz="4" w:space="1" w:color="auto" w:shadow="1"/>
          <w:right w:val="single" w:sz="4" w:space="4" w:color="auto" w:shadow="1"/>
        </w:pBdr>
        <w:shd w:val="clear" w:color="auto" w:fill="E0E0E0"/>
        <w:jc w:val="both"/>
        <w:rPr>
          <w:rFonts w:ascii="Arial" w:hAnsi="Arial" w:cs="Arial"/>
          <w:b/>
          <w:bCs/>
          <w:sz w:val="22"/>
          <w:szCs w:val="22"/>
        </w:rPr>
      </w:pPr>
      <w:r w:rsidRPr="00720E35">
        <w:rPr>
          <w:rFonts w:ascii="Arial" w:hAnsi="Arial" w:cs="Arial"/>
          <w:b/>
          <w:bCs/>
          <w:sz w:val="22"/>
          <w:szCs w:val="22"/>
        </w:rPr>
        <w:t xml:space="preserve">CAREER OBJECTIVE: </w:t>
      </w:r>
    </w:p>
    <w:p w:rsidR="00B76255" w:rsidRPr="00720E35" w:rsidRDefault="00B76255">
      <w:pPr>
        <w:jc w:val="both"/>
        <w:rPr>
          <w:rFonts w:ascii="Arial" w:hAnsi="Arial" w:cs="Arial"/>
          <w:color w:val="333333"/>
          <w:sz w:val="20"/>
          <w:szCs w:val="20"/>
          <w:shd w:val="clear" w:color="auto" w:fill="FFFFFF"/>
        </w:rPr>
      </w:pPr>
    </w:p>
    <w:p w:rsidR="00B76255" w:rsidRPr="00720E35" w:rsidRDefault="0065750F">
      <w:pPr>
        <w:jc w:val="both"/>
        <w:rPr>
          <w:rFonts w:ascii="Arial" w:hAnsi="Arial" w:cs="Arial"/>
          <w:sz w:val="20"/>
          <w:szCs w:val="20"/>
        </w:rPr>
      </w:pPr>
      <w:r w:rsidRPr="00720E35">
        <w:rPr>
          <w:rFonts w:ascii="Arial" w:hAnsi="Arial" w:cs="Arial"/>
          <w:color w:val="333333"/>
          <w:sz w:val="20"/>
          <w:szCs w:val="20"/>
          <w:shd w:val="clear" w:color="auto" w:fill="FFFFFF"/>
        </w:rPr>
        <w:t>To be part of</w:t>
      </w:r>
      <w:r w:rsidR="009014A7" w:rsidRPr="00720E35">
        <w:rPr>
          <w:rFonts w:ascii="Arial" w:hAnsi="Arial" w:cs="Arial"/>
          <w:color w:val="333333"/>
          <w:sz w:val="20"/>
          <w:szCs w:val="20"/>
          <w:shd w:val="clear" w:color="auto" w:fill="FFFFFF"/>
        </w:rPr>
        <w:t xml:space="preserve"> an organization</w:t>
      </w:r>
      <w:r w:rsidRPr="00720E35">
        <w:rPr>
          <w:rFonts w:ascii="Arial" w:hAnsi="Arial" w:cs="Arial"/>
          <w:color w:val="333333"/>
          <w:sz w:val="20"/>
          <w:szCs w:val="20"/>
          <w:shd w:val="clear" w:color="auto" w:fill="FFFFFF"/>
        </w:rPr>
        <w:t xml:space="preserve"> that can make me utilize my true potential with a mission to excel while adding value to the organization </w:t>
      </w:r>
      <w:r w:rsidR="00BA05ED" w:rsidRPr="00720E35">
        <w:rPr>
          <w:rFonts w:ascii="Arial" w:hAnsi="Arial" w:cs="Arial"/>
          <w:color w:val="333333"/>
          <w:sz w:val="20"/>
          <w:szCs w:val="20"/>
          <w:shd w:val="clear" w:color="auto" w:fill="FFFFFF"/>
        </w:rPr>
        <w:t xml:space="preserve">challenging opportunities </w:t>
      </w:r>
      <w:r w:rsidRPr="00720E35">
        <w:rPr>
          <w:rFonts w:ascii="Arial" w:hAnsi="Arial" w:cs="Arial"/>
          <w:color w:val="333333"/>
          <w:sz w:val="20"/>
          <w:szCs w:val="20"/>
          <w:shd w:val="clear" w:color="auto" w:fill="FFFFFF"/>
        </w:rPr>
        <w:t>and myself</w:t>
      </w:r>
    </w:p>
    <w:p w:rsidR="004F3DE0" w:rsidRPr="00720E35" w:rsidRDefault="004F3DE0">
      <w:pPr>
        <w:jc w:val="both"/>
        <w:rPr>
          <w:rFonts w:ascii="Arial" w:hAnsi="Arial" w:cs="Arial"/>
          <w:sz w:val="16"/>
          <w:szCs w:val="16"/>
        </w:rPr>
      </w:pPr>
    </w:p>
    <w:p w:rsidR="00B76255" w:rsidRPr="00720E35" w:rsidRDefault="004F3DE0" w:rsidP="00B76255">
      <w:pPr>
        <w:pBdr>
          <w:top w:val="single" w:sz="4" w:space="1" w:color="auto" w:shadow="1"/>
          <w:left w:val="single" w:sz="4" w:space="4" w:color="auto" w:shadow="1"/>
          <w:bottom w:val="single" w:sz="4" w:space="1" w:color="auto" w:shadow="1"/>
          <w:right w:val="single" w:sz="4" w:space="4" w:color="auto" w:shadow="1"/>
        </w:pBdr>
        <w:shd w:val="clear" w:color="auto" w:fill="E0E0E0"/>
        <w:jc w:val="both"/>
        <w:rPr>
          <w:rFonts w:ascii="Arial" w:hAnsi="Arial" w:cs="Arial"/>
          <w:b/>
          <w:bCs/>
          <w:sz w:val="22"/>
          <w:szCs w:val="22"/>
        </w:rPr>
      </w:pPr>
      <w:r w:rsidRPr="00720E35">
        <w:rPr>
          <w:rFonts w:ascii="Arial" w:hAnsi="Arial" w:cs="Arial"/>
          <w:b/>
          <w:bCs/>
          <w:sz w:val="22"/>
          <w:szCs w:val="22"/>
        </w:rPr>
        <w:t>SUMMARY</w:t>
      </w:r>
      <w:r w:rsidRPr="00720E35">
        <w:rPr>
          <w:rFonts w:ascii="Arial" w:hAnsi="Arial" w:cs="Arial"/>
          <w:b/>
          <w:sz w:val="20"/>
          <w:szCs w:val="20"/>
        </w:rPr>
        <w:t xml:space="preserve">  </w:t>
      </w:r>
    </w:p>
    <w:p w:rsidR="00136139" w:rsidRPr="00720E35" w:rsidRDefault="00136139" w:rsidP="00821D01">
      <w:pPr>
        <w:suppressAutoHyphens w:val="0"/>
        <w:ind w:left="720"/>
        <w:jc w:val="both"/>
        <w:rPr>
          <w:rFonts w:ascii="Arial" w:hAnsi="Arial" w:cs="Arial"/>
          <w:color w:val="333333"/>
          <w:sz w:val="20"/>
          <w:szCs w:val="20"/>
          <w:shd w:val="clear" w:color="auto" w:fill="FFFFFF"/>
        </w:rPr>
      </w:pPr>
    </w:p>
    <w:p w:rsidR="00136139" w:rsidRPr="00720E35" w:rsidRDefault="00136139" w:rsidP="00136139">
      <w:pPr>
        <w:tabs>
          <w:tab w:val="left" w:pos="630"/>
        </w:tabs>
        <w:suppressAutoHyphens w:val="0"/>
        <w:jc w:val="both"/>
        <w:rPr>
          <w:rFonts w:ascii="Arial" w:hAnsi="Arial" w:cs="Arial"/>
          <w:b/>
          <w:color w:val="333333"/>
          <w:sz w:val="20"/>
          <w:szCs w:val="20"/>
          <w:shd w:val="clear" w:color="auto" w:fill="FFFFFF"/>
        </w:rPr>
      </w:pPr>
      <w:r w:rsidRPr="00720E35">
        <w:rPr>
          <w:rFonts w:ascii="Arial" w:hAnsi="Arial" w:cs="Arial"/>
          <w:color w:val="333333"/>
          <w:sz w:val="20"/>
          <w:szCs w:val="20"/>
          <w:shd w:val="clear" w:color="auto" w:fill="FFFFFF"/>
        </w:rPr>
        <w:t>A dynamic professional with</w:t>
      </w:r>
      <w:r w:rsidR="001F2D15">
        <w:rPr>
          <w:rFonts w:ascii="Arial" w:hAnsi="Arial" w:cs="Arial"/>
          <w:color w:val="333333"/>
          <w:sz w:val="20"/>
          <w:szCs w:val="20"/>
          <w:shd w:val="clear" w:color="auto" w:fill="FFFFFF"/>
        </w:rPr>
        <w:t xml:space="preserve"> 10 </w:t>
      </w:r>
      <w:r w:rsidRPr="00720E35">
        <w:rPr>
          <w:rFonts w:ascii="Arial" w:hAnsi="Arial" w:cs="Arial"/>
          <w:color w:val="333333"/>
          <w:sz w:val="20"/>
          <w:szCs w:val="20"/>
          <w:shd w:val="clear" w:color="auto" w:fill="FFFFFF"/>
        </w:rPr>
        <w:t xml:space="preserve">years of experience in </w:t>
      </w:r>
      <w:r w:rsidR="00FA049B">
        <w:rPr>
          <w:rFonts w:ascii="Arial" w:hAnsi="Arial" w:cs="Arial"/>
          <w:b/>
          <w:color w:val="333333"/>
          <w:sz w:val="20"/>
          <w:szCs w:val="20"/>
          <w:shd w:val="clear" w:color="auto" w:fill="FFFFFF"/>
        </w:rPr>
        <w:t>Pro</w:t>
      </w:r>
      <w:r w:rsidR="0050612B">
        <w:rPr>
          <w:rFonts w:ascii="Arial" w:hAnsi="Arial" w:cs="Arial"/>
          <w:b/>
          <w:color w:val="333333"/>
          <w:sz w:val="20"/>
          <w:szCs w:val="20"/>
          <w:shd w:val="clear" w:color="auto" w:fill="FFFFFF"/>
        </w:rPr>
        <w:t>duct</w:t>
      </w:r>
      <w:r w:rsidR="00FA049B">
        <w:rPr>
          <w:rFonts w:ascii="Arial" w:hAnsi="Arial" w:cs="Arial"/>
          <w:b/>
          <w:color w:val="333333"/>
          <w:sz w:val="20"/>
          <w:szCs w:val="20"/>
          <w:shd w:val="clear" w:color="auto" w:fill="FFFFFF"/>
        </w:rPr>
        <w:t xml:space="preserve"> Management, </w:t>
      </w:r>
      <w:r w:rsidRPr="00720E35">
        <w:rPr>
          <w:rFonts w:ascii="Arial" w:hAnsi="Arial" w:cs="Arial"/>
          <w:b/>
          <w:color w:val="333333"/>
          <w:sz w:val="20"/>
          <w:szCs w:val="20"/>
          <w:shd w:val="clear" w:color="auto" w:fill="FFFFFF"/>
        </w:rPr>
        <w:t xml:space="preserve">Business Analysis &amp; Software Testing </w:t>
      </w:r>
      <w:r w:rsidR="00BC6ACD" w:rsidRPr="00720E35">
        <w:rPr>
          <w:rFonts w:ascii="Arial" w:hAnsi="Arial" w:cs="Arial"/>
          <w:b/>
          <w:color w:val="333333"/>
          <w:sz w:val="20"/>
          <w:szCs w:val="20"/>
          <w:shd w:val="clear" w:color="auto" w:fill="FFFFFF"/>
        </w:rPr>
        <w:t xml:space="preserve">- </w:t>
      </w:r>
      <w:r w:rsidRPr="00720E35">
        <w:rPr>
          <w:rFonts w:ascii="Arial" w:hAnsi="Arial" w:cs="Arial"/>
          <w:b/>
          <w:color w:val="333333"/>
          <w:sz w:val="20"/>
          <w:szCs w:val="20"/>
          <w:shd w:val="clear" w:color="auto" w:fill="FFFFFF"/>
        </w:rPr>
        <w:t>Agile methodology.</w:t>
      </w:r>
    </w:p>
    <w:p w:rsidR="0050612B" w:rsidRPr="00720E35" w:rsidRDefault="00136139" w:rsidP="0050612B">
      <w:pPr>
        <w:jc w:val="both"/>
        <w:rPr>
          <w:rFonts w:ascii="Arial" w:hAnsi="Arial" w:cs="Arial"/>
          <w:color w:val="333333"/>
          <w:sz w:val="20"/>
          <w:szCs w:val="20"/>
          <w:shd w:val="clear" w:color="auto" w:fill="FFFFFF"/>
        </w:rPr>
      </w:pPr>
      <w:r w:rsidRPr="00720E35">
        <w:rPr>
          <w:rFonts w:ascii="Arial" w:hAnsi="Arial" w:cs="Arial"/>
          <w:color w:val="333333"/>
          <w:sz w:val="20"/>
          <w:szCs w:val="20"/>
          <w:shd w:val="clear" w:color="auto" w:fill="FFFFFF"/>
        </w:rPr>
        <w:t>Presently working with</w:t>
      </w:r>
      <w:r w:rsidR="0050612B">
        <w:rPr>
          <w:rFonts w:ascii="Arial" w:hAnsi="Arial" w:cs="Arial"/>
          <w:color w:val="333333"/>
          <w:sz w:val="20"/>
          <w:szCs w:val="20"/>
          <w:shd w:val="clear" w:color="auto" w:fill="FFFFFF"/>
        </w:rPr>
        <w:t xml:space="preserve"> OSN</w:t>
      </w:r>
      <w:r w:rsidRPr="00720E35">
        <w:rPr>
          <w:rFonts w:ascii="Arial" w:hAnsi="Arial" w:cs="Arial"/>
          <w:b/>
          <w:color w:val="333333"/>
          <w:sz w:val="20"/>
          <w:szCs w:val="20"/>
          <w:shd w:val="clear" w:color="auto" w:fill="FFFFFF"/>
        </w:rPr>
        <w:t xml:space="preserve"> </w:t>
      </w:r>
      <w:r w:rsidRPr="00720E35">
        <w:rPr>
          <w:rFonts w:ascii="Arial" w:hAnsi="Arial" w:cs="Arial"/>
          <w:color w:val="333333"/>
          <w:sz w:val="20"/>
          <w:szCs w:val="20"/>
          <w:shd w:val="clear" w:color="auto" w:fill="FFFFFF"/>
        </w:rPr>
        <w:t>as a</w:t>
      </w:r>
      <w:r w:rsidR="00072B0B">
        <w:rPr>
          <w:rFonts w:ascii="Arial" w:hAnsi="Arial" w:cs="Arial"/>
          <w:b/>
          <w:color w:val="333333"/>
          <w:sz w:val="20"/>
          <w:szCs w:val="20"/>
          <w:shd w:val="clear" w:color="auto" w:fill="FFFFFF"/>
        </w:rPr>
        <w:t xml:space="preserve"> Product Lead </w:t>
      </w:r>
      <w:r w:rsidRPr="00720E35">
        <w:rPr>
          <w:rFonts w:ascii="Arial" w:hAnsi="Arial" w:cs="Arial"/>
          <w:b/>
          <w:color w:val="333333"/>
          <w:sz w:val="20"/>
          <w:szCs w:val="20"/>
          <w:shd w:val="clear" w:color="auto" w:fill="FFFFFF"/>
        </w:rPr>
        <w:t xml:space="preserve">in </w:t>
      </w:r>
      <w:r w:rsidR="0050612B">
        <w:rPr>
          <w:rFonts w:ascii="Arial" w:hAnsi="Arial" w:cs="Arial"/>
          <w:b/>
          <w:color w:val="333333"/>
          <w:sz w:val="20"/>
          <w:szCs w:val="20"/>
          <w:shd w:val="clear" w:color="auto" w:fill="FFFFFF"/>
        </w:rPr>
        <w:t>Dubai</w:t>
      </w:r>
      <w:r w:rsidR="00537B67" w:rsidRPr="00720E35">
        <w:rPr>
          <w:rFonts w:ascii="Arial" w:hAnsi="Arial" w:cs="Arial"/>
          <w:b/>
          <w:color w:val="333333"/>
          <w:sz w:val="20"/>
          <w:szCs w:val="20"/>
          <w:shd w:val="clear" w:color="auto" w:fill="FFFFFF"/>
        </w:rPr>
        <w:t>, UAE</w:t>
      </w:r>
      <w:r w:rsidRPr="00720E35">
        <w:rPr>
          <w:rFonts w:ascii="Arial" w:hAnsi="Arial" w:cs="Arial"/>
          <w:b/>
          <w:color w:val="333333"/>
          <w:sz w:val="20"/>
          <w:szCs w:val="20"/>
          <w:shd w:val="clear" w:color="auto" w:fill="FFFFFF"/>
        </w:rPr>
        <w:t>.</w:t>
      </w:r>
      <w:r w:rsidR="0050612B" w:rsidRPr="00720E35">
        <w:rPr>
          <w:rFonts w:ascii="Arial" w:hAnsi="Arial" w:cs="Arial"/>
          <w:color w:val="333333"/>
          <w:sz w:val="20"/>
          <w:szCs w:val="20"/>
          <w:shd w:val="clear" w:color="auto" w:fill="FFFFFF"/>
        </w:rPr>
        <w:t xml:space="preserve"> </w:t>
      </w:r>
      <w:r w:rsidR="0050612B" w:rsidRPr="0050612B">
        <w:rPr>
          <w:rFonts w:ascii="Arial" w:hAnsi="Arial" w:cs="Arial"/>
          <w:color w:val="333333"/>
          <w:sz w:val="20"/>
          <w:szCs w:val="20"/>
          <w:shd w:val="clear" w:color="auto" w:fill="FFFFFF"/>
        </w:rPr>
        <w:t>I love to solve problems; breaking complex into simple; binding the efforts of technology &amp; design to give the consumer a seamless experience.</w:t>
      </w:r>
    </w:p>
    <w:p w:rsidR="00136139" w:rsidRPr="00720E35" w:rsidRDefault="00136139" w:rsidP="00537B67">
      <w:pPr>
        <w:tabs>
          <w:tab w:val="left" w:pos="630"/>
        </w:tabs>
        <w:suppressAutoHyphens w:val="0"/>
        <w:jc w:val="both"/>
        <w:rPr>
          <w:rFonts w:ascii="Arial" w:hAnsi="Arial" w:cs="Arial"/>
          <w:color w:val="333333"/>
          <w:sz w:val="20"/>
          <w:szCs w:val="20"/>
          <w:shd w:val="clear" w:color="auto" w:fill="FFFFFF"/>
        </w:rPr>
      </w:pPr>
    </w:p>
    <w:p w:rsidR="00857247" w:rsidRPr="00720E35" w:rsidRDefault="004F3DE0" w:rsidP="00821D01">
      <w:pPr>
        <w:suppressAutoHyphens w:val="0"/>
        <w:ind w:left="720"/>
        <w:jc w:val="both"/>
        <w:rPr>
          <w:rFonts w:ascii="Arial" w:hAnsi="Arial" w:cs="Arial"/>
          <w:b/>
          <w:sz w:val="20"/>
          <w:szCs w:val="20"/>
        </w:rPr>
      </w:pPr>
      <w:r w:rsidRPr="00720E35">
        <w:rPr>
          <w:rFonts w:ascii="Arial" w:hAnsi="Arial" w:cs="Arial"/>
          <w:b/>
          <w:sz w:val="20"/>
          <w:szCs w:val="20"/>
        </w:rPr>
        <w:t xml:space="preserve">   </w:t>
      </w:r>
    </w:p>
    <w:p w:rsidR="006D1800" w:rsidRDefault="0002198E" w:rsidP="00367218">
      <w:pPr>
        <w:numPr>
          <w:ilvl w:val="0"/>
          <w:numId w:val="4"/>
        </w:numPr>
        <w:suppressAutoHyphens w:val="0"/>
        <w:rPr>
          <w:rFonts w:ascii="Arial" w:hAnsi="Arial" w:cs="Arial"/>
          <w:color w:val="333333"/>
          <w:sz w:val="20"/>
          <w:szCs w:val="20"/>
          <w:shd w:val="clear" w:color="auto" w:fill="FFFFFF"/>
        </w:rPr>
      </w:pPr>
      <w:r>
        <w:rPr>
          <w:rFonts w:ascii="Arial" w:hAnsi="Arial" w:cs="Arial"/>
          <w:b/>
          <w:color w:val="333333"/>
          <w:sz w:val="20"/>
          <w:szCs w:val="20"/>
          <w:shd w:val="clear" w:color="auto" w:fill="FFFFFF"/>
        </w:rPr>
        <w:t>Product</w:t>
      </w:r>
      <w:r w:rsidR="00B76255" w:rsidRPr="00720E35">
        <w:rPr>
          <w:rFonts w:ascii="Arial" w:hAnsi="Arial" w:cs="Arial"/>
          <w:b/>
          <w:color w:val="333333"/>
          <w:sz w:val="20"/>
          <w:szCs w:val="20"/>
          <w:shd w:val="clear" w:color="auto" w:fill="FFFFFF"/>
        </w:rPr>
        <w:t xml:space="preserve"> M</w:t>
      </w:r>
      <w:r w:rsidR="00857247" w:rsidRPr="00720E35">
        <w:rPr>
          <w:rFonts w:ascii="Arial" w:hAnsi="Arial" w:cs="Arial"/>
          <w:b/>
          <w:color w:val="333333"/>
          <w:sz w:val="20"/>
          <w:szCs w:val="20"/>
          <w:shd w:val="clear" w:color="auto" w:fill="FFFFFF"/>
        </w:rPr>
        <w:t>anagement</w:t>
      </w:r>
      <w:r w:rsidR="00857247" w:rsidRPr="00720E35">
        <w:rPr>
          <w:rStyle w:val="apple-converted-space"/>
          <w:rFonts w:ascii="Arial" w:hAnsi="Arial" w:cs="Arial"/>
          <w:color w:val="333333"/>
          <w:sz w:val="20"/>
          <w:szCs w:val="20"/>
          <w:shd w:val="clear" w:color="auto" w:fill="FFFFFF"/>
        </w:rPr>
        <w:t> </w:t>
      </w:r>
      <w:r w:rsidR="00857247" w:rsidRPr="00720E35">
        <w:rPr>
          <w:rFonts w:ascii="Arial" w:hAnsi="Arial" w:cs="Arial"/>
          <w:color w:val="333333"/>
          <w:sz w:val="20"/>
          <w:szCs w:val="20"/>
        </w:rPr>
        <w:br/>
      </w:r>
      <w:r w:rsidR="00857247" w:rsidRPr="00720E35">
        <w:rPr>
          <w:rFonts w:ascii="Arial" w:hAnsi="Arial" w:cs="Arial"/>
          <w:color w:val="333333"/>
          <w:sz w:val="20"/>
          <w:szCs w:val="20"/>
          <w:shd w:val="clear" w:color="auto" w:fill="FFFFFF"/>
        </w:rPr>
        <w:t xml:space="preserve">PRD/project brief, project scoping, functional analysis &amp; requirement specification </w:t>
      </w:r>
      <w:r w:rsidR="00B76255" w:rsidRPr="00720E35">
        <w:rPr>
          <w:rFonts w:ascii="Arial" w:hAnsi="Arial" w:cs="Arial"/>
          <w:color w:val="333333"/>
          <w:sz w:val="20"/>
          <w:szCs w:val="20"/>
          <w:shd w:val="clear" w:color="auto" w:fill="FFFFFF"/>
        </w:rPr>
        <w:t xml:space="preserve">in </w:t>
      </w:r>
      <w:r w:rsidR="005372BA" w:rsidRPr="00720E35">
        <w:rPr>
          <w:rFonts w:ascii="Arial" w:hAnsi="Arial" w:cs="Arial"/>
          <w:color w:val="333333"/>
          <w:sz w:val="20"/>
          <w:szCs w:val="20"/>
          <w:shd w:val="clear" w:color="auto" w:fill="FFFFFF"/>
        </w:rPr>
        <w:t>agile</w:t>
      </w:r>
      <w:r w:rsidR="00857247" w:rsidRPr="00720E35">
        <w:rPr>
          <w:rFonts w:ascii="Arial" w:hAnsi="Arial" w:cs="Arial"/>
          <w:color w:val="333333"/>
          <w:sz w:val="20"/>
          <w:szCs w:val="20"/>
          <w:shd w:val="clear" w:color="auto" w:fill="FFFFFF"/>
        </w:rPr>
        <w:t xml:space="preserve"> methodologies</w:t>
      </w:r>
      <w:r w:rsidR="006D1800" w:rsidRPr="00720E35">
        <w:rPr>
          <w:rFonts w:ascii="Arial" w:hAnsi="Arial" w:cs="Arial"/>
          <w:color w:val="333333"/>
          <w:sz w:val="20"/>
          <w:szCs w:val="20"/>
          <w:shd w:val="clear" w:color="auto" w:fill="FFFFFF"/>
        </w:rPr>
        <w:t>. Transforming business requirements into technical requirements for</w:t>
      </w:r>
      <w:r w:rsidR="00FB473B">
        <w:rPr>
          <w:rFonts w:ascii="Arial" w:hAnsi="Arial" w:cs="Arial"/>
          <w:color w:val="333333"/>
          <w:sz w:val="20"/>
          <w:szCs w:val="20"/>
          <w:shd w:val="clear" w:color="auto" w:fill="FFFFFF"/>
        </w:rPr>
        <w:t xml:space="preserve"> our Digital Products (</w:t>
      </w:r>
      <w:r w:rsidR="00B76255" w:rsidRPr="00720E35">
        <w:rPr>
          <w:rFonts w:ascii="Arial" w:hAnsi="Arial" w:cs="Arial"/>
          <w:color w:val="333333"/>
          <w:sz w:val="20"/>
          <w:szCs w:val="20"/>
          <w:shd w:val="clear" w:color="auto" w:fill="FFFFFF"/>
        </w:rPr>
        <w:t xml:space="preserve">Desktop </w:t>
      </w:r>
      <w:r w:rsidR="00FB473B" w:rsidRPr="00720E35">
        <w:rPr>
          <w:rFonts w:ascii="Arial" w:hAnsi="Arial" w:cs="Arial"/>
          <w:color w:val="333333"/>
          <w:sz w:val="20"/>
          <w:szCs w:val="20"/>
          <w:shd w:val="clear" w:color="auto" w:fill="FFFFFF"/>
        </w:rPr>
        <w:t>site, Mobile</w:t>
      </w:r>
      <w:r w:rsidR="006D1800" w:rsidRPr="00720E35">
        <w:rPr>
          <w:rFonts w:ascii="Arial" w:hAnsi="Arial" w:cs="Arial"/>
          <w:color w:val="333333"/>
          <w:sz w:val="20"/>
          <w:szCs w:val="20"/>
          <w:shd w:val="clear" w:color="auto" w:fill="FFFFFF"/>
        </w:rPr>
        <w:t xml:space="preserve"> site</w:t>
      </w:r>
      <w:r w:rsidR="00FB473B">
        <w:rPr>
          <w:rFonts w:ascii="Arial" w:hAnsi="Arial" w:cs="Arial"/>
          <w:color w:val="333333"/>
          <w:sz w:val="20"/>
          <w:szCs w:val="20"/>
          <w:shd w:val="clear" w:color="auto" w:fill="FFFFFF"/>
        </w:rPr>
        <w:t xml:space="preserve"> &amp; Apps for mobile, tablet &amp; smart TVs)</w:t>
      </w:r>
      <w:r w:rsidR="006D1800" w:rsidRPr="00720E35">
        <w:rPr>
          <w:rFonts w:ascii="Arial" w:hAnsi="Arial" w:cs="Arial"/>
          <w:color w:val="333333"/>
          <w:sz w:val="20"/>
          <w:szCs w:val="20"/>
          <w:shd w:val="clear" w:color="auto" w:fill="FFFFFF"/>
        </w:rPr>
        <w:t xml:space="preserve"> </w:t>
      </w:r>
      <w:r w:rsidR="001B5F01">
        <w:rPr>
          <w:rFonts w:ascii="Arial" w:hAnsi="Arial" w:cs="Arial"/>
          <w:color w:val="333333"/>
          <w:sz w:val="20"/>
          <w:szCs w:val="20"/>
          <w:shd w:val="clear" w:color="auto" w:fill="FFFFFF"/>
        </w:rPr>
        <w:t>.</w:t>
      </w:r>
      <w:r w:rsidR="006D1800" w:rsidRPr="00720E35">
        <w:rPr>
          <w:rFonts w:ascii="Arial" w:hAnsi="Arial" w:cs="Arial"/>
          <w:color w:val="333333"/>
          <w:sz w:val="20"/>
          <w:szCs w:val="20"/>
          <w:shd w:val="clear" w:color="auto" w:fill="FFFFFF"/>
        </w:rPr>
        <w:t>Work closely with developers to make them understand requirements in planning meetin</w:t>
      </w:r>
      <w:r w:rsidR="00B76255" w:rsidRPr="00720E35">
        <w:rPr>
          <w:rFonts w:ascii="Arial" w:hAnsi="Arial" w:cs="Arial"/>
          <w:color w:val="333333"/>
          <w:sz w:val="20"/>
          <w:szCs w:val="20"/>
          <w:shd w:val="clear" w:color="auto" w:fill="FFFFFF"/>
        </w:rPr>
        <w:t xml:space="preserve">g. </w:t>
      </w:r>
      <w:r w:rsidR="006D1800" w:rsidRPr="00720E35">
        <w:rPr>
          <w:rFonts w:ascii="Arial" w:hAnsi="Arial" w:cs="Arial"/>
          <w:color w:val="333333"/>
          <w:sz w:val="20"/>
          <w:szCs w:val="20"/>
          <w:shd w:val="clear" w:color="auto" w:fill="FFFFFF"/>
        </w:rPr>
        <w:t xml:space="preserve">Showcasing the </w:t>
      </w:r>
      <w:r w:rsidR="00B76255" w:rsidRPr="00720E35">
        <w:rPr>
          <w:rFonts w:ascii="Arial" w:hAnsi="Arial" w:cs="Arial"/>
          <w:color w:val="333333"/>
          <w:sz w:val="20"/>
          <w:szCs w:val="20"/>
          <w:shd w:val="clear" w:color="auto" w:fill="FFFFFF"/>
        </w:rPr>
        <w:t>solutions</w:t>
      </w:r>
      <w:r w:rsidR="006D1800" w:rsidRPr="00720E35">
        <w:rPr>
          <w:rFonts w:ascii="Arial" w:hAnsi="Arial" w:cs="Arial"/>
          <w:color w:val="333333"/>
          <w:sz w:val="20"/>
          <w:szCs w:val="20"/>
          <w:shd w:val="clear" w:color="auto" w:fill="FFFFFF"/>
        </w:rPr>
        <w:t xml:space="preserve"> to </w:t>
      </w:r>
      <w:r w:rsidR="005372BA" w:rsidRPr="00720E35">
        <w:rPr>
          <w:rFonts w:ascii="Arial" w:hAnsi="Arial" w:cs="Arial"/>
          <w:color w:val="333333"/>
          <w:sz w:val="20"/>
          <w:szCs w:val="20"/>
          <w:shd w:val="clear" w:color="auto" w:fill="FFFFFF"/>
        </w:rPr>
        <w:t>stakeholders.</w:t>
      </w:r>
    </w:p>
    <w:p w:rsidR="00F7097E" w:rsidRPr="00720E35" w:rsidRDefault="00F7097E" w:rsidP="00F7097E">
      <w:pPr>
        <w:suppressAutoHyphens w:val="0"/>
        <w:ind w:left="630"/>
        <w:rPr>
          <w:rFonts w:ascii="Arial" w:hAnsi="Arial" w:cs="Arial"/>
          <w:color w:val="333333"/>
          <w:sz w:val="20"/>
          <w:szCs w:val="20"/>
          <w:shd w:val="clear" w:color="auto" w:fill="FFFFFF"/>
        </w:rPr>
      </w:pPr>
    </w:p>
    <w:p w:rsidR="00857247" w:rsidRDefault="007E79D6" w:rsidP="00367218">
      <w:pPr>
        <w:numPr>
          <w:ilvl w:val="0"/>
          <w:numId w:val="4"/>
        </w:numPr>
        <w:suppressAutoHyphens w:val="0"/>
        <w:jc w:val="both"/>
        <w:rPr>
          <w:rFonts w:ascii="Arial" w:hAnsi="Arial" w:cs="Arial"/>
          <w:b/>
          <w:color w:val="333333"/>
          <w:sz w:val="20"/>
          <w:szCs w:val="20"/>
          <w:shd w:val="clear" w:color="auto" w:fill="FFFFFF"/>
        </w:rPr>
      </w:pPr>
      <w:r w:rsidRPr="00E154D7">
        <w:rPr>
          <w:rFonts w:ascii="Arial" w:hAnsi="Arial" w:cs="Arial"/>
          <w:b/>
          <w:color w:val="333333"/>
          <w:sz w:val="20"/>
          <w:szCs w:val="20"/>
          <w:shd w:val="clear" w:color="auto" w:fill="FFFFFF"/>
        </w:rPr>
        <w:t xml:space="preserve">Quality Assurance </w:t>
      </w:r>
    </w:p>
    <w:p w:rsidR="00FA049B" w:rsidRDefault="00F7097E" w:rsidP="00F7097E">
      <w:pPr>
        <w:suppressAutoHyphens w:val="0"/>
        <w:ind w:left="630"/>
        <w:jc w:val="both"/>
        <w:rPr>
          <w:rFonts w:ascii="Arial" w:hAnsi="Arial" w:cs="Arial"/>
          <w:color w:val="333333"/>
          <w:sz w:val="20"/>
          <w:szCs w:val="20"/>
          <w:shd w:val="clear" w:color="auto" w:fill="FFFFFF"/>
        </w:rPr>
      </w:pPr>
      <w:r w:rsidRPr="00E154D7">
        <w:rPr>
          <w:rFonts w:ascii="Arial" w:hAnsi="Arial" w:cs="Arial"/>
          <w:color w:val="333333"/>
          <w:sz w:val="20"/>
          <w:szCs w:val="20"/>
          <w:shd w:val="clear" w:color="auto" w:fill="FFFFFF"/>
        </w:rPr>
        <w:t xml:space="preserve">Passionate for software quality engineering and innovation of end-user applications, </w:t>
      </w:r>
      <w:r>
        <w:rPr>
          <w:rFonts w:ascii="Arial" w:hAnsi="Arial" w:cs="Arial"/>
          <w:color w:val="333333"/>
          <w:sz w:val="20"/>
          <w:szCs w:val="20"/>
          <w:shd w:val="clear" w:color="auto" w:fill="FFFFFF"/>
        </w:rPr>
        <w:t xml:space="preserve">                            </w:t>
      </w:r>
      <w:r w:rsidRPr="00E154D7">
        <w:rPr>
          <w:rFonts w:ascii="Arial" w:hAnsi="Arial" w:cs="Arial"/>
          <w:color w:val="333333"/>
          <w:sz w:val="20"/>
          <w:szCs w:val="20"/>
          <w:shd w:val="clear" w:color="auto" w:fill="FFFFFF"/>
        </w:rPr>
        <w:t>gove</w:t>
      </w:r>
      <w:r>
        <w:rPr>
          <w:rFonts w:ascii="Arial" w:hAnsi="Arial" w:cs="Arial"/>
          <w:color w:val="333333"/>
          <w:sz w:val="20"/>
          <w:szCs w:val="20"/>
          <w:shd w:val="clear" w:color="auto" w:fill="FFFFFF"/>
        </w:rPr>
        <w:t>rnance and excellence programs.</w:t>
      </w:r>
      <w:r w:rsidRPr="00E154D7">
        <w:rPr>
          <w:rFonts w:ascii="Arial" w:hAnsi="Arial" w:cs="Arial"/>
          <w:color w:val="333333"/>
          <w:sz w:val="20"/>
          <w:szCs w:val="20"/>
          <w:shd w:val="clear" w:color="auto" w:fill="FFFFFF"/>
        </w:rPr>
        <w:t>QA management and leadership of leading off &amp; on-shore teams and vendors, building productive and positive environments, teams, strategies and plans to assure attaining the best results. Plan strategies of QA, budgets and activities roadmaps</w:t>
      </w:r>
      <w:r>
        <w:rPr>
          <w:rFonts w:ascii="Arial" w:hAnsi="Arial" w:cs="Arial"/>
          <w:color w:val="333333"/>
          <w:sz w:val="20"/>
          <w:szCs w:val="20"/>
          <w:shd w:val="clear" w:color="auto" w:fill="FFFFFF"/>
        </w:rPr>
        <w:t>.</w:t>
      </w:r>
    </w:p>
    <w:p w:rsidR="00F7097E" w:rsidRPr="00F7097E" w:rsidRDefault="00F7097E" w:rsidP="00F7097E">
      <w:pPr>
        <w:suppressAutoHyphens w:val="0"/>
        <w:ind w:left="630"/>
        <w:jc w:val="both"/>
        <w:rPr>
          <w:rFonts w:ascii="Arial" w:hAnsi="Arial" w:cs="Arial"/>
          <w:b/>
          <w:color w:val="333333"/>
          <w:sz w:val="20"/>
          <w:szCs w:val="20"/>
          <w:shd w:val="clear" w:color="auto" w:fill="FFFFFF"/>
        </w:rPr>
      </w:pPr>
    </w:p>
    <w:p w:rsidR="00857247" w:rsidRPr="00720E35" w:rsidRDefault="00857247" w:rsidP="00367218">
      <w:pPr>
        <w:numPr>
          <w:ilvl w:val="0"/>
          <w:numId w:val="4"/>
        </w:numPr>
        <w:suppressAutoHyphens w:val="0"/>
        <w:jc w:val="both"/>
        <w:rPr>
          <w:rFonts w:ascii="Arial" w:hAnsi="Arial" w:cs="Arial"/>
          <w:b/>
          <w:sz w:val="20"/>
          <w:szCs w:val="20"/>
        </w:rPr>
      </w:pPr>
      <w:r w:rsidRPr="00720E35">
        <w:rPr>
          <w:rFonts w:ascii="Arial" w:hAnsi="Arial" w:cs="Arial"/>
          <w:b/>
          <w:color w:val="333333"/>
          <w:sz w:val="20"/>
          <w:szCs w:val="20"/>
          <w:shd w:val="clear" w:color="auto" w:fill="FFFFFF"/>
        </w:rPr>
        <w:t>User-</w:t>
      </w:r>
      <w:r w:rsidR="00136139" w:rsidRPr="00720E35">
        <w:rPr>
          <w:rFonts w:ascii="Arial" w:hAnsi="Arial" w:cs="Arial"/>
          <w:b/>
          <w:color w:val="333333"/>
          <w:sz w:val="20"/>
          <w:szCs w:val="20"/>
          <w:shd w:val="clear" w:color="auto" w:fill="FFFFFF"/>
        </w:rPr>
        <w:t>centered</w:t>
      </w:r>
      <w:r w:rsidRPr="00720E35">
        <w:rPr>
          <w:rFonts w:ascii="Arial" w:hAnsi="Arial" w:cs="Arial"/>
          <w:b/>
          <w:color w:val="333333"/>
          <w:sz w:val="20"/>
          <w:szCs w:val="20"/>
          <w:shd w:val="clear" w:color="auto" w:fill="FFFFFF"/>
        </w:rPr>
        <w:t xml:space="preserve"> design</w:t>
      </w:r>
      <w:r w:rsidRPr="00720E35">
        <w:rPr>
          <w:rFonts w:ascii="Arial" w:hAnsi="Arial" w:cs="Arial"/>
          <w:color w:val="333333"/>
          <w:sz w:val="20"/>
          <w:szCs w:val="20"/>
        </w:rPr>
        <w:br/>
      </w:r>
      <w:r w:rsidRPr="00720E35">
        <w:rPr>
          <w:rFonts w:ascii="Arial" w:hAnsi="Arial" w:cs="Arial"/>
          <w:color w:val="333333"/>
          <w:sz w:val="20"/>
          <w:szCs w:val="20"/>
          <w:shd w:val="clear" w:color="auto" w:fill="FFFFFF"/>
        </w:rPr>
        <w:t>User personas and user journeys, sitemap and wireframes, website evaluation and business goals analysis, competitor analysis, test script design, A/B testing.</w:t>
      </w:r>
      <w:r w:rsidR="006D1800" w:rsidRPr="00720E35">
        <w:rPr>
          <w:rFonts w:ascii="Arial" w:hAnsi="Arial" w:cs="Arial"/>
          <w:sz w:val="20"/>
          <w:szCs w:val="20"/>
        </w:rPr>
        <w:t xml:space="preserve"> </w:t>
      </w:r>
    </w:p>
    <w:p w:rsidR="005F08AB" w:rsidRPr="00720E35" w:rsidRDefault="005F08AB" w:rsidP="0050612B">
      <w:pPr>
        <w:suppressAutoHyphens w:val="0"/>
        <w:rPr>
          <w:rFonts w:ascii="Arial" w:hAnsi="Arial" w:cs="Arial"/>
          <w:sz w:val="20"/>
          <w:szCs w:val="20"/>
        </w:rPr>
      </w:pPr>
    </w:p>
    <w:p w:rsidR="006D1800" w:rsidRPr="00720E35" w:rsidRDefault="00857247" w:rsidP="00367218">
      <w:pPr>
        <w:numPr>
          <w:ilvl w:val="0"/>
          <w:numId w:val="4"/>
        </w:numPr>
        <w:suppressAutoHyphens w:val="0"/>
        <w:rPr>
          <w:rFonts w:ascii="Arial" w:hAnsi="Arial" w:cs="Arial"/>
          <w:color w:val="333333"/>
          <w:sz w:val="20"/>
          <w:szCs w:val="20"/>
          <w:shd w:val="clear" w:color="auto" w:fill="FFFFFF"/>
        </w:rPr>
      </w:pPr>
      <w:r w:rsidRPr="00720E35">
        <w:rPr>
          <w:rFonts w:ascii="Arial" w:hAnsi="Arial" w:cs="Arial"/>
          <w:b/>
          <w:color w:val="333333"/>
          <w:sz w:val="20"/>
          <w:szCs w:val="20"/>
          <w:shd w:val="clear" w:color="auto" w:fill="FFFFFF"/>
        </w:rPr>
        <w:t>Research and analysis</w:t>
      </w:r>
      <w:r w:rsidRPr="00720E35">
        <w:rPr>
          <w:rFonts w:ascii="Arial" w:hAnsi="Arial" w:cs="Arial"/>
          <w:color w:val="333333"/>
          <w:sz w:val="20"/>
          <w:szCs w:val="20"/>
        </w:rPr>
        <w:br/>
      </w:r>
      <w:r w:rsidRPr="00720E35">
        <w:rPr>
          <w:rFonts w:ascii="Arial" w:hAnsi="Arial" w:cs="Arial"/>
          <w:color w:val="333333"/>
          <w:sz w:val="20"/>
          <w:szCs w:val="20"/>
          <w:shd w:val="clear" w:color="auto" w:fill="FFFFFF"/>
        </w:rPr>
        <w:t>Competitor research, user res</w:t>
      </w:r>
      <w:r w:rsidR="00987A07">
        <w:rPr>
          <w:rFonts w:ascii="Arial" w:hAnsi="Arial" w:cs="Arial"/>
          <w:color w:val="333333"/>
          <w:sz w:val="20"/>
          <w:szCs w:val="20"/>
          <w:shd w:val="clear" w:color="auto" w:fill="FFFFFF"/>
        </w:rPr>
        <w:t>earch (interviews, observation</w:t>
      </w:r>
      <w:r w:rsidRPr="00720E35">
        <w:rPr>
          <w:rFonts w:ascii="Arial" w:hAnsi="Arial" w:cs="Arial"/>
          <w:color w:val="333333"/>
          <w:sz w:val="20"/>
          <w:szCs w:val="20"/>
          <w:shd w:val="clear" w:color="auto" w:fill="FFFFFF"/>
        </w:rPr>
        <w:t>, secondary research</w:t>
      </w:r>
      <w:r w:rsidR="00987A07">
        <w:rPr>
          <w:rFonts w:ascii="Arial" w:hAnsi="Arial" w:cs="Arial"/>
          <w:color w:val="333333"/>
          <w:sz w:val="20"/>
          <w:szCs w:val="20"/>
          <w:shd w:val="clear" w:color="auto" w:fill="FFFFFF"/>
        </w:rPr>
        <w:t>-focused groups</w:t>
      </w:r>
      <w:r w:rsidRPr="00720E35">
        <w:rPr>
          <w:rFonts w:ascii="Arial" w:hAnsi="Arial" w:cs="Arial"/>
          <w:color w:val="333333"/>
          <w:sz w:val="20"/>
          <w:szCs w:val="20"/>
          <w:shd w:val="clear" w:color="auto" w:fill="FFFFFF"/>
        </w:rPr>
        <w:t>), new technology research, gap analysis, creating presentations for senior management that clearly and concisely present analysis and recommendations.</w:t>
      </w:r>
      <w:r w:rsidR="006D1800" w:rsidRPr="00720E35">
        <w:rPr>
          <w:rFonts w:ascii="Arial" w:hAnsi="Arial" w:cs="Arial"/>
          <w:color w:val="333333"/>
          <w:sz w:val="20"/>
          <w:szCs w:val="20"/>
          <w:shd w:val="clear" w:color="auto" w:fill="FFFFFF"/>
        </w:rPr>
        <w:t xml:space="preserve"> Competitive analysis of the Mobile apps</w:t>
      </w:r>
      <w:r w:rsidR="003C1D87">
        <w:rPr>
          <w:rFonts w:ascii="Arial" w:hAnsi="Arial" w:cs="Arial"/>
          <w:color w:val="333333"/>
          <w:sz w:val="20"/>
          <w:szCs w:val="20"/>
          <w:shd w:val="clear" w:color="auto" w:fill="FFFFFF"/>
        </w:rPr>
        <w:t>.</w:t>
      </w:r>
      <w:r w:rsidR="006D1800" w:rsidRPr="00720E35">
        <w:rPr>
          <w:rFonts w:ascii="Arial" w:hAnsi="Arial" w:cs="Arial"/>
          <w:color w:val="333333"/>
          <w:sz w:val="20"/>
          <w:szCs w:val="20"/>
          <w:shd w:val="clear" w:color="auto" w:fill="FFFFFF"/>
        </w:rPr>
        <w:t xml:space="preserve"> </w:t>
      </w:r>
    </w:p>
    <w:p w:rsidR="005F08AB" w:rsidRPr="00720E35" w:rsidRDefault="005F08AB" w:rsidP="005F08AB">
      <w:pPr>
        <w:suppressAutoHyphens w:val="0"/>
        <w:ind w:left="720"/>
        <w:jc w:val="both"/>
        <w:rPr>
          <w:rFonts w:ascii="Arial" w:hAnsi="Arial" w:cs="Arial"/>
          <w:color w:val="333333"/>
          <w:sz w:val="20"/>
          <w:szCs w:val="20"/>
          <w:shd w:val="clear" w:color="auto" w:fill="FFFFFF"/>
        </w:rPr>
      </w:pPr>
    </w:p>
    <w:p w:rsidR="006D1800" w:rsidRPr="00720E35" w:rsidRDefault="00857247" w:rsidP="00367218">
      <w:pPr>
        <w:numPr>
          <w:ilvl w:val="0"/>
          <w:numId w:val="4"/>
        </w:numPr>
        <w:suppressAutoHyphens w:val="0"/>
        <w:jc w:val="both"/>
        <w:rPr>
          <w:rStyle w:val="apple-converted-space"/>
          <w:rFonts w:ascii="Arial" w:hAnsi="Arial" w:cs="Arial"/>
          <w:color w:val="333333"/>
          <w:sz w:val="20"/>
          <w:szCs w:val="20"/>
          <w:shd w:val="clear" w:color="auto" w:fill="FFFFFF"/>
        </w:rPr>
      </w:pPr>
      <w:r w:rsidRPr="00720E35">
        <w:rPr>
          <w:rFonts w:ascii="Arial" w:hAnsi="Arial" w:cs="Arial"/>
          <w:b/>
          <w:color w:val="333333"/>
          <w:sz w:val="20"/>
          <w:szCs w:val="20"/>
          <w:shd w:val="clear" w:color="auto" w:fill="FFFFFF"/>
        </w:rPr>
        <w:lastRenderedPageBreak/>
        <w:t>Management &amp; Communication</w:t>
      </w:r>
      <w:r w:rsidRPr="00720E35">
        <w:rPr>
          <w:rStyle w:val="apple-converted-space"/>
          <w:rFonts w:ascii="Arial" w:hAnsi="Arial" w:cs="Arial"/>
          <w:color w:val="333333"/>
          <w:sz w:val="20"/>
          <w:szCs w:val="20"/>
          <w:shd w:val="clear" w:color="auto" w:fill="FFFFFF"/>
        </w:rPr>
        <w:t> </w:t>
      </w:r>
      <w:r w:rsidRPr="00720E35">
        <w:rPr>
          <w:rFonts w:ascii="Arial" w:hAnsi="Arial" w:cs="Arial"/>
          <w:color w:val="333333"/>
          <w:sz w:val="20"/>
          <w:szCs w:val="20"/>
        </w:rPr>
        <w:br/>
      </w:r>
      <w:r w:rsidRPr="00720E35">
        <w:rPr>
          <w:rFonts w:ascii="Arial" w:hAnsi="Arial" w:cs="Arial"/>
          <w:color w:val="333333"/>
          <w:sz w:val="20"/>
          <w:szCs w:val="20"/>
          <w:shd w:val="clear" w:color="auto" w:fill="FFFFFF"/>
        </w:rPr>
        <w:t xml:space="preserve">Team leadership and </w:t>
      </w:r>
      <w:r w:rsidR="00537B67" w:rsidRPr="00720E35">
        <w:rPr>
          <w:rFonts w:ascii="Arial" w:hAnsi="Arial" w:cs="Arial"/>
          <w:color w:val="333333"/>
          <w:sz w:val="20"/>
          <w:szCs w:val="20"/>
          <w:shd w:val="clear" w:color="auto" w:fill="FFFFFF"/>
        </w:rPr>
        <w:t>organization</w:t>
      </w:r>
      <w:r w:rsidRPr="00720E35">
        <w:rPr>
          <w:rFonts w:ascii="Arial" w:hAnsi="Arial" w:cs="Arial"/>
          <w:color w:val="333333"/>
          <w:sz w:val="20"/>
          <w:szCs w:val="20"/>
          <w:shd w:val="clear" w:color="auto" w:fill="FFFFFF"/>
        </w:rPr>
        <w:t>, oral and written presentations, stakeholder relationships, client-facing meetings, supplier management, workshop planning and execution.</w:t>
      </w:r>
      <w:r w:rsidRPr="00720E35">
        <w:rPr>
          <w:rStyle w:val="apple-converted-space"/>
          <w:rFonts w:ascii="Arial" w:hAnsi="Arial" w:cs="Arial"/>
          <w:color w:val="333333"/>
          <w:sz w:val="20"/>
          <w:szCs w:val="20"/>
          <w:shd w:val="clear" w:color="auto" w:fill="FFFFFF"/>
        </w:rPr>
        <w:t> </w:t>
      </w:r>
      <w:r w:rsidR="0002198E">
        <w:rPr>
          <w:rStyle w:val="apple-converted-space"/>
          <w:rFonts w:ascii="Arial" w:hAnsi="Arial" w:cs="Arial"/>
          <w:color w:val="333333"/>
          <w:sz w:val="20"/>
          <w:szCs w:val="20"/>
          <w:shd w:val="clear" w:color="auto" w:fill="FFFFFF"/>
        </w:rPr>
        <w:t>Working very closely with Marketing to align with launch and promotions strategy.</w:t>
      </w:r>
    </w:p>
    <w:p w:rsidR="005F08AB" w:rsidRPr="00720E35" w:rsidRDefault="005F08AB" w:rsidP="00BC6ACD">
      <w:pPr>
        <w:suppressAutoHyphens w:val="0"/>
        <w:jc w:val="both"/>
        <w:rPr>
          <w:rFonts w:ascii="Arial" w:hAnsi="Arial" w:cs="Arial"/>
          <w:color w:val="333333"/>
          <w:sz w:val="20"/>
          <w:szCs w:val="20"/>
          <w:shd w:val="clear" w:color="auto" w:fill="FFFFFF"/>
        </w:rPr>
      </w:pPr>
    </w:p>
    <w:p w:rsidR="005F08AB" w:rsidRPr="00720E35" w:rsidRDefault="00857247" w:rsidP="00367218">
      <w:pPr>
        <w:numPr>
          <w:ilvl w:val="0"/>
          <w:numId w:val="4"/>
        </w:numPr>
        <w:suppressAutoHyphens w:val="0"/>
        <w:rPr>
          <w:rFonts w:ascii="Arial" w:hAnsi="Arial" w:cs="Arial"/>
          <w:color w:val="333333"/>
          <w:sz w:val="20"/>
          <w:szCs w:val="20"/>
          <w:shd w:val="clear" w:color="auto" w:fill="FFFFFF"/>
        </w:rPr>
      </w:pPr>
      <w:r w:rsidRPr="00720E35">
        <w:rPr>
          <w:rFonts w:ascii="Arial" w:hAnsi="Arial" w:cs="Arial"/>
          <w:b/>
          <w:color w:val="333333"/>
          <w:sz w:val="20"/>
          <w:szCs w:val="20"/>
          <w:shd w:val="clear" w:color="auto" w:fill="FFFFFF"/>
        </w:rPr>
        <w:t>Skills:</w:t>
      </w:r>
      <w:r w:rsidRPr="00720E35">
        <w:rPr>
          <w:rFonts w:ascii="Arial" w:hAnsi="Arial" w:cs="Arial"/>
          <w:color w:val="333333"/>
          <w:sz w:val="20"/>
          <w:szCs w:val="20"/>
          <w:shd w:val="clear" w:color="auto" w:fill="FFFFFF"/>
        </w:rPr>
        <w:t xml:space="preserve"> Web technologies: HTML, CSS, XML, </w:t>
      </w:r>
      <w:r w:rsidR="003C1D87" w:rsidRPr="00720E35">
        <w:rPr>
          <w:rFonts w:ascii="Arial" w:hAnsi="Arial" w:cs="Arial"/>
          <w:color w:val="333333"/>
          <w:sz w:val="20"/>
          <w:szCs w:val="20"/>
          <w:shd w:val="clear" w:color="auto" w:fill="FFFFFF"/>
        </w:rPr>
        <w:t>JavaScrip</w:t>
      </w:r>
      <w:r w:rsidR="003C1D87">
        <w:rPr>
          <w:rFonts w:ascii="Arial" w:hAnsi="Arial" w:cs="Arial"/>
          <w:color w:val="333333"/>
          <w:sz w:val="20"/>
          <w:szCs w:val="20"/>
          <w:shd w:val="clear" w:color="auto" w:fill="FFFFFF"/>
        </w:rPr>
        <w:t>t, Analytics (Google, Omniture)</w:t>
      </w:r>
      <w:r w:rsidR="00D42245">
        <w:rPr>
          <w:rFonts w:ascii="Arial" w:hAnsi="Arial" w:cs="Arial"/>
          <w:color w:val="333333"/>
          <w:sz w:val="20"/>
          <w:szCs w:val="20"/>
          <w:shd w:val="clear" w:color="auto" w:fill="FFFFFF"/>
        </w:rPr>
        <w:t>,MS Project</w:t>
      </w:r>
      <w:r w:rsidR="001F2D15">
        <w:rPr>
          <w:rFonts w:ascii="Arial" w:hAnsi="Arial" w:cs="Arial"/>
          <w:color w:val="333333"/>
          <w:sz w:val="20"/>
          <w:szCs w:val="20"/>
          <w:shd w:val="clear" w:color="auto" w:fill="FFFFFF"/>
        </w:rPr>
        <w:t xml:space="preserve">, </w:t>
      </w:r>
      <w:r w:rsidRPr="00720E35">
        <w:rPr>
          <w:rFonts w:ascii="Arial" w:hAnsi="Arial" w:cs="Arial"/>
          <w:color w:val="333333"/>
          <w:sz w:val="20"/>
          <w:szCs w:val="20"/>
        </w:rPr>
        <w:br/>
      </w:r>
    </w:p>
    <w:p w:rsidR="005F08AB" w:rsidRPr="00720E35" w:rsidRDefault="00857247" w:rsidP="00367218">
      <w:pPr>
        <w:numPr>
          <w:ilvl w:val="0"/>
          <w:numId w:val="4"/>
        </w:numPr>
        <w:suppressAutoHyphens w:val="0"/>
        <w:rPr>
          <w:rFonts w:ascii="Arial" w:hAnsi="Arial" w:cs="Arial"/>
          <w:color w:val="333333"/>
          <w:sz w:val="20"/>
          <w:szCs w:val="20"/>
          <w:shd w:val="clear" w:color="auto" w:fill="FFFFFF"/>
        </w:rPr>
      </w:pPr>
      <w:r w:rsidRPr="00720E35">
        <w:rPr>
          <w:rFonts w:ascii="Arial" w:hAnsi="Arial" w:cs="Arial"/>
          <w:b/>
          <w:color w:val="333333"/>
          <w:sz w:val="20"/>
          <w:szCs w:val="20"/>
          <w:shd w:val="clear" w:color="auto" w:fill="FFFFFF"/>
        </w:rPr>
        <w:t>Software:</w:t>
      </w:r>
      <w:r w:rsidR="00B76255" w:rsidRPr="00720E35">
        <w:rPr>
          <w:rFonts w:ascii="Arial" w:hAnsi="Arial" w:cs="Arial"/>
          <w:color w:val="333333"/>
          <w:sz w:val="20"/>
          <w:szCs w:val="20"/>
          <w:shd w:val="clear" w:color="auto" w:fill="FFFFFF"/>
        </w:rPr>
        <w:t xml:space="preserve"> </w:t>
      </w:r>
      <w:r w:rsidRPr="00720E35">
        <w:rPr>
          <w:rFonts w:ascii="Arial" w:hAnsi="Arial" w:cs="Arial"/>
          <w:color w:val="333333"/>
          <w:sz w:val="20"/>
          <w:szCs w:val="20"/>
          <w:shd w:val="clear" w:color="auto" w:fill="FFFFFF"/>
        </w:rPr>
        <w:t xml:space="preserve"> Photoshop, MS Office, Balsamiq, Axure</w:t>
      </w:r>
      <w:r w:rsidR="00B76255" w:rsidRPr="00720E35">
        <w:rPr>
          <w:rFonts w:ascii="Arial" w:hAnsi="Arial" w:cs="Arial"/>
          <w:color w:val="333333"/>
          <w:sz w:val="20"/>
          <w:szCs w:val="20"/>
          <w:shd w:val="clear" w:color="auto" w:fill="FFFFFF"/>
        </w:rPr>
        <w:t>,Cacoo,Prezi</w:t>
      </w:r>
      <w:r w:rsidR="001F2D15">
        <w:rPr>
          <w:rFonts w:ascii="Arial" w:hAnsi="Arial" w:cs="Arial"/>
          <w:color w:val="333333"/>
          <w:sz w:val="20"/>
          <w:szCs w:val="20"/>
          <w:shd w:val="clear" w:color="auto" w:fill="FFFFFF"/>
        </w:rPr>
        <w:t>, Trello, Zeplin</w:t>
      </w:r>
      <w:r w:rsidR="00987A07">
        <w:rPr>
          <w:rFonts w:ascii="Arial" w:hAnsi="Arial" w:cs="Arial"/>
          <w:color w:val="333333"/>
          <w:sz w:val="20"/>
          <w:szCs w:val="20"/>
          <w:shd w:val="clear" w:color="auto" w:fill="FFFFFF"/>
        </w:rPr>
        <w:t>,Conviva,Crashlytics</w:t>
      </w:r>
    </w:p>
    <w:p w:rsidR="005F08AB" w:rsidRPr="00720E35" w:rsidRDefault="005F08AB" w:rsidP="00E27302">
      <w:pPr>
        <w:suppressAutoHyphens w:val="0"/>
        <w:ind w:left="810"/>
        <w:rPr>
          <w:rFonts w:ascii="Arial" w:hAnsi="Arial" w:cs="Arial"/>
          <w:color w:val="333333"/>
          <w:sz w:val="20"/>
          <w:szCs w:val="20"/>
          <w:shd w:val="clear" w:color="auto" w:fill="FFFFFF"/>
        </w:rPr>
      </w:pPr>
    </w:p>
    <w:p w:rsidR="004F3DE0" w:rsidRPr="00720E35" w:rsidRDefault="00857247" w:rsidP="00367218">
      <w:pPr>
        <w:numPr>
          <w:ilvl w:val="0"/>
          <w:numId w:val="4"/>
        </w:numPr>
        <w:suppressAutoHyphens w:val="0"/>
        <w:rPr>
          <w:rFonts w:ascii="Arial" w:hAnsi="Arial" w:cs="Arial"/>
          <w:color w:val="333333"/>
          <w:sz w:val="20"/>
          <w:szCs w:val="20"/>
          <w:shd w:val="clear" w:color="auto" w:fill="FFFFFF"/>
        </w:rPr>
      </w:pPr>
      <w:r w:rsidRPr="00720E35">
        <w:rPr>
          <w:rFonts w:ascii="Arial" w:hAnsi="Arial" w:cs="Arial"/>
          <w:b/>
          <w:color w:val="333333"/>
          <w:sz w:val="20"/>
          <w:szCs w:val="20"/>
          <w:shd w:val="clear" w:color="auto" w:fill="FFFFFF"/>
        </w:rPr>
        <w:t>CMS</w:t>
      </w:r>
      <w:r w:rsidR="0002198E">
        <w:rPr>
          <w:rFonts w:ascii="Arial" w:hAnsi="Arial" w:cs="Arial"/>
          <w:color w:val="333333"/>
          <w:sz w:val="20"/>
          <w:szCs w:val="20"/>
          <w:shd w:val="clear" w:color="auto" w:fill="FFFFFF"/>
        </w:rPr>
        <w:t>: Hybris</w:t>
      </w:r>
      <w:r w:rsidRPr="00720E35">
        <w:rPr>
          <w:rFonts w:ascii="Arial" w:hAnsi="Arial" w:cs="Arial"/>
          <w:color w:val="333333"/>
          <w:sz w:val="20"/>
          <w:szCs w:val="20"/>
          <w:shd w:val="clear" w:color="auto" w:fill="FFFFFF"/>
        </w:rPr>
        <w:t xml:space="preserve">, Drupal, Sharepoint, Wordpress, </w:t>
      </w:r>
      <w:r w:rsidR="00B76255" w:rsidRPr="00720E35">
        <w:rPr>
          <w:rFonts w:ascii="Arial" w:hAnsi="Arial" w:cs="Arial"/>
          <w:color w:val="333333"/>
          <w:sz w:val="20"/>
          <w:szCs w:val="20"/>
          <w:shd w:val="clear" w:color="auto" w:fill="FFFFFF"/>
        </w:rPr>
        <w:t>SNAP(Customized)</w:t>
      </w:r>
      <w:r w:rsidR="001F2D15">
        <w:rPr>
          <w:rFonts w:ascii="Arial" w:hAnsi="Arial" w:cs="Arial"/>
          <w:color w:val="333333"/>
          <w:sz w:val="20"/>
          <w:szCs w:val="20"/>
          <w:shd w:val="clear" w:color="auto" w:fill="FFFFFF"/>
        </w:rPr>
        <w:t>, App grid</w:t>
      </w:r>
    </w:p>
    <w:p w:rsidR="006D1800" w:rsidRPr="00720E35" w:rsidRDefault="006D1800" w:rsidP="00E27302">
      <w:pPr>
        <w:suppressAutoHyphens w:val="0"/>
        <w:ind w:left="720"/>
        <w:jc w:val="both"/>
        <w:rPr>
          <w:rFonts w:ascii="Arial" w:hAnsi="Arial" w:cs="Arial"/>
          <w:b/>
          <w:sz w:val="20"/>
          <w:szCs w:val="20"/>
        </w:rPr>
      </w:pPr>
    </w:p>
    <w:p w:rsidR="00F2316C" w:rsidRPr="00720E35" w:rsidRDefault="00F2316C" w:rsidP="007B6FB9">
      <w:pPr>
        <w:spacing w:after="120"/>
        <w:jc w:val="both"/>
        <w:rPr>
          <w:rFonts w:ascii="Arial" w:hAnsi="Arial" w:cs="Arial"/>
          <w:spacing w:val="-3"/>
          <w:lang w:eastAsia="en-GB"/>
        </w:rPr>
      </w:pPr>
    </w:p>
    <w:p w:rsidR="007B6FB9" w:rsidRPr="002B5DC8" w:rsidRDefault="006D1800" w:rsidP="007B6FB9">
      <w:pPr>
        <w:pBdr>
          <w:top w:val="single" w:sz="4" w:space="1" w:color="auto" w:shadow="1"/>
          <w:left w:val="single" w:sz="4" w:space="4" w:color="auto" w:shadow="1"/>
          <w:bottom w:val="single" w:sz="4" w:space="1" w:color="auto" w:shadow="1"/>
          <w:right w:val="single" w:sz="4" w:space="4" w:color="auto" w:shadow="1"/>
        </w:pBdr>
        <w:shd w:val="clear" w:color="auto" w:fill="E0E0E0"/>
        <w:jc w:val="both"/>
        <w:rPr>
          <w:rFonts w:ascii="Arial" w:hAnsi="Arial" w:cs="Arial"/>
          <w:b/>
          <w:bCs/>
          <w:sz w:val="22"/>
          <w:szCs w:val="22"/>
        </w:rPr>
      </w:pPr>
      <w:r w:rsidRPr="002B5DC8">
        <w:rPr>
          <w:rFonts w:ascii="Arial" w:hAnsi="Arial" w:cs="Arial"/>
          <w:b/>
          <w:spacing w:val="-3"/>
          <w:sz w:val="22"/>
          <w:szCs w:val="22"/>
          <w:lang w:eastAsia="en-GB"/>
        </w:rPr>
        <w:t>EXPERIENCE</w:t>
      </w:r>
    </w:p>
    <w:p w:rsidR="002A65CE" w:rsidRPr="00720E35" w:rsidRDefault="002A65CE" w:rsidP="00434ACC">
      <w:pPr>
        <w:suppressAutoHyphens w:val="0"/>
        <w:jc w:val="both"/>
        <w:rPr>
          <w:rFonts w:ascii="Arial" w:hAnsi="Arial" w:cs="Arial"/>
          <w:sz w:val="20"/>
          <w:szCs w:val="20"/>
        </w:rPr>
      </w:pPr>
    </w:p>
    <w:p w:rsidR="005372BA" w:rsidRDefault="005372BA" w:rsidP="00D87B50">
      <w:pPr>
        <w:suppressAutoHyphens w:val="0"/>
        <w:jc w:val="both"/>
        <w:rPr>
          <w:rFonts w:ascii="Arial" w:hAnsi="Arial" w:cs="Arial"/>
          <w:b/>
          <w:sz w:val="22"/>
          <w:szCs w:val="22"/>
        </w:rPr>
      </w:pPr>
      <w:r>
        <w:rPr>
          <w:rFonts w:ascii="Arial" w:hAnsi="Arial" w:cs="Arial"/>
          <w:b/>
          <w:sz w:val="22"/>
          <w:szCs w:val="22"/>
        </w:rPr>
        <w:t>Digital Product Lead, OSN, Dubai                                    April</w:t>
      </w:r>
      <w:r w:rsidR="0002198E">
        <w:rPr>
          <w:rFonts w:ascii="Arial" w:hAnsi="Arial" w:cs="Arial"/>
          <w:b/>
          <w:sz w:val="22"/>
          <w:szCs w:val="22"/>
        </w:rPr>
        <w:t>, 2017</w:t>
      </w:r>
      <w:r>
        <w:rPr>
          <w:rFonts w:ascii="Arial" w:hAnsi="Arial" w:cs="Arial"/>
          <w:b/>
          <w:sz w:val="22"/>
          <w:szCs w:val="22"/>
        </w:rPr>
        <w:t xml:space="preserve"> - Present      </w:t>
      </w:r>
    </w:p>
    <w:p w:rsidR="00371BC0" w:rsidRDefault="00371BC0" w:rsidP="00D87B50">
      <w:pPr>
        <w:suppressAutoHyphens w:val="0"/>
        <w:jc w:val="both"/>
        <w:rPr>
          <w:rFonts w:ascii="Arial" w:hAnsi="Arial" w:cs="Arial"/>
          <w:b/>
          <w:sz w:val="22"/>
          <w:szCs w:val="22"/>
        </w:rPr>
      </w:pPr>
    </w:p>
    <w:p w:rsidR="00371BC0" w:rsidRDefault="00371BC0" w:rsidP="00371BC0">
      <w:pPr>
        <w:suppressAutoHyphens w:val="0"/>
        <w:jc w:val="both"/>
        <w:rPr>
          <w:rFonts w:ascii="Arial" w:hAnsi="Arial" w:cs="Arial"/>
          <w:color w:val="333333"/>
          <w:sz w:val="20"/>
          <w:szCs w:val="20"/>
          <w:shd w:val="clear" w:color="auto" w:fill="FFFFFF"/>
        </w:rPr>
      </w:pPr>
      <w:r w:rsidRPr="00720E35">
        <w:rPr>
          <w:rFonts w:ascii="Arial" w:hAnsi="Arial" w:cs="Arial"/>
          <w:color w:val="333333"/>
          <w:sz w:val="20"/>
          <w:szCs w:val="20"/>
          <w:shd w:val="clear" w:color="auto" w:fill="FFFFFF"/>
        </w:rPr>
        <w:t>As the Product Manager</w:t>
      </w:r>
      <w:r>
        <w:rPr>
          <w:rFonts w:ascii="Arial" w:hAnsi="Arial" w:cs="Arial"/>
          <w:color w:val="333333"/>
          <w:sz w:val="20"/>
          <w:szCs w:val="20"/>
          <w:shd w:val="clear" w:color="auto" w:fill="FFFFFF"/>
        </w:rPr>
        <w:t xml:space="preserve"> </w:t>
      </w:r>
      <w:r w:rsidRPr="00720E35">
        <w:rPr>
          <w:rFonts w:ascii="Arial" w:hAnsi="Arial" w:cs="Arial"/>
          <w:color w:val="333333"/>
          <w:sz w:val="20"/>
          <w:szCs w:val="20"/>
          <w:shd w:val="clear" w:color="auto" w:fill="FFFFFF"/>
        </w:rPr>
        <w:t xml:space="preserve">for </w:t>
      </w:r>
      <w:r>
        <w:rPr>
          <w:rFonts w:ascii="Arial" w:hAnsi="Arial" w:cs="Arial"/>
          <w:color w:val="333333"/>
          <w:sz w:val="20"/>
          <w:szCs w:val="20"/>
          <w:shd w:val="clear" w:color="auto" w:fill="FFFFFF"/>
        </w:rPr>
        <w:t>OSN</w:t>
      </w:r>
      <w:r w:rsidRPr="00720E35">
        <w:rPr>
          <w:rFonts w:ascii="Arial" w:hAnsi="Arial" w:cs="Arial"/>
          <w:color w:val="333333"/>
          <w:sz w:val="20"/>
          <w:szCs w:val="20"/>
          <w:shd w:val="clear" w:color="auto" w:fill="FFFFFF"/>
        </w:rPr>
        <w:t xml:space="preserve">, I am responsible for working with Management teams to come up with Product ideas, and then planning and driving these through to execution with the software development team following an </w:t>
      </w:r>
      <w:r>
        <w:rPr>
          <w:rFonts w:ascii="Arial" w:hAnsi="Arial" w:cs="Arial"/>
          <w:color w:val="333333"/>
          <w:sz w:val="20"/>
          <w:szCs w:val="20"/>
          <w:shd w:val="clear" w:color="auto" w:fill="FFFFFF"/>
        </w:rPr>
        <w:t xml:space="preserve">Agile Development Methodology. </w:t>
      </w:r>
    </w:p>
    <w:p w:rsidR="00371BC0" w:rsidRDefault="0050612B" w:rsidP="00371BC0">
      <w:pPr>
        <w:rPr>
          <w:rFonts w:ascii="Arial" w:hAnsi="Arial" w:cs="Arial"/>
          <w:color w:val="333333"/>
          <w:sz w:val="20"/>
          <w:szCs w:val="20"/>
          <w:shd w:val="clear" w:color="auto" w:fill="FFFFFF"/>
        </w:rPr>
      </w:pPr>
      <w:r w:rsidRPr="00720E35">
        <w:rPr>
          <w:rFonts w:ascii="Arial" w:hAnsi="Arial" w:cs="Arial"/>
          <w:color w:val="333333"/>
          <w:sz w:val="20"/>
          <w:szCs w:val="20"/>
          <w:shd w:val="clear" w:color="auto" w:fill="FFFFFF"/>
        </w:rPr>
        <w:t>Involved</w:t>
      </w:r>
      <w:r w:rsidR="00371BC0" w:rsidRPr="00720E35">
        <w:rPr>
          <w:rFonts w:ascii="Arial" w:hAnsi="Arial" w:cs="Arial"/>
          <w:color w:val="333333"/>
          <w:sz w:val="20"/>
          <w:szCs w:val="20"/>
          <w:shd w:val="clear" w:color="auto" w:fill="FFFFFF"/>
        </w:rPr>
        <w:t xml:space="preserve"> in </w:t>
      </w:r>
      <w:r w:rsidR="00CF4AB5">
        <w:rPr>
          <w:rFonts w:ascii="Arial" w:hAnsi="Arial" w:cs="Arial"/>
          <w:color w:val="333333"/>
          <w:sz w:val="20"/>
          <w:szCs w:val="20"/>
          <w:shd w:val="clear" w:color="auto" w:fill="FFFFFF"/>
        </w:rPr>
        <w:t>planning</w:t>
      </w:r>
      <w:r w:rsidR="0002198E">
        <w:rPr>
          <w:rFonts w:ascii="Arial" w:hAnsi="Arial" w:cs="Arial"/>
          <w:color w:val="333333"/>
          <w:sz w:val="20"/>
          <w:szCs w:val="20"/>
          <w:shd w:val="clear" w:color="auto" w:fill="FFFFFF"/>
        </w:rPr>
        <w:t>, designing,</w:t>
      </w:r>
      <w:r w:rsidR="0002198E" w:rsidRPr="00720E35">
        <w:rPr>
          <w:rFonts w:ascii="Arial" w:hAnsi="Arial" w:cs="Arial"/>
          <w:color w:val="333333"/>
          <w:sz w:val="20"/>
          <w:szCs w:val="20"/>
          <w:shd w:val="clear" w:color="auto" w:fill="FFFFFF"/>
        </w:rPr>
        <w:t xml:space="preserve"> developing</w:t>
      </w:r>
      <w:r w:rsidR="00371BC0" w:rsidRPr="00720E35">
        <w:rPr>
          <w:rFonts w:ascii="Arial" w:hAnsi="Arial" w:cs="Arial"/>
          <w:color w:val="333333"/>
          <w:sz w:val="20"/>
          <w:szCs w:val="20"/>
          <w:shd w:val="clear" w:color="auto" w:fill="FFFFFF"/>
        </w:rPr>
        <w:t xml:space="preserve"> our </w:t>
      </w:r>
      <w:r w:rsidR="0002198E">
        <w:rPr>
          <w:rFonts w:ascii="Arial" w:hAnsi="Arial" w:cs="Arial"/>
          <w:color w:val="333333"/>
          <w:sz w:val="20"/>
          <w:szCs w:val="20"/>
          <w:shd w:val="clear" w:color="auto" w:fill="FFFFFF"/>
        </w:rPr>
        <w:t xml:space="preserve">digital products (website, </w:t>
      </w:r>
      <w:r w:rsidR="0002198E" w:rsidRPr="00720E35">
        <w:rPr>
          <w:rFonts w:ascii="Arial" w:hAnsi="Arial" w:cs="Arial"/>
          <w:color w:val="333333"/>
          <w:sz w:val="20"/>
          <w:szCs w:val="20"/>
          <w:shd w:val="clear" w:color="auto" w:fill="FFFFFF"/>
        </w:rPr>
        <w:t>mobile</w:t>
      </w:r>
      <w:r w:rsidR="00371BC0" w:rsidRPr="00720E35">
        <w:rPr>
          <w:rFonts w:ascii="Arial" w:hAnsi="Arial" w:cs="Arial"/>
          <w:color w:val="333333"/>
          <w:sz w:val="20"/>
          <w:szCs w:val="20"/>
          <w:shd w:val="clear" w:color="auto" w:fill="FFFFFF"/>
        </w:rPr>
        <w:t xml:space="preserve"> </w:t>
      </w:r>
      <w:r w:rsidR="0002198E">
        <w:rPr>
          <w:rFonts w:ascii="Arial" w:hAnsi="Arial" w:cs="Arial"/>
          <w:color w:val="333333"/>
          <w:sz w:val="20"/>
          <w:szCs w:val="20"/>
          <w:shd w:val="clear" w:color="auto" w:fill="FFFFFF"/>
        </w:rPr>
        <w:t>&amp; smart TV applications).</w:t>
      </w:r>
    </w:p>
    <w:p w:rsidR="00371BC0" w:rsidRPr="00F7097E" w:rsidRDefault="00371BC0" w:rsidP="00371BC0">
      <w:pPr>
        <w:rPr>
          <w:rFonts w:ascii="Arial" w:hAnsi="Arial" w:cs="Arial"/>
          <w:color w:val="333333"/>
          <w:sz w:val="20"/>
          <w:szCs w:val="20"/>
          <w:shd w:val="clear" w:color="auto" w:fill="FFFFFF"/>
        </w:rPr>
      </w:pPr>
      <w:r w:rsidRPr="0050612B">
        <w:rPr>
          <w:rFonts w:ascii="Arial" w:hAnsi="Arial" w:cs="Arial"/>
          <w:color w:val="333333"/>
          <w:sz w:val="20"/>
          <w:szCs w:val="20"/>
          <w:shd w:val="clear" w:color="auto" w:fill="FFFFFF"/>
        </w:rPr>
        <w:t>Areas of expertise include:</w:t>
      </w:r>
    </w:p>
    <w:p w:rsidR="0002198E" w:rsidRDefault="0002198E" w:rsidP="00367218">
      <w:pPr>
        <w:numPr>
          <w:ilvl w:val="0"/>
          <w:numId w:val="10"/>
        </w:numPr>
        <w:rPr>
          <w:rFonts w:ascii="Arial" w:hAnsi="Arial" w:cs="Arial"/>
          <w:color w:val="333333"/>
          <w:sz w:val="20"/>
          <w:szCs w:val="20"/>
          <w:shd w:val="clear" w:color="auto" w:fill="FFFFFF"/>
        </w:rPr>
      </w:pPr>
      <w:r>
        <w:rPr>
          <w:rFonts w:ascii="Arial" w:hAnsi="Arial" w:cs="Arial"/>
          <w:color w:val="333333"/>
          <w:sz w:val="20"/>
          <w:szCs w:val="20"/>
          <w:shd w:val="clear" w:color="auto" w:fill="FFFFFF"/>
        </w:rPr>
        <w:t>Product Development (working with engineering team to</w:t>
      </w:r>
      <w:r w:rsidR="000A740A">
        <w:rPr>
          <w:rFonts w:ascii="Arial" w:hAnsi="Arial" w:cs="Arial"/>
          <w:color w:val="333333"/>
          <w:sz w:val="20"/>
          <w:szCs w:val="20"/>
          <w:shd w:val="clear" w:color="auto" w:fill="FFFFFF"/>
        </w:rPr>
        <w:t xml:space="preserve"> deliver the technical requirements)</w:t>
      </w:r>
      <w:r>
        <w:rPr>
          <w:rFonts w:ascii="Arial" w:hAnsi="Arial" w:cs="Arial"/>
          <w:color w:val="333333"/>
          <w:sz w:val="20"/>
          <w:szCs w:val="20"/>
          <w:shd w:val="clear" w:color="auto" w:fill="FFFFFF"/>
        </w:rPr>
        <w:t xml:space="preserve"> </w:t>
      </w:r>
    </w:p>
    <w:p w:rsidR="0002198E" w:rsidRDefault="0002198E" w:rsidP="00367218">
      <w:pPr>
        <w:numPr>
          <w:ilvl w:val="0"/>
          <w:numId w:val="10"/>
        </w:numPr>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UX/UI of the products designs &amp; prototypes </w:t>
      </w:r>
      <w:r w:rsidR="00932E0A">
        <w:rPr>
          <w:rFonts w:ascii="Arial" w:hAnsi="Arial" w:cs="Arial"/>
          <w:color w:val="333333"/>
          <w:sz w:val="20"/>
          <w:szCs w:val="20"/>
          <w:shd w:val="clear" w:color="auto" w:fill="FFFFFF"/>
        </w:rPr>
        <w:t>(</w:t>
      </w:r>
      <w:r w:rsidR="000A740A">
        <w:rPr>
          <w:rFonts w:ascii="Arial" w:hAnsi="Arial" w:cs="Arial"/>
          <w:color w:val="333333"/>
          <w:sz w:val="20"/>
          <w:szCs w:val="20"/>
          <w:shd w:val="clear" w:color="auto" w:fill="FFFFFF"/>
        </w:rPr>
        <w:t xml:space="preserve">working with design team to come up with concepts and ideate the vision of the business </w:t>
      </w:r>
      <w:r w:rsidR="00FB473B">
        <w:rPr>
          <w:rFonts w:ascii="Arial" w:hAnsi="Arial" w:cs="Arial"/>
          <w:color w:val="333333"/>
          <w:sz w:val="20"/>
          <w:szCs w:val="20"/>
          <w:shd w:val="clear" w:color="auto" w:fill="FFFFFF"/>
        </w:rPr>
        <w:t>requirements</w:t>
      </w:r>
      <w:r w:rsidR="000A740A">
        <w:rPr>
          <w:rFonts w:ascii="Arial" w:hAnsi="Arial" w:cs="Arial"/>
          <w:color w:val="333333"/>
          <w:sz w:val="20"/>
          <w:szCs w:val="20"/>
          <w:shd w:val="clear" w:color="auto" w:fill="FFFFFF"/>
        </w:rPr>
        <w:t>)</w:t>
      </w:r>
    </w:p>
    <w:p w:rsidR="0002198E" w:rsidRPr="0002198E" w:rsidRDefault="00371BC0" w:rsidP="00367218">
      <w:pPr>
        <w:numPr>
          <w:ilvl w:val="0"/>
          <w:numId w:val="10"/>
        </w:numPr>
        <w:rPr>
          <w:rFonts w:ascii="Arial" w:hAnsi="Arial" w:cs="Arial"/>
          <w:color w:val="333333"/>
          <w:sz w:val="20"/>
          <w:szCs w:val="20"/>
          <w:shd w:val="clear" w:color="auto" w:fill="FFFFFF"/>
        </w:rPr>
      </w:pPr>
      <w:r w:rsidRPr="0002198E">
        <w:rPr>
          <w:rFonts w:ascii="Arial" w:hAnsi="Arial" w:cs="Arial"/>
          <w:color w:val="333333"/>
          <w:sz w:val="20"/>
          <w:szCs w:val="20"/>
          <w:shd w:val="clear" w:color="auto" w:fill="FFFFFF"/>
        </w:rPr>
        <w:t>Business Analysis</w:t>
      </w:r>
      <w:r w:rsidR="000E62FF" w:rsidRPr="0002198E">
        <w:rPr>
          <w:rFonts w:ascii="Arial" w:hAnsi="Arial" w:cs="Arial"/>
          <w:color w:val="333333"/>
          <w:sz w:val="20"/>
          <w:szCs w:val="20"/>
          <w:shd w:val="clear" w:color="auto" w:fill="FFFFFF"/>
        </w:rPr>
        <w:t xml:space="preserve"> &amp; Competitive analysis</w:t>
      </w:r>
    </w:p>
    <w:p w:rsidR="0002198E" w:rsidRDefault="0002198E" w:rsidP="00367218">
      <w:pPr>
        <w:numPr>
          <w:ilvl w:val="0"/>
          <w:numId w:val="10"/>
        </w:numPr>
        <w:rPr>
          <w:rFonts w:ascii="Arial" w:hAnsi="Arial" w:cs="Arial"/>
          <w:color w:val="333333"/>
          <w:sz w:val="20"/>
          <w:szCs w:val="20"/>
          <w:shd w:val="clear" w:color="auto" w:fill="FFFFFF"/>
        </w:rPr>
      </w:pPr>
      <w:r>
        <w:rPr>
          <w:rFonts w:ascii="Arial" w:hAnsi="Arial" w:cs="Arial"/>
          <w:color w:val="333333"/>
          <w:sz w:val="20"/>
          <w:szCs w:val="20"/>
          <w:shd w:val="clear" w:color="auto" w:fill="FFFFFF"/>
        </w:rPr>
        <w:t>Co-ordination with 3</w:t>
      </w:r>
      <w:r w:rsidRPr="0002198E">
        <w:rPr>
          <w:rFonts w:ascii="Arial" w:hAnsi="Arial" w:cs="Arial"/>
          <w:color w:val="333333"/>
          <w:sz w:val="20"/>
          <w:szCs w:val="20"/>
          <w:shd w:val="clear" w:color="auto" w:fill="FFFFFF"/>
        </w:rPr>
        <w:t>rd</w:t>
      </w:r>
      <w:r>
        <w:rPr>
          <w:rFonts w:ascii="Arial" w:hAnsi="Arial" w:cs="Arial"/>
          <w:color w:val="333333"/>
          <w:sz w:val="20"/>
          <w:szCs w:val="20"/>
          <w:shd w:val="clear" w:color="auto" w:fill="FFFFFF"/>
        </w:rPr>
        <w:t xml:space="preserve"> party vendors</w:t>
      </w:r>
    </w:p>
    <w:p w:rsidR="0002198E" w:rsidRDefault="00FB473B" w:rsidP="00367218">
      <w:pPr>
        <w:numPr>
          <w:ilvl w:val="0"/>
          <w:numId w:val="10"/>
        </w:numPr>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Looking after </w:t>
      </w:r>
      <w:r w:rsidR="0002198E">
        <w:rPr>
          <w:rFonts w:ascii="Arial" w:hAnsi="Arial" w:cs="Arial"/>
          <w:color w:val="333333"/>
          <w:sz w:val="20"/>
          <w:szCs w:val="20"/>
          <w:shd w:val="clear" w:color="auto" w:fill="FFFFFF"/>
        </w:rPr>
        <w:t xml:space="preserve">Partnerships with other content providers </w:t>
      </w:r>
      <w:r w:rsidR="00932E0A">
        <w:rPr>
          <w:rFonts w:ascii="Arial" w:hAnsi="Arial" w:cs="Arial"/>
          <w:color w:val="333333"/>
          <w:sz w:val="20"/>
          <w:szCs w:val="20"/>
          <w:shd w:val="clear" w:color="auto" w:fill="FFFFFF"/>
        </w:rPr>
        <w:t>as a business repre</w:t>
      </w:r>
      <w:r w:rsidR="00CE2E6F">
        <w:rPr>
          <w:rFonts w:ascii="Arial" w:hAnsi="Arial" w:cs="Arial"/>
          <w:color w:val="333333"/>
          <w:sz w:val="20"/>
          <w:szCs w:val="20"/>
          <w:shd w:val="clear" w:color="auto" w:fill="FFFFFF"/>
        </w:rPr>
        <w:t>se</w:t>
      </w:r>
      <w:r w:rsidR="00932E0A">
        <w:rPr>
          <w:rFonts w:ascii="Arial" w:hAnsi="Arial" w:cs="Arial"/>
          <w:color w:val="333333"/>
          <w:sz w:val="20"/>
          <w:szCs w:val="20"/>
          <w:shd w:val="clear" w:color="auto" w:fill="FFFFFF"/>
        </w:rPr>
        <w:t>ntative</w:t>
      </w:r>
    </w:p>
    <w:p w:rsidR="00FB473B" w:rsidRPr="00FB473B" w:rsidRDefault="00FB473B" w:rsidP="00FB473B">
      <w:pPr>
        <w:numPr>
          <w:ilvl w:val="0"/>
          <w:numId w:val="10"/>
        </w:numPr>
        <w:rPr>
          <w:rFonts w:ascii="Arial" w:hAnsi="Arial" w:cs="Arial"/>
          <w:color w:val="333333"/>
          <w:sz w:val="20"/>
          <w:szCs w:val="20"/>
          <w:shd w:val="clear" w:color="auto" w:fill="FFFFFF"/>
        </w:rPr>
      </w:pPr>
      <w:r w:rsidRPr="0002198E">
        <w:rPr>
          <w:rFonts w:ascii="Arial" w:hAnsi="Arial" w:cs="Arial"/>
          <w:color w:val="333333"/>
          <w:sz w:val="20"/>
          <w:szCs w:val="20"/>
          <w:shd w:val="clear" w:color="auto" w:fill="FFFFFF"/>
        </w:rPr>
        <w:t>User Acquisition &amp; Rete</w:t>
      </w:r>
      <w:r>
        <w:rPr>
          <w:rFonts w:ascii="Arial" w:hAnsi="Arial" w:cs="Arial"/>
          <w:color w:val="333333"/>
          <w:sz w:val="20"/>
          <w:szCs w:val="20"/>
          <w:shd w:val="clear" w:color="auto" w:fill="FFFFFF"/>
        </w:rPr>
        <w:t>ntion by introducing new features, functionalities &amp; products</w:t>
      </w:r>
    </w:p>
    <w:p w:rsidR="00FB473B" w:rsidRDefault="00FB473B" w:rsidP="00367218">
      <w:pPr>
        <w:numPr>
          <w:ilvl w:val="0"/>
          <w:numId w:val="10"/>
        </w:numPr>
        <w:rPr>
          <w:rFonts w:ascii="Arial" w:hAnsi="Arial" w:cs="Arial"/>
          <w:color w:val="333333"/>
          <w:sz w:val="20"/>
          <w:szCs w:val="20"/>
          <w:shd w:val="clear" w:color="auto" w:fill="FFFFFF"/>
        </w:rPr>
      </w:pPr>
      <w:r>
        <w:rPr>
          <w:rFonts w:ascii="Arial" w:hAnsi="Arial" w:cs="Arial"/>
          <w:color w:val="333333"/>
          <w:sz w:val="20"/>
          <w:szCs w:val="20"/>
          <w:shd w:val="clear" w:color="auto" w:fill="FFFFFF"/>
        </w:rPr>
        <w:t>Aligning with the product KPIs to deliver features &amp; functionality which can help meet that vision</w:t>
      </w:r>
      <w:r w:rsidR="00987A07">
        <w:rPr>
          <w:rFonts w:ascii="Arial" w:hAnsi="Arial" w:cs="Arial"/>
          <w:color w:val="333333"/>
          <w:sz w:val="20"/>
          <w:szCs w:val="20"/>
          <w:shd w:val="clear" w:color="auto" w:fill="FFFFFF"/>
        </w:rPr>
        <w:t xml:space="preserve"> and quarterly targets</w:t>
      </w:r>
    </w:p>
    <w:p w:rsidR="00FB473B" w:rsidRDefault="00FB473B" w:rsidP="00367218">
      <w:pPr>
        <w:numPr>
          <w:ilvl w:val="0"/>
          <w:numId w:val="10"/>
        </w:numPr>
        <w:rPr>
          <w:rFonts w:ascii="Arial" w:hAnsi="Arial" w:cs="Arial"/>
          <w:color w:val="333333"/>
          <w:sz w:val="20"/>
          <w:szCs w:val="20"/>
          <w:shd w:val="clear" w:color="auto" w:fill="FFFFFF"/>
        </w:rPr>
      </w:pPr>
      <w:r>
        <w:rPr>
          <w:rFonts w:ascii="Arial" w:hAnsi="Arial" w:cs="Arial"/>
          <w:color w:val="333333"/>
          <w:sz w:val="20"/>
          <w:szCs w:val="20"/>
          <w:shd w:val="clear" w:color="auto" w:fill="FFFFFF"/>
        </w:rPr>
        <w:t>Managing Product backlog and giving weekly updates to stakeholders with every spri</w:t>
      </w:r>
      <w:bookmarkStart w:id="0" w:name="_GoBack"/>
      <w:bookmarkEnd w:id="0"/>
      <w:r>
        <w:rPr>
          <w:rFonts w:ascii="Arial" w:hAnsi="Arial" w:cs="Arial"/>
          <w:color w:val="333333"/>
          <w:sz w:val="20"/>
          <w:szCs w:val="20"/>
          <w:shd w:val="clear" w:color="auto" w:fill="FFFFFF"/>
        </w:rPr>
        <w:t>nt</w:t>
      </w:r>
    </w:p>
    <w:p w:rsidR="00FB473B" w:rsidRDefault="00FB473B" w:rsidP="00367218">
      <w:pPr>
        <w:numPr>
          <w:ilvl w:val="0"/>
          <w:numId w:val="10"/>
        </w:numPr>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Conducting stand ups, planning meetings </w:t>
      </w:r>
      <w:r w:rsidR="00F65264">
        <w:rPr>
          <w:rFonts w:ascii="Arial" w:hAnsi="Arial" w:cs="Arial"/>
          <w:color w:val="333333"/>
          <w:sz w:val="20"/>
          <w:szCs w:val="20"/>
          <w:shd w:val="clear" w:color="auto" w:fill="FFFFFF"/>
        </w:rPr>
        <w:t>with Engineers and UX/UI designers</w:t>
      </w:r>
    </w:p>
    <w:p w:rsidR="00F65264" w:rsidRDefault="00F65264" w:rsidP="00367218">
      <w:pPr>
        <w:numPr>
          <w:ilvl w:val="0"/>
          <w:numId w:val="10"/>
        </w:numPr>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Monthly updates to Steering committee </w:t>
      </w:r>
    </w:p>
    <w:p w:rsidR="00101B39" w:rsidRPr="00720E35" w:rsidRDefault="00101B39" w:rsidP="00FB473B">
      <w:pPr>
        <w:ind w:left="720"/>
        <w:rPr>
          <w:rFonts w:ascii="Arial" w:hAnsi="Arial" w:cs="Arial"/>
          <w:color w:val="333333"/>
          <w:sz w:val="20"/>
          <w:szCs w:val="20"/>
          <w:shd w:val="clear" w:color="auto" w:fill="FFFFFF"/>
        </w:rPr>
      </w:pPr>
    </w:p>
    <w:p w:rsidR="0050612B" w:rsidRDefault="0050612B" w:rsidP="00D87B50">
      <w:pPr>
        <w:suppressAutoHyphens w:val="0"/>
        <w:jc w:val="both"/>
        <w:rPr>
          <w:rFonts w:ascii="Arial" w:hAnsi="Arial" w:cs="Arial"/>
          <w:b/>
          <w:sz w:val="22"/>
          <w:szCs w:val="22"/>
        </w:rPr>
      </w:pPr>
    </w:p>
    <w:p w:rsidR="00D87B50" w:rsidRPr="00E27302" w:rsidRDefault="006D1800" w:rsidP="00D87B50">
      <w:pPr>
        <w:suppressAutoHyphens w:val="0"/>
        <w:jc w:val="both"/>
        <w:rPr>
          <w:rFonts w:ascii="Arial" w:hAnsi="Arial" w:cs="Arial"/>
          <w:b/>
          <w:sz w:val="22"/>
          <w:szCs w:val="22"/>
        </w:rPr>
      </w:pPr>
      <w:r w:rsidRPr="00E27302">
        <w:rPr>
          <w:rFonts w:ascii="Arial" w:hAnsi="Arial" w:cs="Arial"/>
          <w:b/>
          <w:sz w:val="22"/>
          <w:szCs w:val="22"/>
        </w:rPr>
        <w:t xml:space="preserve">Product </w:t>
      </w:r>
      <w:r w:rsidR="005372BA" w:rsidRPr="00E27302">
        <w:rPr>
          <w:rFonts w:ascii="Arial" w:hAnsi="Arial" w:cs="Arial"/>
          <w:b/>
          <w:sz w:val="22"/>
          <w:szCs w:val="22"/>
        </w:rPr>
        <w:t>Manager</w:t>
      </w:r>
      <w:r w:rsidR="005372BA">
        <w:rPr>
          <w:rFonts w:ascii="Arial" w:hAnsi="Arial" w:cs="Arial"/>
          <w:b/>
          <w:sz w:val="22"/>
          <w:szCs w:val="22"/>
        </w:rPr>
        <w:t>,</w:t>
      </w:r>
      <w:r w:rsidR="00D87B50" w:rsidRPr="00E27302">
        <w:rPr>
          <w:rFonts w:ascii="Arial" w:hAnsi="Arial" w:cs="Arial"/>
          <w:b/>
          <w:sz w:val="22"/>
          <w:szCs w:val="22"/>
        </w:rPr>
        <w:t xml:space="preserve"> Sky News Arabia, Abu Dhabi   </w:t>
      </w:r>
      <w:r w:rsidR="00D87B50" w:rsidRPr="00E27302">
        <w:rPr>
          <w:rFonts w:ascii="Arial" w:hAnsi="Arial" w:cs="Arial"/>
          <w:b/>
          <w:sz w:val="22"/>
          <w:szCs w:val="22"/>
        </w:rPr>
        <w:tab/>
        <w:t>Oct</w:t>
      </w:r>
      <w:r w:rsidR="00E27302">
        <w:rPr>
          <w:rFonts w:ascii="Arial" w:hAnsi="Arial" w:cs="Arial"/>
          <w:b/>
          <w:sz w:val="22"/>
          <w:szCs w:val="22"/>
        </w:rPr>
        <w:t>ober,</w:t>
      </w:r>
      <w:r w:rsidR="00D87B50" w:rsidRPr="00E27302">
        <w:rPr>
          <w:rFonts w:ascii="Arial" w:hAnsi="Arial" w:cs="Arial"/>
          <w:b/>
          <w:sz w:val="22"/>
          <w:szCs w:val="22"/>
        </w:rPr>
        <w:t xml:space="preserve"> 2011- </w:t>
      </w:r>
      <w:r w:rsidR="005372BA">
        <w:rPr>
          <w:rFonts w:ascii="Arial" w:hAnsi="Arial" w:cs="Arial"/>
          <w:b/>
          <w:sz w:val="22"/>
          <w:szCs w:val="22"/>
        </w:rPr>
        <w:t>March</w:t>
      </w:r>
      <w:r w:rsidR="00D87B50" w:rsidRPr="00E27302">
        <w:rPr>
          <w:rFonts w:ascii="Arial" w:hAnsi="Arial" w:cs="Arial"/>
          <w:b/>
          <w:sz w:val="22"/>
          <w:szCs w:val="22"/>
        </w:rPr>
        <w:t xml:space="preserve"> </w:t>
      </w:r>
      <w:r w:rsidR="00D07D1A">
        <w:rPr>
          <w:rFonts w:ascii="Arial" w:hAnsi="Arial" w:cs="Arial"/>
          <w:b/>
          <w:sz w:val="22"/>
          <w:szCs w:val="22"/>
        </w:rPr>
        <w:t>,2017</w:t>
      </w:r>
    </w:p>
    <w:p w:rsidR="004041F7" w:rsidRDefault="004041F7" w:rsidP="004041F7">
      <w:pPr>
        <w:suppressAutoHyphens w:val="0"/>
        <w:jc w:val="both"/>
        <w:rPr>
          <w:rFonts w:ascii="Arial" w:hAnsi="Arial" w:cs="Arial"/>
          <w:color w:val="333333"/>
          <w:sz w:val="20"/>
          <w:szCs w:val="20"/>
          <w:shd w:val="clear" w:color="auto" w:fill="FFFFFF"/>
        </w:rPr>
      </w:pPr>
    </w:p>
    <w:p w:rsidR="004041F7" w:rsidRDefault="004041F7" w:rsidP="004041F7">
      <w:pPr>
        <w:suppressAutoHyphens w:val="0"/>
        <w:jc w:val="both"/>
        <w:rPr>
          <w:rFonts w:ascii="Arial" w:hAnsi="Arial" w:cs="Arial"/>
          <w:color w:val="333333"/>
          <w:sz w:val="20"/>
          <w:szCs w:val="20"/>
          <w:shd w:val="clear" w:color="auto" w:fill="FFFFFF"/>
        </w:rPr>
      </w:pPr>
      <w:r w:rsidRPr="004041F7">
        <w:rPr>
          <w:rFonts w:ascii="Arial" w:hAnsi="Arial" w:cs="Arial"/>
          <w:color w:val="333333"/>
          <w:sz w:val="20"/>
          <w:szCs w:val="20"/>
          <w:shd w:val="clear" w:color="auto" w:fill="FFFFFF"/>
        </w:rPr>
        <w:t>Sky News Arabia</w:t>
      </w:r>
      <w:r>
        <w:rPr>
          <w:rFonts w:ascii="Arial" w:hAnsi="Arial" w:cs="Arial"/>
          <w:color w:val="333333"/>
          <w:sz w:val="20"/>
          <w:szCs w:val="20"/>
          <w:shd w:val="clear" w:color="auto" w:fill="FFFFFF"/>
        </w:rPr>
        <w:t xml:space="preserve"> is</w:t>
      </w:r>
      <w:r w:rsidRPr="004041F7">
        <w:rPr>
          <w:rFonts w:ascii="Arial" w:hAnsi="Arial" w:cs="Arial"/>
          <w:color w:val="333333"/>
          <w:sz w:val="20"/>
          <w:szCs w:val="20"/>
          <w:shd w:val="clear" w:color="auto" w:fill="FFFFFF"/>
        </w:rPr>
        <w:t xml:space="preserve"> a 24-hour Arabic language channel. The free-to-air news service broadcasts from Sky News Arabia's studios in Abu Dhabi, the capital of the United Arab Emirates. The Arabic website </w:t>
      </w:r>
      <w:hyperlink r:id="rId12" w:tooltip="www.skynewsarabia.com" w:history="1">
        <w:r w:rsidRPr="004041F7">
          <w:rPr>
            <w:rFonts w:ascii="Arial" w:hAnsi="Arial" w:cs="Arial"/>
            <w:color w:val="333333"/>
            <w:sz w:val="20"/>
            <w:szCs w:val="20"/>
            <w:shd w:val="clear" w:color="auto" w:fill="FFFFFF"/>
          </w:rPr>
          <w:t>www.skynewsarabia.com</w:t>
        </w:r>
      </w:hyperlink>
      <w:r w:rsidRPr="004041F7">
        <w:rPr>
          <w:rFonts w:ascii="Arial" w:hAnsi="Arial" w:cs="Arial"/>
          <w:color w:val="333333"/>
          <w:sz w:val="20"/>
          <w:szCs w:val="20"/>
          <w:shd w:val="clear" w:color="auto" w:fill="FFFFFF"/>
        </w:rPr>
        <w:t> covers breaking news and publishes news stories, picture galleries and videos produced by a dedicated team of multimedia journalists backed by a network of correspondents across the Middle East, North Africa and around the world. There are also news apps available for the iPad, the iPhone and other mobile devices.   </w:t>
      </w:r>
    </w:p>
    <w:p w:rsidR="004041F7" w:rsidRPr="004041F7" w:rsidRDefault="004041F7" w:rsidP="004041F7">
      <w:pPr>
        <w:suppressAutoHyphens w:val="0"/>
        <w:jc w:val="both"/>
        <w:rPr>
          <w:rFonts w:ascii="Arial" w:hAnsi="Arial" w:cs="Arial"/>
          <w:color w:val="333333"/>
          <w:sz w:val="20"/>
          <w:szCs w:val="20"/>
          <w:shd w:val="clear" w:color="auto" w:fill="FFFFFF"/>
        </w:rPr>
      </w:pPr>
    </w:p>
    <w:p w:rsidR="00D87B50" w:rsidRPr="00720E35" w:rsidRDefault="00D87B50" w:rsidP="00D87B50">
      <w:pPr>
        <w:rPr>
          <w:rFonts w:ascii="Arial" w:hAnsi="Arial" w:cs="Arial"/>
          <w:color w:val="333333"/>
          <w:sz w:val="20"/>
          <w:szCs w:val="20"/>
          <w:shd w:val="clear" w:color="auto" w:fill="FFFFFF"/>
        </w:rPr>
      </w:pPr>
      <w:r w:rsidRPr="00720E35">
        <w:rPr>
          <w:rFonts w:ascii="Arial" w:hAnsi="Arial" w:cs="Arial"/>
          <w:color w:val="333333"/>
          <w:sz w:val="20"/>
          <w:szCs w:val="20"/>
          <w:shd w:val="clear" w:color="auto" w:fill="FFFFFF"/>
        </w:rPr>
        <w:t>I came on board as part of the Sky News Launch Team in Sep 2011 and have been involved in conceptualizing, designing, planning and developing our website, and mobile applications.</w:t>
      </w:r>
    </w:p>
    <w:p w:rsidR="00D87B50" w:rsidRPr="00720E35" w:rsidRDefault="00D87B50" w:rsidP="00D87B50">
      <w:pPr>
        <w:rPr>
          <w:rFonts w:ascii="Arial" w:hAnsi="Arial" w:cs="Arial"/>
          <w:color w:val="333333"/>
          <w:sz w:val="20"/>
          <w:szCs w:val="20"/>
          <w:shd w:val="clear" w:color="auto" w:fill="FFFFFF"/>
        </w:rPr>
      </w:pPr>
    </w:p>
    <w:p w:rsidR="00D87B50" w:rsidRPr="00720E35" w:rsidRDefault="00D87B50" w:rsidP="00D87B50">
      <w:pPr>
        <w:ind w:firstLine="360"/>
        <w:rPr>
          <w:rFonts w:ascii="Arial" w:hAnsi="Arial" w:cs="Arial"/>
          <w:color w:val="333333"/>
          <w:sz w:val="20"/>
          <w:szCs w:val="20"/>
          <w:shd w:val="clear" w:color="auto" w:fill="FFFFFF"/>
        </w:rPr>
      </w:pPr>
      <w:r w:rsidRPr="00720E35">
        <w:rPr>
          <w:rFonts w:ascii="Arial" w:hAnsi="Arial" w:cs="Arial"/>
          <w:color w:val="333333"/>
          <w:sz w:val="20"/>
          <w:szCs w:val="20"/>
          <w:shd w:val="clear" w:color="auto" w:fill="FFFFFF"/>
        </w:rPr>
        <w:t>As a Product Manager at Sky News Arabia, Some of my key achievements are</w:t>
      </w:r>
    </w:p>
    <w:p w:rsidR="00D87B50" w:rsidRPr="00720E35" w:rsidRDefault="00D87B50" w:rsidP="00367218">
      <w:pPr>
        <w:pStyle w:val="ListParagraph"/>
        <w:numPr>
          <w:ilvl w:val="0"/>
          <w:numId w:val="6"/>
        </w:numPr>
        <w:suppressAutoHyphens w:val="0"/>
        <w:spacing w:after="200" w:line="276" w:lineRule="auto"/>
        <w:contextualSpacing/>
        <w:rPr>
          <w:rFonts w:ascii="Arial" w:hAnsi="Arial" w:cs="Arial"/>
          <w:color w:val="333333"/>
          <w:sz w:val="20"/>
          <w:szCs w:val="20"/>
          <w:shd w:val="clear" w:color="auto" w:fill="FFFFFF"/>
        </w:rPr>
      </w:pPr>
      <w:r w:rsidRPr="00720E35">
        <w:rPr>
          <w:rFonts w:ascii="Arial" w:hAnsi="Arial" w:cs="Arial"/>
          <w:color w:val="333333"/>
          <w:sz w:val="20"/>
          <w:szCs w:val="20"/>
          <w:shd w:val="clear" w:color="auto" w:fill="FFFFFF"/>
        </w:rPr>
        <w:t xml:space="preserve">Launched Sky News Arabia website in May 2012 </w:t>
      </w:r>
      <w:hyperlink r:id="rId13" w:history="1">
        <w:r w:rsidRPr="00720E35">
          <w:rPr>
            <w:rStyle w:val="Hyperlink"/>
            <w:rFonts w:ascii="Arial" w:hAnsi="Arial" w:cs="Arial"/>
            <w:sz w:val="20"/>
            <w:szCs w:val="20"/>
            <w:shd w:val="clear" w:color="auto" w:fill="FFFFFF"/>
          </w:rPr>
          <w:t>http://www.skynewsarabia.com</w:t>
        </w:r>
      </w:hyperlink>
      <w:r w:rsidRPr="00720E35">
        <w:rPr>
          <w:rFonts w:ascii="Arial" w:hAnsi="Arial" w:cs="Arial"/>
          <w:color w:val="333333"/>
          <w:sz w:val="20"/>
          <w:szCs w:val="20"/>
          <w:shd w:val="clear" w:color="auto" w:fill="FFFFFF"/>
        </w:rPr>
        <w:t xml:space="preserve"> </w:t>
      </w:r>
    </w:p>
    <w:p w:rsidR="00D87B50" w:rsidRPr="00720E35" w:rsidRDefault="00D87B50" w:rsidP="00367218">
      <w:pPr>
        <w:pStyle w:val="ListParagraph"/>
        <w:numPr>
          <w:ilvl w:val="0"/>
          <w:numId w:val="6"/>
        </w:numPr>
        <w:suppressAutoHyphens w:val="0"/>
        <w:spacing w:after="200" w:line="276" w:lineRule="auto"/>
        <w:contextualSpacing/>
        <w:rPr>
          <w:rFonts w:ascii="Arial" w:hAnsi="Arial" w:cs="Arial"/>
          <w:color w:val="333333"/>
          <w:sz w:val="20"/>
          <w:szCs w:val="20"/>
          <w:shd w:val="clear" w:color="auto" w:fill="FFFFFF"/>
        </w:rPr>
      </w:pPr>
      <w:r w:rsidRPr="00720E35">
        <w:rPr>
          <w:rFonts w:ascii="Arial" w:hAnsi="Arial" w:cs="Arial"/>
          <w:color w:val="333333"/>
          <w:sz w:val="20"/>
          <w:szCs w:val="20"/>
          <w:shd w:val="clear" w:color="auto" w:fill="FFFFFF"/>
        </w:rPr>
        <w:t xml:space="preserve">Launched Sky News Arabia Mobile site in March 2013 </w:t>
      </w:r>
      <w:hyperlink r:id="rId14" w:history="1">
        <w:r w:rsidRPr="00720E35">
          <w:rPr>
            <w:rStyle w:val="Hyperlink"/>
            <w:rFonts w:ascii="Arial" w:hAnsi="Arial" w:cs="Arial"/>
            <w:sz w:val="20"/>
            <w:szCs w:val="20"/>
            <w:shd w:val="clear" w:color="auto" w:fill="FFFFFF"/>
          </w:rPr>
          <w:t>http://m.skynewsarabia.com</w:t>
        </w:r>
      </w:hyperlink>
    </w:p>
    <w:p w:rsidR="00D87B50" w:rsidRPr="00720E35" w:rsidRDefault="00D87B50" w:rsidP="00367218">
      <w:pPr>
        <w:pStyle w:val="ListParagraph"/>
        <w:numPr>
          <w:ilvl w:val="0"/>
          <w:numId w:val="6"/>
        </w:numPr>
        <w:suppressAutoHyphens w:val="0"/>
        <w:spacing w:after="200" w:line="276" w:lineRule="auto"/>
        <w:contextualSpacing/>
        <w:rPr>
          <w:rFonts w:ascii="Arial" w:hAnsi="Arial" w:cs="Arial"/>
          <w:color w:val="333333"/>
          <w:sz w:val="20"/>
          <w:szCs w:val="20"/>
          <w:shd w:val="clear" w:color="auto" w:fill="FFFFFF"/>
        </w:rPr>
      </w:pPr>
      <w:r w:rsidRPr="00720E35">
        <w:rPr>
          <w:rFonts w:ascii="Arial" w:hAnsi="Arial" w:cs="Arial"/>
          <w:color w:val="333333"/>
          <w:sz w:val="20"/>
          <w:szCs w:val="20"/>
          <w:shd w:val="clear" w:color="auto" w:fill="FFFFFF"/>
        </w:rPr>
        <w:t>Launched Sky News Arabia iOS App</w:t>
      </w:r>
    </w:p>
    <w:p w:rsidR="00D87B50" w:rsidRPr="00F80CF7" w:rsidRDefault="00D87B50" w:rsidP="00D87B50">
      <w:pPr>
        <w:pStyle w:val="ListParagraph"/>
        <w:numPr>
          <w:ilvl w:val="0"/>
          <w:numId w:val="6"/>
        </w:numPr>
        <w:suppressAutoHyphens w:val="0"/>
        <w:spacing w:after="200" w:line="276" w:lineRule="auto"/>
        <w:contextualSpacing/>
        <w:rPr>
          <w:rFonts w:ascii="Arial" w:hAnsi="Arial" w:cs="Arial"/>
          <w:color w:val="333333"/>
          <w:sz w:val="20"/>
          <w:szCs w:val="20"/>
          <w:shd w:val="clear" w:color="auto" w:fill="FFFFFF"/>
        </w:rPr>
      </w:pPr>
      <w:r w:rsidRPr="00720E35">
        <w:rPr>
          <w:rFonts w:ascii="Arial" w:hAnsi="Arial" w:cs="Arial"/>
          <w:color w:val="333333"/>
          <w:sz w:val="20"/>
          <w:szCs w:val="20"/>
          <w:shd w:val="clear" w:color="auto" w:fill="FFFFFF"/>
        </w:rPr>
        <w:t>Launched Sky News Arabia Android App</w:t>
      </w:r>
    </w:p>
    <w:p w:rsidR="00D87B50" w:rsidRPr="00720E35" w:rsidRDefault="00D87B50" w:rsidP="00367218">
      <w:pPr>
        <w:pStyle w:val="ListParagraph"/>
        <w:numPr>
          <w:ilvl w:val="0"/>
          <w:numId w:val="5"/>
        </w:numPr>
        <w:suppressAutoHyphens w:val="0"/>
        <w:spacing w:after="200" w:line="276" w:lineRule="auto"/>
        <w:contextualSpacing/>
        <w:rPr>
          <w:rFonts w:ascii="Arial" w:hAnsi="Arial" w:cs="Arial"/>
          <w:color w:val="333333"/>
          <w:sz w:val="20"/>
          <w:szCs w:val="20"/>
          <w:shd w:val="clear" w:color="auto" w:fill="FFFFFF"/>
        </w:rPr>
      </w:pPr>
      <w:r w:rsidRPr="00720E35">
        <w:rPr>
          <w:rFonts w:ascii="Arial" w:hAnsi="Arial" w:cs="Arial"/>
          <w:color w:val="333333"/>
          <w:sz w:val="20"/>
          <w:szCs w:val="20"/>
          <w:shd w:val="clear" w:color="auto" w:fill="FFFFFF"/>
        </w:rPr>
        <w:t>I own the Product roadmap for Sky News Arabia Products including</w:t>
      </w:r>
    </w:p>
    <w:p w:rsidR="00D87B50" w:rsidRPr="00720E35" w:rsidRDefault="00D87B50" w:rsidP="00367218">
      <w:pPr>
        <w:pStyle w:val="ListParagraph"/>
        <w:numPr>
          <w:ilvl w:val="1"/>
          <w:numId w:val="5"/>
        </w:numPr>
        <w:suppressAutoHyphens w:val="0"/>
        <w:spacing w:after="200" w:line="276" w:lineRule="auto"/>
        <w:contextualSpacing/>
        <w:rPr>
          <w:rFonts w:ascii="Arial" w:hAnsi="Arial" w:cs="Arial"/>
          <w:color w:val="333333"/>
          <w:sz w:val="20"/>
          <w:szCs w:val="20"/>
          <w:shd w:val="clear" w:color="auto" w:fill="FFFFFF"/>
        </w:rPr>
      </w:pPr>
      <w:r w:rsidRPr="00720E35">
        <w:rPr>
          <w:rFonts w:ascii="Arial" w:hAnsi="Arial" w:cs="Arial"/>
          <w:color w:val="333333"/>
          <w:sz w:val="20"/>
          <w:szCs w:val="20"/>
          <w:shd w:val="clear" w:color="auto" w:fill="FFFFFF"/>
        </w:rPr>
        <w:t>Sky News Arabia Website (</w:t>
      </w:r>
      <w:hyperlink r:id="rId15" w:history="1">
        <w:r w:rsidRPr="00720E35">
          <w:rPr>
            <w:rStyle w:val="Hyperlink"/>
            <w:rFonts w:ascii="Arial" w:hAnsi="Arial" w:cs="Arial"/>
            <w:sz w:val="20"/>
            <w:szCs w:val="20"/>
            <w:shd w:val="clear" w:color="auto" w:fill="FFFFFF"/>
          </w:rPr>
          <w:t>http://www.skynewsarabia.com</w:t>
        </w:r>
      </w:hyperlink>
      <w:r w:rsidRPr="00720E35">
        <w:rPr>
          <w:rFonts w:ascii="Arial" w:hAnsi="Arial" w:cs="Arial"/>
          <w:color w:val="333333"/>
          <w:sz w:val="20"/>
          <w:szCs w:val="20"/>
          <w:shd w:val="clear" w:color="auto" w:fill="FFFFFF"/>
        </w:rPr>
        <w:t xml:space="preserve"> &amp; </w:t>
      </w:r>
      <w:hyperlink r:id="rId16" w:history="1">
        <w:r w:rsidRPr="00720E35">
          <w:rPr>
            <w:rStyle w:val="Hyperlink"/>
            <w:rFonts w:ascii="Arial" w:hAnsi="Arial" w:cs="Arial"/>
            <w:sz w:val="20"/>
            <w:szCs w:val="20"/>
            <w:shd w:val="clear" w:color="auto" w:fill="FFFFFF"/>
          </w:rPr>
          <w:t>http://m.skynewsarabia.com</w:t>
        </w:r>
      </w:hyperlink>
      <w:r w:rsidRPr="00720E35">
        <w:rPr>
          <w:rFonts w:ascii="Arial" w:hAnsi="Arial" w:cs="Arial"/>
          <w:color w:val="333333"/>
          <w:sz w:val="20"/>
          <w:szCs w:val="20"/>
          <w:shd w:val="clear" w:color="auto" w:fill="FFFFFF"/>
        </w:rPr>
        <w:t xml:space="preserve">) </w:t>
      </w:r>
    </w:p>
    <w:p w:rsidR="00F80CF7" w:rsidRDefault="00D87B50" w:rsidP="00F80CF7">
      <w:pPr>
        <w:pStyle w:val="ListParagraph"/>
        <w:numPr>
          <w:ilvl w:val="1"/>
          <w:numId w:val="5"/>
        </w:numPr>
        <w:suppressAutoHyphens w:val="0"/>
        <w:spacing w:after="200" w:line="276" w:lineRule="auto"/>
        <w:contextualSpacing/>
        <w:rPr>
          <w:rFonts w:ascii="Arial" w:hAnsi="Arial" w:cs="Arial"/>
          <w:color w:val="333333"/>
          <w:sz w:val="20"/>
          <w:szCs w:val="20"/>
          <w:shd w:val="clear" w:color="auto" w:fill="FFFFFF"/>
        </w:rPr>
      </w:pPr>
      <w:r w:rsidRPr="00720E35">
        <w:rPr>
          <w:rFonts w:ascii="Arial" w:hAnsi="Arial" w:cs="Arial"/>
          <w:color w:val="333333"/>
          <w:sz w:val="20"/>
          <w:szCs w:val="20"/>
          <w:shd w:val="clear" w:color="auto" w:fill="FFFFFF"/>
        </w:rPr>
        <w:t>Sky News Arabia Appl</w:t>
      </w:r>
      <w:r w:rsidR="00CE19C5">
        <w:rPr>
          <w:rFonts w:ascii="Arial" w:hAnsi="Arial" w:cs="Arial"/>
          <w:color w:val="333333"/>
          <w:sz w:val="20"/>
          <w:szCs w:val="20"/>
          <w:shd w:val="clear" w:color="auto" w:fill="FFFFFF"/>
        </w:rPr>
        <w:t>ications (iOS, Android, Windows</w:t>
      </w:r>
      <w:r w:rsidRPr="00720E35">
        <w:rPr>
          <w:rFonts w:ascii="Arial" w:hAnsi="Arial" w:cs="Arial"/>
          <w:color w:val="333333"/>
          <w:sz w:val="20"/>
          <w:szCs w:val="20"/>
          <w:shd w:val="clear" w:color="auto" w:fill="FFFFFF"/>
        </w:rPr>
        <w:t xml:space="preserve"> </w:t>
      </w:r>
      <w:r w:rsidR="00CE19C5" w:rsidRPr="00720E35">
        <w:rPr>
          <w:rFonts w:ascii="Arial" w:hAnsi="Arial" w:cs="Arial"/>
          <w:color w:val="333333"/>
          <w:sz w:val="20"/>
          <w:szCs w:val="20"/>
          <w:shd w:val="clear" w:color="auto" w:fill="FFFFFF"/>
        </w:rPr>
        <w:t>and Blackberry</w:t>
      </w:r>
      <w:r w:rsidRPr="00720E35">
        <w:rPr>
          <w:rFonts w:ascii="Arial" w:hAnsi="Arial" w:cs="Arial"/>
          <w:color w:val="333333"/>
          <w:sz w:val="20"/>
          <w:szCs w:val="20"/>
          <w:shd w:val="clear" w:color="auto" w:fill="FFFFFF"/>
        </w:rPr>
        <w:t>).</w:t>
      </w:r>
    </w:p>
    <w:p w:rsidR="00D87B50" w:rsidRPr="00F80CF7" w:rsidRDefault="00D87B50" w:rsidP="00F80CF7">
      <w:pPr>
        <w:pStyle w:val="ListParagraph"/>
        <w:numPr>
          <w:ilvl w:val="1"/>
          <w:numId w:val="15"/>
        </w:numPr>
        <w:suppressAutoHyphens w:val="0"/>
        <w:spacing w:after="200" w:line="276" w:lineRule="auto"/>
        <w:contextualSpacing/>
        <w:rPr>
          <w:rFonts w:ascii="Arial" w:hAnsi="Arial" w:cs="Arial"/>
          <w:color w:val="333333"/>
          <w:sz w:val="20"/>
          <w:szCs w:val="20"/>
          <w:shd w:val="clear" w:color="auto" w:fill="FFFFFF"/>
        </w:rPr>
      </w:pPr>
      <w:r w:rsidRPr="00F80CF7">
        <w:rPr>
          <w:rFonts w:ascii="Arial" w:hAnsi="Arial" w:cs="Arial"/>
          <w:color w:val="333333"/>
          <w:sz w:val="20"/>
          <w:szCs w:val="20"/>
          <w:shd w:val="clear" w:color="auto" w:fill="FFFFFF"/>
        </w:rPr>
        <w:t xml:space="preserve">Using Agile methodology to deliver work to Business </w:t>
      </w:r>
    </w:p>
    <w:p w:rsidR="00D87B50" w:rsidRPr="00720E35" w:rsidRDefault="00987A07" w:rsidP="00987A07">
      <w:pPr>
        <w:pStyle w:val="ListParagraph"/>
        <w:numPr>
          <w:ilvl w:val="0"/>
          <w:numId w:val="5"/>
        </w:numPr>
        <w:suppressAutoHyphens w:val="0"/>
        <w:spacing w:after="200" w:line="276" w:lineRule="auto"/>
        <w:contextualSpacing/>
        <w:rPr>
          <w:rFonts w:ascii="Arial" w:hAnsi="Arial" w:cs="Arial"/>
          <w:color w:val="333333"/>
          <w:sz w:val="20"/>
          <w:szCs w:val="20"/>
          <w:shd w:val="clear" w:color="auto" w:fill="FFFFFF"/>
        </w:rPr>
      </w:pPr>
      <w:r>
        <w:rPr>
          <w:rFonts w:ascii="Arial" w:hAnsi="Arial" w:cs="Arial"/>
          <w:color w:val="333333"/>
          <w:sz w:val="20"/>
          <w:szCs w:val="20"/>
          <w:shd w:val="clear" w:color="auto" w:fill="FFFFFF"/>
        </w:rPr>
        <w:t>I</w:t>
      </w:r>
      <w:r w:rsidR="00D87B50" w:rsidRPr="00720E35">
        <w:rPr>
          <w:rFonts w:ascii="Arial" w:hAnsi="Arial" w:cs="Arial"/>
          <w:color w:val="333333"/>
          <w:sz w:val="20"/>
          <w:szCs w:val="20"/>
          <w:shd w:val="clear" w:color="auto" w:fill="FFFFFF"/>
        </w:rPr>
        <w:t xml:space="preserve">nvolved in coming up with product features to </w:t>
      </w:r>
    </w:p>
    <w:p w:rsidR="00D87B50" w:rsidRPr="00720E35" w:rsidRDefault="00D87B50" w:rsidP="00367218">
      <w:pPr>
        <w:pStyle w:val="ListParagraph"/>
        <w:numPr>
          <w:ilvl w:val="1"/>
          <w:numId w:val="5"/>
        </w:numPr>
        <w:suppressAutoHyphens w:val="0"/>
        <w:spacing w:after="200" w:line="276" w:lineRule="auto"/>
        <w:contextualSpacing/>
        <w:rPr>
          <w:rFonts w:ascii="Arial" w:hAnsi="Arial" w:cs="Arial"/>
          <w:color w:val="333333"/>
          <w:sz w:val="20"/>
          <w:szCs w:val="20"/>
          <w:shd w:val="clear" w:color="auto" w:fill="FFFFFF"/>
        </w:rPr>
      </w:pPr>
      <w:r w:rsidRPr="00720E35">
        <w:rPr>
          <w:rFonts w:ascii="Arial" w:hAnsi="Arial" w:cs="Arial"/>
          <w:color w:val="333333"/>
          <w:sz w:val="20"/>
          <w:szCs w:val="20"/>
          <w:shd w:val="clear" w:color="auto" w:fill="FFFFFF"/>
        </w:rPr>
        <w:t>Increase customer engagement</w:t>
      </w:r>
    </w:p>
    <w:p w:rsidR="00D87B50" w:rsidRPr="00720E35" w:rsidRDefault="00D87B50" w:rsidP="00367218">
      <w:pPr>
        <w:pStyle w:val="ListParagraph"/>
        <w:numPr>
          <w:ilvl w:val="1"/>
          <w:numId w:val="5"/>
        </w:numPr>
        <w:suppressAutoHyphens w:val="0"/>
        <w:spacing w:after="200" w:line="276" w:lineRule="auto"/>
        <w:contextualSpacing/>
        <w:rPr>
          <w:rFonts w:ascii="Arial" w:hAnsi="Arial" w:cs="Arial"/>
          <w:color w:val="333333"/>
          <w:sz w:val="20"/>
          <w:szCs w:val="20"/>
          <w:shd w:val="clear" w:color="auto" w:fill="FFFFFF"/>
        </w:rPr>
      </w:pPr>
      <w:r w:rsidRPr="00720E35">
        <w:rPr>
          <w:rFonts w:ascii="Arial" w:hAnsi="Arial" w:cs="Arial"/>
          <w:color w:val="333333"/>
          <w:sz w:val="20"/>
          <w:szCs w:val="20"/>
          <w:shd w:val="clear" w:color="auto" w:fill="FFFFFF"/>
        </w:rPr>
        <w:t>Increase customer retention.</w:t>
      </w:r>
    </w:p>
    <w:p w:rsidR="00D87B50" w:rsidRPr="00720E35" w:rsidRDefault="00D87B50" w:rsidP="00367218">
      <w:pPr>
        <w:pStyle w:val="ListParagraph"/>
        <w:numPr>
          <w:ilvl w:val="1"/>
          <w:numId w:val="5"/>
        </w:numPr>
        <w:suppressAutoHyphens w:val="0"/>
        <w:spacing w:after="200" w:line="276" w:lineRule="auto"/>
        <w:contextualSpacing/>
        <w:rPr>
          <w:rFonts w:ascii="Arial" w:hAnsi="Arial" w:cs="Arial"/>
          <w:color w:val="333333"/>
          <w:sz w:val="20"/>
          <w:szCs w:val="20"/>
          <w:shd w:val="clear" w:color="auto" w:fill="FFFFFF"/>
        </w:rPr>
      </w:pPr>
      <w:r w:rsidRPr="00720E35">
        <w:rPr>
          <w:rFonts w:ascii="Arial" w:hAnsi="Arial" w:cs="Arial"/>
          <w:color w:val="333333"/>
          <w:sz w:val="20"/>
          <w:szCs w:val="20"/>
          <w:shd w:val="clear" w:color="auto" w:fill="FFFFFF"/>
        </w:rPr>
        <w:t>User acquisition.</w:t>
      </w:r>
    </w:p>
    <w:p w:rsidR="00D87B50" w:rsidRPr="00720E35" w:rsidRDefault="00D87B50" w:rsidP="00367218">
      <w:pPr>
        <w:pStyle w:val="ListParagraph"/>
        <w:numPr>
          <w:ilvl w:val="0"/>
          <w:numId w:val="5"/>
        </w:numPr>
        <w:suppressAutoHyphens w:val="0"/>
        <w:spacing w:after="200" w:line="276" w:lineRule="auto"/>
        <w:contextualSpacing/>
        <w:rPr>
          <w:rFonts w:ascii="Arial" w:hAnsi="Arial" w:cs="Arial"/>
          <w:color w:val="333333"/>
          <w:sz w:val="20"/>
          <w:szCs w:val="20"/>
          <w:shd w:val="clear" w:color="auto" w:fill="FFFFFF"/>
        </w:rPr>
      </w:pPr>
      <w:r w:rsidRPr="00720E35">
        <w:rPr>
          <w:rFonts w:ascii="Arial" w:hAnsi="Arial" w:cs="Arial"/>
          <w:color w:val="333333"/>
          <w:sz w:val="20"/>
          <w:szCs w:val="20"/>
          <w:shd w:val="clear" w:color="auto" w:fill="FFFFFF"/>
        </w:rPr>
        <w:t>Track analytics and data from Google Analytics for our website and mobile applications.</w:t>
      </w:r>
    </w:p>
    <w:p w:rsidR="00D87B50" w:rsidRPr="00720E35" w:rsidRDefault="00D87B50" w:rsidP="00367218">
      <w:pPr>
        <w:pStyle w:val="ListParagraph"/>
        <w:numPr>
          <w:ilvl w:val="1"/>
          <w:numId w:val="5"/>
        </w:numPr>
        <w:suppressAutoHyphens w:val="0"/>
        <w:spacing w:after="200" w:line="276" w:lineRule="auto"/>
        <w:contextualSpacing/>
        <w:rPr>
          <w:rFonts w:ascii="Arial" w:hAnsi="Arial" w:cs="Arial"/>
          <w:color w:val="333333"/>
          <w:sz w:val="20"/>
          <w:szCs w:val="20"/>
          <w:shd w:val="clear" w:color="auto" w:fill="FFFFFF"/>
        </w:rPr>
      </w:pPr>
      <w:r w:rsidRPr="00720E35">
        <w:rPr>
          <w:rFonts w:ascii="Arial" w:hAnsi="Arial" w:cs="Arial"/>
          <w:color w:val="333333"/>
          <w:sz w:val="20"/>
          <w:szCs w:val="20"/>
          <w:shd w:val="clear" w:color="auto" w:fill="FFFFFF"/>
        </w:rPr>
        <w:t>Monitor key data points such as user sessions, unique visits, bounce rate etc.</w:t>
      </w:r>
    </w:p>
    <w:p w:rsidR="00CE19C5" w:rsidRDefault="00D87B50" w:rsidP="00CE19C5">
      <w:pPr>
        <w:pStyle w:val="ListParagraph"/>
        <w:numPr>
          <w:ilvl w:val="1"/>
          <w:numId w:val="5"/>
        </w:numPr>
        <w:suppressAutoHyphens w:val="0"/>
        <w:spacing w:after="200" w:line="276" w:lineRule="auto"/>
        <w:contextualSpacing/>
        <w:rPr>
          <w:rFonts w:ascii="Arial" w:hAnsi="Arial" w:cs="Arial"/>
          <w:color w:val="333333"/>
          <w:sz w:val="20"/>
          <w:szCs w:val="20"/>
          <w:shd w:val="clear" w:color="auto" w:fill="FFFFFF"/>
        </w:rPr>
      </w:pPr>
      <w:r w:rsidRPr="00720E35">
        <w:rPr>
          <w:rFonts w:ascii="Arial" w:hAnsi="Arial" w:cs="Arial"/>
          <w:color w:val="333333"/>
          <w:sz w:val="20"/>
          <w:szCs w:val="20"/>
          <w:shd w:val="clear" w:color="auto" w:fill="FFFFFF"/>
        </w:rPr>
        <w:t>Identify areas for improvement and come up with solutions to the same.</w:t>
      </w:r>
    </w:p>
    <w:p w:rsidR="007E79D6" w:rsidRPr="00CE19C5" w:rsidRDefault="007E79D6" w:rsidP="00CE19C5">
      <w:pPr>
        <w:pStyle w:val="ListParagraph"/>
        <w:numPr>
          <w:ilvl w:val="0"/>
          <w:numId w:val="13"/>
        </w:numPr>
        <w:suppressAutoHyphens w:val="0"/>
        <w:spacing w:after="200" w:line="276" w:lineRule="auto"/>
        <w:contextualSpacing/>
        <w:rPr>
          <w:rFonts w:ascii="Arial" w:hAnsi="Arial" w:cs="Arial"/>
          <w:color w:val="333333"/>
          <w:sz w:val="20"/>
          <w:szCs w:val="20"/>
          <w:shd w:val="clear" w:color="auto" w:fill="FFFFFF"/>
        </w:rPr>
      </w:pPr>
      <w:r w:rsidRPr="00CE19C5">
        <w:rPr>
          <w:rFonts w:ascii="Arial" w:hAnsi="Arial" w:cs="Arial"/>
          <w:color w:val="333333"/>
          <w:sz w:val="20"/>
          <w:szCs w:val="20"/>
          <w:shd w:val="clear" w:color="auto" w:fill="FFFFFF"/>
        </w:rPr>
        <w:t>Managing QA team and their KPI’s for the annual year appraisals</w:t>
      </w:r>
    </w:p>
    <w:p w:rsidR="00D87B50" w:rsidRPr="00720E35" w:rsidRDefault="00D87B50" w:rsidP="00CE19C5">
      <w:pPr>
        <w:pStyle w:val="ListParagraph"/>
        <w:numPr>
          <w:ilvl w:val="0"/>
          <w:numId w:val="13"/>
        </w:numPr>
        <w:suppressAutoHyphens w:val="0"/>
        <w:spacing w:after="200" w:line="276" w:lineRule="auto"/>
        <w:contextualSpacing/>
        <w:rPr>
          <w:rFonts w:ascii="Arial" w:hAnsi="Arial" w:cs="Arial"/>
          <w:color w:val="333333"/>
          <w:sz w:val="20"/>
          <w:szCs w:val="20"/>
          <w:shd w:val="clear" w:color="auto" w:fill="FFFFFF"/>
        </w:rPr>
      </w:pPr>
      <w:r w:rsidRPr="00720E35">
        <w:rPr>
          <w:rFonts w:ascii="Arial" w:hAnsi="Arial" w:cs="Arial"/>
          <w:color w:val="333333"/>
          <w:sz w:val="20"/>
          <w:szCs w:val="20"/>
          <w:shd w:val="clear" w:color="auto" w:fill="FFFFFF"/>
        </w:rPr>
        <w:t>Closely work with marketing team to drive e-marketing efforts through DFP</w:t>
      </w:r>
      <w:r w:rsidR="00987A07">
        <w:rPr>
          <w:rFonts w:ascii="Arial" w:hAnsi="Arial" w:cs="Arial"/>
          <w:color w:val="333333"/>
          <w:sz w:val="20"/>
          <w:szCs w:val="20"/>
          <w:shd w:val="clear" w:color="auto" w:fill="FFFFFF"/>
        </w:rPr>
        <w:t xml:space="preserve"> for managing ads from different clients</w:t>
      </w:r>
      <w:r w:rsidRPr="00720E35">
        <w:rPr>
          <w:rFonts w:ascii="Arial" w:hAnsi="Arial" w:cs="Arial"/>
          <w:color w:val="333333"/>
          <w:sz w:val="20"/>
          <w:szCs w:val="20"/>
          <w:shd w:val="clear" w:color="auto" w:fill="FFFFFF"/>
        </w:rPr>
        <w:t>.</w:t>
      </w:r>
    </w:p>
    <w:p w:rsidR="00D87B50" w:rsidRPr="00720E35" w:rsidRDefault="00D87B50" w:rsidP="00367218">
      <w:pPr>
        <w:pStyle w:val="ListParagraph"/>
        <w:numPr>
          <w:ilvl w:val="0"/>
          <w:numId w:val="5"/>
        </w:numPr>
        <w:suppressAutoHyphens w:val="0"/>
        <w:spacing w:after="200" w:line="276" w:lineRule="auto"/>
        <w:contextualSpacing/>
        <w:jc w:val="both"/>
        <w:rPr>
          <w:rFonts w:ascii="Arial" w:hAnsi="Arial" w:cs="Arial"/>
          <w:sz w:val="20"/>
          <w:szCs w:val="20"/>
        </w:rPr>
      </w:pPr>
      <w:r w:rsidRPr="00720E35">
        <w:rPr>
          <w:rFonts w:ascii="Arial" w:hAnsi="Arial" w:cs="Arial"/>
          <w:color w:val="333333"/>
          <w:sz w:val="20"/>
          <w:szCs w:val="20"/>
          <w:shd w:val="clear" w:color="auto" w:fill="FFFFFF"/>
        </w:rPr>
        <w:t>Closely work with the social media team to come up with social media campaigns and promotions.</w:t>
      </w:r>
    </w:p>
    <w:p w:rsidR="006D1800" w:rsidRPr="00371BC0" w:rsidRDefault="00D87B50" w:rsidP="00367218">
      <w:pPr>
        <w:pStyle w:val="ListParagraph"/>
        <w:numPr>
          <w:ilvl w:val="0"/>
          <w:numId w:val="5"/>
        </w:numPr>
        <w:suppressAutoHyphens w:val="0"/>
        <w:spacing w:after="200" w:line="276" w:lineRule="auto"/>
        <w:contextualSpacing/>
        <w:jc w:val="both"/>
        <w:rPr>
          <w:rFonts w:ascii="Arial" w:hAnsi="Arial" w:cs="Arial"/>
          <w:color w:val="333333"/>
          <w:sz w:val="20"/>
          <w:szCs w:val="20"/>
          <w:shd w:val="clear" w:color="auto" w:fill="FFFFFF"/>
        </w:rPr>
      </w:pPr>
      <w:r w:rsidRPr="00371BC0">
        <w:rPr>
          <w:rFonts w:ascii="Arial" w:hAnsi="Arial" w:cs="Arial"/>
          <w:color w:val="333333"/>
          <w:sz w:val="20"/>
          <w:szCs w:val="20"/>
          <w:shd w:val="clear" w:color="auto" w:fill="FFFFFF"/>
        </w:rPr>
        <w:t>Writing user guides and conduction training sessions for internal users.</w:t>
      </w:r>
    </w:p>
    <w:p w:rsidR="006D1800" w:rsidRPr="00720E35" w:rsidRDefault="006D1800" w:rsidP="006D1800">
      <w:pPr>
        <w:suppressAutoHyphens w:val="0"/>
        <w:ind w:left="1260"/>
        <w:jc w:val="both"/>
        <w:rPr>
          <w:rFonts w:ascii="Arial" w:hAnsi="Arial" w:cs="Arial"/>
          <w:b/>
          <w:sz w:val="20"/>
          <w:szCs w:val="20"/>
        </w:rPr>
      </w:pPr>
    </w:p>
    <w:p w:rsidR="00D22255" w:rsidRPr="00720E35" w:rsidRDefault="00D22255" w:rsidP="00434ACC">
      <w:pPr>
        <w:suppressAutoHyphens w:val="0"/>
        <w:jc w:val="both"/>
        <w:rPr>
          <w:rFonts w:ascii="Arial" w:hAnsi="Arial" w:cs="Arial"/>
          <w:sz w:val="20"/>
          <w:szCs w:val="20"/>
        </w:rPr>
      </w:pPr>
    </w:p>
    <w:p w:rsidR="00D22255" w:rsidRPr="00E27302" w:rsidRDefault="00E0338F" w:rsidP="00987A07">
      <w:pPr>
        <w:suppressAutoHyphens w:val="0"/>
        <w:jc w:val="both"/>
        <w:rPr>
          <w:rFonts w:ascii="Arial" w:hAnsi="Arial" w:cs="Arial"/>
          <w:b/>
          <w:sz w:val="22"/>
          <w:szCs w:val="22"/>
        </w:rPr>
      </w:pPr>
      <w:r w:rsidRPr="00E27302">
        <w:rPr>
          <w:rFonts w:ascii="Arial" w:hAnsi="Arial" w:cs="Arial"/>
          <w:b/>
          <w:sz w:val="22"/>
          <w:szCs w:val="22"/>
        </w:rPr>
        <w:t xml:space="preserve">Business </w:t>
      </w:r>
      <w:r w:rsidR="00FD3EB8">
        <w:rPr>
          <w:rFonts w:ascii="Arial" w:hAnsi="Arial" w:cs="Arial"/>
          <w:b/>
          <w:sz w:val="22"/>
          <w:szCs w:val="22"/>
        </w:rPr>
        <w:t xml:space="preserve">Analyst, </w:t>
      </w:r>
      <w:r w:rsidR="00E27302" w:rsidRPr="00E27302">
        <w:rPr>
          <w:rFonts w:ascii="Arial" w:hAnsi="Arial" w:cs="Arial"/>
          <w:b/>
          <w:sz w:val="22"/>
          <w:szCs w:val="22"/>
        </w:rPr>
        <w:t>Emaratech</w:t>
      </w:r>
      <w:r w:rsidRPr="00E27302">
        <w:rPr>
          <w:rFonts w:ascii="Arial" w:hAnsi="Arial" w:cs="Arial"/>
          <w:b/>
          <w:sz w:val="22"/>
          <w:szCs w:val="22"/>
        </w:rPr>
        <w:t xml:space="preserve">, Dubai   </w:t>
      </w:r>
      <w:r w:rsidR="004041F7" w:rsidRPr="00E27302">
        <w:rPr>
          <w:rFonts w:ascii="Arial" w:hAnsi="Arial" w:cs="Arial"/>
          <w:b/>
          <w:sz w:val="22"/>
          <w:szCs w:val="22"/>
        </w:rPr>
        <w:t xml:space="preserve">                       April, 2011</w:t>
      </w:r>
      <w:r w:rsidR="00D22255" w:rsidRPr="00E27302">
        <w:rPr>
          <w:rFonts w:ascii="Arial" w:hAnsi="Arial" w:cs="Arial"/>
          <w:b/>
          <w:sz w:val="22"/>
          <w:szCs w:val="22"/>
        </w:rPr>
        <w:t xml:space="preserve"> – Sept</w:t>
      </w:r>
      <w:r w:rsidR="00E27302">
        <w:rPr>
          <w:rFonts w:ascii="Arial" w:hAnsi="Arial" w:cs="Arial"/>
          <w:b/>
          <w:sz w:val="22"/>
          <w:szCs w:val="22"/>
        </w:rPr>
        <w:t>ember</w:t>
      </w:r>
      <w:r w:rsidR="004041F7" w:rsidRPr="00E27302">
        <w:rPr>
          <w:rFonts w:ascii="Arial" w:hAnsi="Arial" w:cs="Arial"/>
          <w:b/>
          <w:sz w:val="22"/>
          <w:szCs w:val="22"/>
        </w:rPr>
        <w:t>,</w:t>
      </w:r>
      <w:r w:rsidR="00D87B50" w:rsidRPr="00E27302">
        <w:rPr>
          <w:rFonts w:ascii="Arial" w:hAnsi="Arial" w:cs="Arial"/>
          <w:b/>
          <w:sz w:val="22"/>
          <w:szCs w:val="22"/>
        </w:rPr>
        <w:t xml:space="preserve"> 20</w:t>
      </w:r>
      <w:r w:rsidR="00537B67" w:rsidRPr="00E27302">
        <w:rPr>
          <w:rFonts w:ascii="Arial" w:hAnsi="Arial" w:cs="Arial"/>
          <w:b/>
          <w:sz w:val="22"/>
          <w:szCs w:val="22"/>
        </w:rPr>
        <w:t>11</w:t>
      </w:r>
    </w:p>
    <w:p w:rsidR="004041F7" w:rsidRDefault="004041F7" w:rsidP="004041F7">
      <w:pPr>
        <w:suppressAutoHyphens w:val="0"/>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          </w:t>
      </w:r>
    </w:p>
    <w:p w:rsidR="0047145F" w:rsidRPr="00720E35" w:rsidRDefault="004041F7" w:rsidP="004041F7">
      <w:pPr>
        <w:suppressAutoHyphens w:val="0"/>
        <w:rPr>
          <w:rFonts w:ascii="Arial" w:hAnsi="Arial" w:cs="Arial"/>
          <w:sz w:val="20"/>
          <w:szCs w:val="20"/>
        </w:rPr>
      </w:pPr>
      <w:r>
        <w:rPr>
          <w:rFonts w:ascii="Arial" w:hAnsi="Arial" w:cs="Arial"/>
          <w:color w:val="333333"/>
          <w:sz w:val="20"/>
          <w:szCs w:val="20"/>
          <w:shd w:val="clear" w:color="auto" w:fill="FFFFFF"/>
        </w:rPr>
        <w:t xml:space="preserve"> </w:t>
      </w:r>
      <w:r w:rsidR="00452384" w:rsidRPr="00720E35">
        <w:rPr>
          <w:rFonts w:ascii="Arial" w:hAnsi="Arial" w:cs="Arial"/>
          <w:color w:val="333333"/>
          <w:sz w:val="20"/>
          <w:szCs w:val="20"/>
          <w:shd w:val="clear" w:color="auto" w:fill="FFFFFF"/>
        </w:rPr>
        <w:t>E</w:t>
      </w:r>
      <w:r w:rsidR="0047145F" w:rsidRPr="00720E35">
        <w:rPr>
          <w:rFonts w:ascii="Arial" w:hAnsi="Arial" w:cs="Arial"/>
          <w:color w:val="333333"/>
          <w:sz w:val="20"/>
          <w:szCs w:val="20"/>
          <w:shd w:val="clear" w:color="auto" w:fill="FFFFFF"/>
        </w:rPr>
        <w:t xml:space="preserve">maratech is a technology and professional services company specializes in providing </w:t>
      </w:r>
      <w:r>
        <w:rPr>
          <w:rFonts w:ascii="Arial" w:hAnsi="Arial" w:cs="Arial"/>
          <w:color w:val="333333"/>
          <w:sz w:val="20"/>
          <w:szCs w:val="20"/>
          <w:shd w:val="clear" w:color="auto" w:fill="FFFFFF"/>
        </w:rPr>
        <w:t xml:space="preserve">                   </w:t>
      </w:r>
      <w:r w:rsidR="0047145F" w:rsidRPr="00720E35">
        <w:rPr>
          <w:rFonts w:ascii="Arial" w:hAnsi="Arial" w:cs="Arial"/>
          <w:color w:val="333333"/>
          <w:sz w:val="20"/>
          <w:szCs w:val="20"/>
          <w:shd w:val="clear" w:color="auto" w:fill="FFFFFF"/>
        </w:rPr>
        <w:t>consulting, outsourced technology and business strategy solutions for the global corporate and governmen</w:t>
      </w:r>
      <w:r w:rsidR="00452384" w:rsidRPr="00720E35">
        <w:rPr>
          <w:rFonts w:ascii="Arial" w:hAnsi="Arial" w:cs="Arial"/>
          <w:color w:val="333333"/>
          <w:sz w:val="20"/>
          <w:szCs w:val="20"/>
          <w:shd w:val="clear" w:color="auto" w:fill="FFFFFF"/>
        </w:rPr>
        <w:t>t entities in the Middle East. E</w:t>
      </w:r>
      <w:r w:rsidR="0047145F" w:rsidRPr="00720E35">
        <w:rPr>
          <w:rFonts w:ascii="Arial" w:hAnsi="Arial" w:cs="Arial"/>
          <w:color w:val="333333"/>
          <w:sz w:val="20"/>
          <w:szCs w:val="20"/>
          <w:shd w:val="clear" w:color="auto" w:fill="FFFFFF"/>
        </w:rPr>
        <w:t>maratech delivers key organizational and business intelligence services to enable governmental and institutional organizations to operate efficiently and effectively, also to minimize bureaucracy, streamline costs and increase revenues through effective business solutions.</w:t>
      </w:r>
      <w:r w:rsidR="0047145F" w:rsidRPr="00720E35">
        <w:rPr>
          <w:rFonts w:ascii="Arial" w:hAnsi="Arial" w:cs="Arial"/>
          <w:color w:val="333333"/>
          <w:sz w:val="20"/>
          <w:szCs w:val="20"/>
        </w:rPr>
        <w:br/>
      </w:r>
    </w:p>
    <w:p w:rsidR="00E0338F" w:rsidRPr="00720E35" w:rsidRDefault="00E0338F" w:rsidP="00E0338F">
      <w:pPr>
        <w:suppressAutoHyphens w:val="0"/>
        <w:rPr>
          <w:rFonts w:ascii="Arial" w:hAnsi="Arial" w:cs="Arial"/>
          <w:color w:val="333333"/>
          <w:sz w:val="20"/>
          <w:szCs w:val="20"/>
          <w:shd w:val="clear" w:color="auto" w:fill="FFFFFF"/>
        </w:rPr>
      </w:pPr>
      <w:r w:rsidRPr="00720E35">
        <w:rPr>
          <w:rFonts w:ascii="Arial" w:hAnsi="Arial" w:cs="Arial"/>
          <w:color w:val="333333"/>
          <w:sz w:val="20"/>
          <w:szCs w:val="20"/>
          <w:shd w:val="clear" w:color="auto" w:fill="FFFFFF"/>
        </w:rPr>
        <w:t>Responsibilities include:</w:t>
      </w:r>
    </w:p>
    <w:p w:rsidR="00440168" w:rsidRPr="00720E35" w:rsidRDefault="00440168" w:rsidP="00D22255">
      <w:pPr>
        <w:suppressAutoHyphens w:val="0"/>
        <w:jc w:val="both"/>
        <w:rPr>
          <w:rFonts w:ascii="Arial" w:hAnsi="Arial" w:cs="Arial"/>
          <w:sz w:val="20"/>
          <w:szCs w:val="20"/>
        </w:rPr>
      </w:pPr>
    </w:p>
    <w:p w:rsidR="00D87B50" w:rsidRPr="00720E35" w:rsidRDefault="00D87B50" w:rsidP="00367218">
      <w:pPr>
        <w:numPr>
          <w:ilvl w:val="0"/>
          <w:numId w:val="2"/>
        </w:numPr>
        <w:suppressAutoHyphens w:val="0"/>
        <w:jc w:val="both"/>
        <w:rPr>
          <w:rFonts w:ascii="Arial" w:hAnsi="Arial" w:cs="Arial"/>
          <w:color w:val="333333"/>
          <w:sz w:val="20"/>
          <w:szCs w:val="20"/>
          <w:shd w:val="clear" w:color="auto" w:fill="FFFFFF"/>
        </w:rPr>
      </w:pPr>
      <w:r w:rsidRPr="00720E35">
        <w:rPr>
          <w:rFonts w:ascii="Arial" w:hAnsi="Arial" w:cs="Arial"/>
          <w:color w:val="333333"/>
          <w:sz w:val="20"/>
          <w:szCs w:val="20"/>
          <w:shd w:val="clear" w:color="auto" w:fill="FFFFFF"/>
        </w:rPr>
        <w:t>Gathering and Analyzing requirements from Business</w:t>
      </w:r>
    </w:p>
    <w:p w:rsidR="00D87B50" w:rsidRPr="00720E35" w:rsidRDefault="00D87B50" w:rsidP="00367218">
      <w:pPr>
        <w:numPr>
          <w:ilvl w:val="0"/>
          <w:numId w:val="2"/>
        </w:numPr>
        <w:suppressAutoHyphens w:val="0"/>
        <w:jc w:val="both"/>
        <w:rPr>
          <w:rFonts w:ascii="Arial" w:hAnsi="Arial" w:cs="Arial"/>
          <w:color w:val="333333"/>
          <w:sz w:val="20"/>
          <w:szCs w:val="20"/>
          <w:shd w:val="clear" w:color="auto" w:fill="FFFFFF"/>
        </w:rPr>
      </w:pPr>
      <w:r w:rsidRPr="00720E35">
        <w:rPr>
          <w:rFonts w:ascii="Arial" w:hAnsi="Arial" w:cs="Arial"/>
          <w:color w:val="333333"/>
          <w:sz w:val="20"/>
          <w:szCs w:val="20"/>
          <w:shd w:val="clear" w:color="auto" w:fill="FFFFFF"/>
        </w:rPr>
        <w:t xml:space="preserve">Providing inputs using wireframes to give more visibility to Business team&amp; Development Team </w:t>
      </w:r>
    </w:p>
    <w:p w:rsidR="00D87B50" w:rsidRPr="00720E35" w:rsidRDefault="00D87B50" w:rsidP="00367218">
      <w:pPr>
        <w:numPr>
          <w:ilvl w:val="0"/>
          <w:numId w:val="2"/>
        </w:numPr>
        <w:suppressAutoHyphens w:val="0"/>
        <w:jc w:val="both"/>
        <w:rPr>
          <w:rFonts w:ascii="Arial" w:hAnsi="Arial" w:cs="Arial"/>
          <w:color w:val="333333"/>
          <w:sz w:val="20"/>
          <w:szCs w:val="20"/>
          <w:shd w:val="clear" w:color="auto" w:fill="FFFFFF"/>
        </w:rPr>
      </w:pPr>
      <w:r w:rsidRPr="00720E35">
        <w:rPr>
          <w:rFonts w:ascii="Arial" w:hAnsi="Arial" w:cs="Arial"/>
          <w:color w:val="333333"/>
          <w:sz w:val="20"/>
          <w:szCs w:val="20"/>
          <w:shd w:val="clear" w:color="auto" w:fill="FFFFFF"/>
        </w:rPr>
        <w:t>Creating requirements in Jira tool</w:t>
      </w:r>
    </w:p>
    <w:p w:rsidR="00D87B50" w:rsidRPr="00720E35" w:rsidRDefault="00D87B50" w:rsidP="00367218">
      <w:pPr>
        <w:numPr>
          <w:ilvl w:val="0"/>
          <w:numId w:val="2"/>
        </w:numPr>
        <w:suppressAutoHyphens w:val="0"/>
        <w:jc w:val="both"/>
        <w:rPr>
          <w:rFonts w:ascii="Arial" w:hAnsi="Arial" w:cs="Arial"/>
          <w:color w:val="333333"/>
          <w:sz w:val="20"/>
          <w:szCs w:val="20"/>
          <w:shd w:val="clear" w:color="auto" w:fill="FFFFFF"/>
        </w:rPr>
      </w:pPr>
      <w:r w:rsidRPr="00720E35">
        <w:rPr>
          <w:rFonts w:ascii="Arial" w:hAnsi="Arial" w:cs="Arial"/>
          <w:color w:val="333333"/>
          <w:sz w:val="20"/>
          <w:szCs w:val="20"/>
          <w:shd w:val="clear" w:color="auto" w:fill="FFFFFF"/>
        </w:rPr>
        <w:t>Conduct planning meeting with development team to make them understand business requirements using wireframes, ER diagrams</w:t>
      </w:r>
    </w:p>
    <w:p w:rsidR="00D87B50" w:rsidRPr="00720E35" w:rsidRDefault="00D87B50" w:rsidP="00367218">
      <w:pPr>
        <w:numPr>
          <w:ilvl w:val="0"/>
          <w:numId w:val="2"/>
        </w:numPr>
        <w:suppressAutoHyphens w:val="0"/>
        <w:jc w:val="both"/>
        <w:rPr>
          <w:rFonts w:ascii="Arial" w:hAnsi="Arial" w:cs="Arial"/>
          <w:color w:val="333333"/>
          <w:sz w:val="20"/>
          <w:szCs w:val="20"/>
          <w:shd w:val="clear" w:color="auto" w:fill="FFFFFF"/>
        </w:rPr>
      </w:pPr>
      <w:r w:rsidRPr="00720E35">
        <w:rPr>
          <w:rFonts w:ascii="Arial" w:hAnsi="Arial" w:cs="Arial"/>
          <w:color w:val="333333"/>
          <w:sz w:val="20"/>
          <w:szCs w:val="20"/>
          <w:shd w:val="clear" w:color="auto" w:fill="FFFFFF"/>
        </w:rPr>
        <w:t>Doing estimations as per the inputs given by development team</w:t>
      </w:r>
    </w:p>
    <w:p w:rsidR="00D87B50" w:rsidRPr="00720E35" w:rsidRDefault="00D87B50" w:rsidP="00367218">
      <w:pPr>
        <w:numPr>
          <w:ilvl w:val="0"/>
          <w:numId w:val="2"/>
        </w:numPr>
        <w:suppressAutoHyphens w:val="0"/>
        <w:jc w:val="both"/>
        <w:rPr>
          <w:rFonts w:ascii="Arial" w:hAnsi="Arial" w:cs="Arial"/>
          <w:color w:val="333333"/>
          <w:sz w:val="20"/>
          <w:szCs w:val="20"/>
          <w:shd w:val="clear" w:color="auto" w:fill="FFFFFF"/>
        </w:rPr>
      </w:pPr>
      <w:r w:rsidRPr="00720E35">
        <w:rPr>
          <w:rFonts w:ascii="Arial" w:hAnsi="Arial" w:cs="Arial"/>
          <w:color w:val="333333"/>
          <w:sz w:val="20"/>
          <w:szCs w:val="20"/>
          <w:shd w:val="clear" w:color="auto" w:fill="FFFFFF"/>
        </w:rPr>
        <w:t xml:space="preserve">Tracking the requirements in JIRA until delivered </w:t>
      </w:r>
    </w:p>
    <w:p w:rsidR="00D87B50" w:rsidRPr="00720E35" w:rsidRDefault="00D87B50" w:rsidP="00367218">
      <w:pPr>
        <w:numPr>
          <w:ilvl w:val="0"/>
          <w:numId w:val="2"/>
        </w:numPr>
        <w:suppressAutoHyphens w:val="0"/>
        <w:jc w:val="both"/>
        <w:rPr>
          <w:rFonts w:ascii="Arial" w:hAnsi="Arial" w:cs="Arial"/>
          <w:color w:val="333333"/>
          <w:sz w:val="20"/>
          <w:szCs w:val="20"/>
          <w:shd w:val="clear" w:color="auto" w:fill="FFFFFF"/>
        </w:rPr>
      </w:pPr>
      <w:r w:rsidRPr="00720E35">
        <w:rPr>
          <w:rFonts w:ascii="Arial" w:hAnsi="Arial" w:cs="Arial"/>
          <w:color w:val="333333"/>
          <w:sz w:val="20"/>
          <w:szCs w:val="20"/>
          <w:shd w:val="clear" w:color="auto" w:fill="FFFFFF"/>
        </w:rPr>
        <w:t xml:space="preserve">Responsible for showcasing the weekly work to Business team </w:t>
      </w:r>
    </w:p>
    <w:p w:rsidR="00D87B50" w:rsidRPr="00720E35" w:rsidRDefault="00D87B50" w:rsidP="00367218">
      <w:pPr>
        <w:numPr>
          <w:ilvl w:val="0"/>
          <w:numId w:val="2"/>
        </w:numPr>
        <w:suppressAutoHyphens w:val="0"/>
        <w:jc w:val="both"/>
        <w:rPr>
          <w:rFonts w:ascii="Arial" w:hAnsi="Arial" w:cs="Arial"/>
          <w:color w:val="333333"/>
          <w:sz w:val="20"/>
          <w:szCs w:val="20"/>
          <w:shd w:val="clear" w:color="auto" w:fill="FFFFFF"/>
        </w:rPr>
      </w:pPr>
      <w:r w:rsidRPr="00720E35">
        <w:rPr>
          <w:rFonts w:ascii="Arial" w:hAnsi="Arial" w:cs="Arial"/>
          <w:color w:val="333333"/>
          <w:sz w:val="20"/>
          <w:szCs w:val="20"/>
          <w:shd w:val="clear" w:color="auto" w:fill="FFFFFF"/>
        </w:rPr>
        <w:t>Coordinate application development for multiple projects.</w:t>
      </w:r>
    </w:p>
    <w:p w:rsidR="00D87B50" w:rsidRPr="00720E35" w:rsidRDefault="00D87B50" w:rsidP="00367218">
      <w:pPr>
        <w:numPr>
          <w:ilvl w:val="0"/>
          <w:numId w:val="2"/>
        </w:numPr>
        <w:suppressAutoHyphens w:val="0"/>
        <w:jc w:val="both"/>
        <w:rPr>
          <w:rFonts w:ascii="Arial" w:hAnsi="Arial" w:cs="Arial"/>
          <w:color w:val="333333"/>
          <w:sz w:val="20"/>
          <w:szCs w:val="20"/>
          <w:shd w:val="clear" w:color="auto" w:fill="FFFFFF"/>
        </w:rPr>
      </w:pPr>
      <w:r w:rsidRPr="00720E35">
        <w:rPr>
          <w:rFonts w:ascii="Arial" w:hAnsi="Arial" w:cs="Arial"/>
          <w:color w:val="333333"/>
          <w:sz w:val="20"/>
          <w:szCs w:val="20"/>
          <w:shd w:val="clear" w:color="auto" w:fill="FFFFFF"/>
        </w:rPr>
        <w:t>Work with software developers and end users to ensure technical compatibility and user satisfaction.</w:t>
      </w:r>
    </w:p>
    <w:p w:rsidR="00D87B50" w:rsidRPr="00720E35" w:rsidRDefault="00D87B50" w:rsidP="00367218">
      <w:pPr>
        <w:numPr>
          <w:ilvl w:val="0"/>
          <w:numId w:val="2"/>
        </w:numPr>
        <w:suppressAutoHyphens w:val="0"/>
        <w:jc w:val="both"/>
        <w:rPr>
          <w:rFonts w:ascii="Arial" w:hAnsi="Arial" w:cs="Arial"/>
          <w:color w:val="333333"/>
          <w:sz w:val="20"/>
          <w:szCs w:val="20"/>
          <w:shd w:val="clear" w:color="auto" w:fill="FFFFFF"/>
        </w:rPr>
      </w:pPr>
      <w:r w:rsidRPr="00720E35">
        <w:rPr>
          <w:rFonts w:ascii="Arial" w:hAnsi="Arial" w:cs="Arial"/>
          <w:color w:val="333333"/>
          <w:sz w:val="20"/>
          <w:szCs w:val="20"/>
          <w:shd w:val="clear" w:color="auto" w:fill="FFFFFF"/>
        </w:rPr>
        <w:t>Working on Multiple Projects at the same time</w:t>
      </w:r>
    </w:p>
    <w:p w:rsidR="00D87B50" w:rsidRPr="00720E35" w:rsidRDefault="00D87B50" w:rsidP="00367218">
      <w:pPr>
        <w:numPr>
          <w:ilvl w:val="0"/>
          <w:numId w:val="2"/>
        </w:numPr>
        <w:suppressAutoHyphens w:val="0"/>
        <w:jc w:val="both"/>
        <w:rPr>
          <w:rFonts w:ascii="Arial" w:hAnsi="Arial" w:cs="Arial"/>
          <w:color w:val="333333"/>
          <w:sz w:val="20"/>
          <w:szCs w:val="20"/>
          <w:shd w:val="clear" w:color="auto" w:fill="FFFFFF"/>
        </w:rPr>
      </w:pPr>
      <w:r w:rsidRPr="00720E35">
        <w:rPr>
          <w:rFonts w:ascii="Arial" w:hAnsi="Arial" w:cs="Arial"/>
          <w:color w:val="333333"/>
          <w:sz w:val="20"/>
          <w:szCs w:val="20"/>
          <w:shd w:val="clear" w:color="auto" w:fill="FFFFFF"/>
        </w:rPr>
        <w:t>Gathering requirement for HR SharePoint Portal as well</w:t>
      </w:r>
    </w:p>
    <w:p w:rsidR="002F2D11" w:rsidRPr="00720E35" w:rsidRDefault="002F2D11" w:rsidP="00367218">
      <w:pPr>
        <w:numPr>
          <w:ilvl w:val="0"/>
          <w:numId w:val="2"/>
        </w:numPr>
        <w:suppressAutoHyphens w:val="0"/>
        <w:autoSpaceDE w:val="0"/>
        <w:autoSpaceDN w:val="0"/>
        <w:adjustRightInd w:val="0"/>
        <w:spacing w:line="240" w:lineRule="atLeast"/>
        <w:rPr>
          <w:rFonts w:ascii="Arial" w:hAnsi="Arial" w:cs="Arial"/>
          <w:color w:val="333333"/>
          <w:sz w:val="20"/>
          <w:szCs w:val="20"/>
          <w:shd w:val="clear" w:color="auto" w:fill="FFFFFF"/>
        </w:rPr>
      </w:pPr>
      <w:r w:rsidRPr="00720E35">
        <w:rPr>
          <w:rFonts w:ascii="Arial" w:hAnsi="Arial" w:cs="Arial"/>
          <w:color w:val="333333"/>
          <w:sz w:val="20"/>
          <w:szCs w:val="20"/>
          <w:shd w:val="clear" w:color="auto" w:fill="FFFFFF"/>
        </w:rPr>
        <w:t>Preparation of Test cases, Test Data, Defect reporting (TD) and Test summary Report.</w:t>
      </w:r>
    </w:p>
    <w:p w:rsidR="002F2D11" w:rsidRPr="00720E35" w:rsidRDefault="002F2D11" w:rsidP="00367218">
      <w:pPr>
        <w:numPr>
          <w:ilvl w:val="0"/>
          <w:numId w:val="2"/>
        </w:numPr>
        <w:suppressAutoHyphens w:val="0"/>
        <w:autoSpaceDE w:val="0"/>
        <w:autoSpaceDN w:val="0"/>
        <w:adjustRightInd w:val="0"/>
        <w:spacing w:line="240" w:lineRule="atLeast"/>
        <w:rPr>
          <w:rFonts w:ascii="Arial" w:hAnsi="Arial" w:cs="Arial"/>
          <w:color w:val="333333"/>
          <w:sz w:val="20"/>
          <w:szCs w:val="20"/>
          <w:shd w:val="clear" w:color="auto" w:fill="FFFFFF"/>
        </w:rPr>
      </w:pPr>
      <w:r w:rsidRPr="00720E35">
        <w:rPr>
          <w:rFonts w:ascii="Arial" w:hAnsi="Arial" w:cs="Arial"/>
          <w:color w:val="333333"/>
          <w:sz w:val="20"/>
          <w:szCs w:val="20"/>
          <w:shd w:val="clear" w:color="auto" w:fill="FFFFFF"/>
        </w:rPr>
        <w:t>Us</w:t>
      </w:r>
      <w:r w:rsidR="00D87B50" w:rsidRPr="00720E35">
        <w:rPr>
          <w:rFonts w:ascii="Arial" w:hAnsi="Arial" w:cs="Arial"/>
          <w:color w:val="333333"/>
          <w:sz w:val="20"/>
          <w:szCs w:val="20"/>
          <w:shd w:val="clear" w:color="auto" w:fill="FFFFFF"/>
        </w:rPr>
        <w:t>ed</w:t>
      </w:r>
      <w:r w:rsidRPr="00720E35">
        <w:rPr>
          <w:rFonts w:ascii="Arial" w:hAnsi="Arial" w:cs="Arial"/>
          <w:color w:val="333333"/>
          <w:sz w:val="20"/>
          <w:szCs w:val="20"/>
          <w:shd w:val="clear" w:color="auto" w:fill="FFFFFF"/>
        </w:rPr>
        <w:t xml:space="preserve"> Microsoft Test Manager </w:t>
      </w:r>
    </w:p>
    <w:p w:rsidR="002F2D11" w:rsidRPr="00720E35" w:rsidRDefault="002F2D11" w:rsidP="00367218">
      <w:pPr>
        <w:numPr>
          <w:ilvl w:val="0"/>
          <w:numId w:val="2"/>
        </w:numPr>
        <w:suppressAutoHyphens w:val="0"/>
        <w:autoSpaceDE w:val="0"/>
        <w:autoSpaceDN w:val="0"/>
        <w:adjustRightInd w:val="0"/>
        <w:spacing w:line="240" w:lineRule="atLeast"/>
        <w:rPr>
          <w:rFonts w:ascii="Arial" w:hAnsi="Arial" w:cs="Arial"/>
          <w:color w:val="333333"/>
          <w:sz w:val="20"/>
          <w:szCs w:val="20"/>
          <w:shd w:val="clear" w:color="auto" w:fill="FFFFFF"/>
        </w:rPr>
      </w:pPr>
      <w:r w:rsidRPr="00720E35">
        <w:rPr>
          <w:rFonts w:ascii="Arial" w:hAnsi="Arial" w:cs="Arial"/>
          <w:color w:val="333333"/>
          <w:sz w:val="20"/>
          <w:szCs w:val="20"/>
          <w:shd w:val="clear" w:color="auto" w:fill="FFFFFF"/>
        </w:rPr>
        <w:t>Executing test scripts ,Updating Test scripts</w:t>
      </w:r>
    </w:p>
    <w:p w:rsidR="002F2D11" w:rsidRPr="00720E35" w:rsidRDefault="002F2D11" w:rsidP="00367218">
      <w:pPr>
        <w:numPr>
          <w:ilvl w:val="0"/>
          <w:numId w:val="2"/>
        </w:numPr>
        <w:suppressAutoHyphens w:val="0"/>
        <w:autoSpaceDE w:val="0"/>
        <w:autoSpaceDN w:val="0"/>
        <w:adjustRightInd w:val="0"/>
        <w:spacing w:line="240" w:lineRule="atLeast"/>
        <w:rPr>
          <w:rFonts w:ascii="Arial" w:hAnsi="Arial" w:cs="Arial"/>
          <w:color w:val="333333"/>
          <w:sz w:val="20"/>
          <w:szCs w:val="20"/>
          <w:shd w:val="clear" w:color="auto" w:fill="FFFFFF"/>
        </w:rPr>
      </w:pPr>
      <w:r w:rsidRPr="00720E35">
        <w:rPr>
          <w:rFonts w:ascii="Arial" w:hAnsi="Arial" w:cs="Arial"/>
          <w:color w:val="333333"/>
          <w:sz w:val="20"/>
          <w:szCs w:val="20"/>
          <w:shd w:val="clear" w:color="auto" w:fill="FFFFFF"/>
        </w:rPr>
        <w:t>Test case Execution.</w:t>
      </w:r>
    </w:p>
    <w:p w:rsidR="002F2D11" w:rsidRPr="00720E35" w:rsidRDefault="002F2D11" w:rsidP="00367218">
      <w:pPr>
        <w:numPr>
          <w:ilvl w:val="0"/>
          <w:numId w:val="2"/>
        </w:numPr>
        <w:suppressAutoHyphens w:val="0"/>
        <w:autoSpaceDE w:val="0"/>
        <w:autoSpaceDN w:val="0"/>
        <w:adjustRightInd w:val="0"/>
        <w:spacing w:line="240" w:lineRule="atLeast"/>
        <w:rPr>
          <w:rFonts w:ascii="Arial" w:hAnsi="Arial" w:cs="Arial"/>
          <w:color w:val="333333"/>
          <w:sz w:val="20"/>
          <w:szCs w:val="20"/>
          <w:shd w:val="clear" w:color="auto" w:fill="FFFFFF"/>
        </w:rPr>
      </w:pPr>
      <w:r w:rsidRPr="00720E35">
        <w:rPr>
          <w:rFonts w:ascii="Arial" w:hAnsi="Arial" w:cs="Arial"/>
          <w:color w:val="333333"/>
          <w:sz w:val="20"/>
          <w:szCs w:val="20"/>
          <w:shd w:val="clear" w:color="auto" w:fill="FFFFFF"/>
        </w:rPr>
        <w:t>Reporting and Tracking Bugs</w:t>
      </w:r>
    </w:p>
    <w:p w:rsidR="00720E35" w:rsidRDefault="00720E35" w:rsidP="00434ACC">
      <w:pPr>
        <w:suppressAutoHyphens w:val="0"/>
        <w:jc w:val="both"/>
        <w:rPr>
          <w:rFonts w:ascii="Arial" w:hAnsi="Arial" w:cs="Arial"/>
          <w:sz w:val="20"/>
          <w:szCs w:val="20"/>
        </w:rPr>
      </w:pPr>
    </w:p>
    <w:p w:rsidR="00E0338F" w:rsidRDefault="00E0338F" w:rsidP="004041F7">
      <w:pPr>
        <w:suppressAutoHyphens w:val="0"/>
        <w:jc w:val="both"/>
        <w:rPr>
          <w:rFonts w:ascii="Arial" w:hAnsi="Arial" w:cs="Arial"/>
          <w:b/>
        </w:rPr>
      </w:pPr>
    </w:p>
    <w:p w:rsidR="00E0338F" w:rsidRDefault="00E0338F" w:rsidP="00E0338F">
      <w:pPr>
        <w:suppressAutoHyphens w:val="0"/>
        <w:ind w:left="360"/>
        <w:jc w:val="both"/>
        <w:rPr>
          <w:rFonts w:ascii="Arial" w:hAnsi="Arial" w:cs="Arial"/>
          <w:b/>
        </w:rPr>
      </w:pPr>
    </w:p>
    <w:p w:rsidR="002F3CAD" w:rsidRPr="00E27302" w:rsidRDefault="002F3CAD" w:rsidP="00F7097E">
      <w:pPr>
        <w:suppressAutoHyphens w:val="0"/>
        <w:jc w:val="both"/>
        <w:rPr>
          <w:rFonts w:ascii="Arial" w:hAnsi="Arial" w:cs="Arial"/>
          <w:b/>
          <w:sz w:val="22"/>
          <w:szCs w:val="22"/>
        </w:rPr>
      </w:pPr>
      <w:r w:rsidRPr="00E27302">
        <w:rPr>
          <w:rFonts w:ascii="Arial" w:hAnsi="Arial" w:cs="Arial"/>
          <w:b/>
          <w:sz w:val="22"/>
          <w:szCs w:val="22"/>
        </w:rPr>
        <w:t xml:space="preserve">Senior Test </w:t>
      </w:r>
      <w:r w:rsidR="00E27302" w:rsidRPr="00E27302">
        <w:rPr>
          <w:rFonts w:ascii="Arial" w:hAnsi="Arial" w:cs="Arial"/>
          <w:b/>
          <w:sz w:val="22"/>
          <w:szCs w:val="22"/>
        </w:rPr>
        <w:t>Engineer, United</w:t>
      </w:r>
      <w:r w:rsidRPr="00E27302">
        <w:rPr>
          <w:rFonts w:ascii="Arial" w:hAnsi="Arial" w:cs="Arial"/>
          <w:b/>
          <w:sz w:val="22"/>
          <w:szCs w:val="22"/>
        </w:rPr>
        <w:t xml:space="preserve"> Health Group, India</w:t>
      </w:r>
      <w:r w:rsidR="00452384" w:rsidRPr="00E27302">
        <w:rPr>
          <w:rFonts w:ascii="Arial" w:hAnsi="Arial" w:cs="Arial"/>
          <w:b/>
          <w:sz w:val="22"/>
          <w:szCs w:val="22"/>
        </w:rPr>
        <w:t xml:space="preserve">       </w:t>
      </w:r>
      <w:r w:rsidR="00E0338F" w:rsidRPr="00E27302">
        <w:rPr>
          <w:rFonts w:ascii="Arial" w:hAnsi="Arial" w:cs="Arial"/>
          <w:b/>
          <w:sz w:val="22"/>
          <w:szCs w:val="22"/>
        </w:rPr>
        <w:t>July</w:t>
      </w:r>
      <w:r w:rsidR="00E27302">
        <w:rPr>
          <w:rFonts w:ascii="Arial" w:hAnsi="Arial" w:cs="Arial"/>
          <w:b/>
          <w:sz w:val="22"/>
          <w:szCs w:val="22"/>
        </w:rPr>
        <w:t>,</w:t>
      </w:r>
      <w:r w:rsidR="00E27302" w:rsidRPr="00E27302">
        <w:rPr>
          <w:rFonts w:ascii="Arial" w:hAnsi="Arial" w:cs="Arial"/>
          <w:b/>
          <w:sz w:val="22"/>
          <w:szCs w:val="22"/>
        </w:rPr>
        <w:t xml:space="preserve"> 2009</w:t>
      </w:r>
      <w:r w:rsidR="00720E35" w:rsidRPr="00E27302">
        <w:rPr>
          <w:rFonts w:ascii="Arial" w:hAnsi="Arial" w:cs="Arial"/>
          <w:b/>
          <w:sz w:val="22"/>
          <w:szCs w:val="22"/>
        </w:rPr>
        <w:t xml:space="preserve"> </w:t>
      </w:r>
      <w:r w:rsidR="002A65CE" w:rsidRPr="00E27302">
        <w:rPr>
          <w:rFonts w:ascii="Arial" w:hAnsi="Arial" w:cs="Arial"/>
          <w:b/>
          <w:sz w:val="22"/>
          <w:szCs w:val="22"/>
        </w:rPr>
        <w:t>-</w:t>
      </w:r>
      <w:r w:rsidR="00720E35" w:rsidRPr="00E27302">
        <w:rPr>
          <w:rFonts w:ascii="Arial" w:hAnsi="Arial" w:cs="Arial"/>
          <w:b/>
          <w:sz w:val="22"/>
          <w:szCs w:val="22"/>
        </w:rPr>
        <w:t xml:space="preserve"> </w:t>
      </w:r>
      <w:r w:rsidR="00E0338F" w:rsidRPr="00E27302">
        <w:rPr>
          <w:rFonts w:ascii="Arial" w:hAnsi="Arial" w:cs="Arial"/>
          <w:b/>
          <w:sz w:val="22"/>
          <w:szCs w:val="22"/>
        </w:rPr>
        <w:t>Feb</w:t>
      </w:r>
      <w:r w:rsidR="00E27302">
        <w:rPr>
          <w:rFonts w:ascii="Arial" w:hAnsi="Arial" w:cs="Arial"/>
          <w:b/>
          <w:sz w:val="22"/>
          <w:szCs w:val="22"/>
        </w:rPr>
        <w:t>ruary,</w:t>
      </w:r>
      <w:r w:rsidR="00E27302" w:rsidRPr="00E27302">
        <w:rPr>
          <w:rFonts w:ascii="Arial" w:hAnsi="Arial" w:cs="Arial"/>
          <w:b/>
          <w:sz w:val="22"/>
          <w:szCs w:val="22"/>
        </w:rPr>
        <w:t xml:space="preserve"> 2011</w:t>
      </w:r>
    </w:p>
    <w:p w:rsidR="004041F7" w:rsidRDefault="004041F7" w:rsidP="00E0338F">
      <w:pPr>
        <w:suppressAutoHyphens w:val="0"/>
        <w:rPr>
          <w:rFonts w:ascii="Arial" w:hAnsi="Arial" w:cs="Arial"/>
          <w:color w:val="333333"/>
          <w:sz w:val="20"/>
          <w:szCs w:val="20"/>
          <w:shd w:val="clear" w:color="auto" w:fill="FFFFFF"/>
        </w:rPr>
      </w:pPr>
    </w:p>
    <w:p w:rsidR="002A65CE" w:rsidRPr="00720E35" w:rsidRDefault="002A65CE" w:rsidP="00E0338F">
      <w:pPr>
        <w:suppressAutoHyphens w:val="0"/>
        <w:rPr>
          <w:rFonts w:ascii="Arial" w:hAnsi="Arial" w:cs="Arial"/>
          <w:color w:val="333333"/>
          <w:sz w:val="20"/>
          <w:szCs w:val="20"/>
          <w:shd w:val="clear" w:color="auto" w:fill="FFFFFF"/>
        </w:rPr>
      </w:pPr>
      <w:r w:rsidRPr="00720E35">
        <w:rPr>
          <w:rFonts w:ascii="Arial" w:hAnsi="Arial" w:cs="Arial"/>
          <w:color w:val="333333"/>
          <w:sz w:val="20"/>
          <w:szCs w:val="20"/>
          <w:shd w:val="clear" w:color="auto" w:fill="FFFFFF"/>
        </w:rPr>
        <w:t>U</w:t>
      </w:r>
      <w:r w:rsidR="004041F7">
        <w:rPr>
          <w:rFonts w:ascii="Arial" w:hAnsi="Arial" w:cs="Arial"/>
          <w:color w:val="333333"/>
          <w:sz w:val="20"/>
          <w:szCs w:val="20"/>
          <w:shd w:val="clear" w:color="auto" w:fill="FFFFFF"/>
        </w:rPr>
        <w:t xml:space="preserve">nited Health care </w:t>
      </w:r>
      <w:r w:rsidRPr="00720E35">
        <w:rPr>
          <w:rFonts w:ascii="Arial" w:hAnsi="Arial" w:cs="Arial"/>
          <w:color w:val="333333"/>
          <w:sz w:val="20"/>
          <w:szCs w:val="20"/>
          <w:shd w:val="clear" w:color="auto" w:fill="FFFFFF"/>
        </w:rPr>
        <w:t>is a web based project in which customers are provided with different Health plan</w:t>
      </w:r>
      <w:r w:rsidR="00302F7D" w:rsidRPr="00720E35">
        <w:rPr>
          <w:rFonts w:ascii="Arial" w:hAnsi="Arial" w:cs="Arial"/>
          <w:color w:val="333333"/>
          <w:sz w:val="20"/>
          <w:szCs w:val="20"/>
          <w:shd w:val="clear" w:color="auto" w:fill="FFFFFF"/>
        </w:rPr>
        <w:t>s</w:t>
      </w:r>
      <w:r w:rsidRPr="00720E35">
        <w:rPr>
          <w:rFonts w:ascii="Arial" w:hAnsi="Arial" w:cs="Arial"/>
          <w:color w:val="333333"/>
          <w:sz w:val="20"/>
          <w:szCs w:val="20"/>
          <w:shd w:val="clear" w:color="auto" w:fill="FFFFFF"/>
        </w:rPr>
        <w:t xml:space="preserve"> they can take for themselves. It involves all the </w:t>
      </w:r>
      <w:r w:rsidR="00302F7D" w:rsidRPr="00720E35">
        <w:rPr>
          <w:rFonts w:ascii="Arial" w:hAnsi="Arial" w:cs="Arial"/>
          <w:color w:val="333333"/>
          <w:sz w:val="20"/>
          <w:szCs w:val="20"/>
          <w:shd w:val="clear" w:color="auto" w:fill="FFFFFF"/>
        </w:rPr>
        <w:t>claims,</w:t>
      </w:r>
      <w:r w:rsidRPr="00720E35">
        <w:rPr>
          <w:rFonts w:ascii="Arial" w:hAnsi="Arial" w:cs="Arial"/>
          <w:color w:val="333333"/>
          <w:sz w:val="20"/>
          <w:szCs w:val="20"/>
          <w:shd w:val="clear" w:color="auto" w:fill="FFFFFF"/>
        </w:rPr>
        <w:t xml:space="preserve"> coordination of benefits, explanation of benefits etc.</w:t>
      </w:r>
    </w:p>
    <w:p w:rsidR="009F5C9E" w:rsidRPr="00720E35" w:rsidRDefault="009F5C9E" w:rsidP="00E0338F">
      <w:pPr>
        <w:suppressAutoHyphens w:val="0"/>
        <w:rPr>
          <w:rFonts w:ascii="Arial" w:hAnsi="Arial" w:cs="Arial"/>
          <w:color w:val="333333"/>
          <w:sz w:val="20"/>
          <w:szCs w:val="20"/>
          <w:shd w:val="clear" w:color="auto" w:fill="FFFFFF"/>
        </w:rPr>
      </w:pPr>
      <w:r w:rsidRPr="00720E35">
        <w:rPr>
          <w:rFonts w:ascii="Arial" w:hAnsi="Arial" w:cs="Arial"/>
          <w:color w:val="333333"/>
          <w:sz w:val="20"/>
          <w:szCs w:val="20"/>
          <w:shd w:val="clear" w:color="auto" w:fill="FFFFFF"/>
        </w:rPr>
        <w:t>Responsibilities include:</w:t>
      </w:r>
    </w:p>
    <w:p w:rsidR="009F5C9E" w:rsidRPr="00720E35" w:rsidRDefault="009F5C9E" w:rsidP="00367218">
      <w:pPr>
        <w:numPr>
          <w:ilvl w:val="0"/>
          <w:numId w:val="2"/>
        </w:numPr>
        <w:suppressAutoHyphens w:val="0"/>
        <w:autoSpaceDE w:val="0"/>
        <w:autoSpaceDN w:val="0"/>
        <w:adjustRightInd w:val="0"/>
        <w:spacing w:line="240" w:lineRule="atLeast"/>
        <w:rPr>
          <w:rFonts w:ascii="Arial" w:hAnsi="Arial" w:cs="Arial"/>
          <w:color w:val="333333"/>
          <w:sz w:val="20"/>
          <w:szCs w:val="20"/>
          <w:shd w:val="clear" w:color="auto" w:fill="FFFFFF"/>
        </w:rPr>
      </w:pPr>
      <w:r w:rsidRPr="00720E35">
        <w:rPr>
          <w:rFonts w:ascii="Arial" w:hAnsi="Arial" w:cs="Arial"/>
          <w:color w:val="333333"/>
          <w:sz w:val="20"/>
          <w:szCs w:val="20"/>
          <w:shd w:val="clear" w:color="auto" w:fill="FFFFFF"/>
        </w:rPr>
        <w:t>Preparation of Test cases, Test Data, Defect reporting (TD) and Test summary Report.</w:t>
      </w:r>
    </w:p>
    <w:p w:rsidR="009F5C9E" w:rsidRPr="00720E35" w:rsidRDefault="009F5C9E" w:rsidP="00367218">
      <w:pPr>
        <w:numPr>
          <w:ilvl w:val="0"/>
          <w:numId w:val="2"/>
        </w:numPr>
        <w:suppressAutoHyphens w:val="0"/>
        <w:autoSpaceDE w:val="0"/>
        <w:autoSpaceDN w:val="0"/>
        <w:adjustRightInd w:val="0"/>
        <w:spacing w:line="240" w:lineRule="atLeast"/>
        <w:rPr>
          <w:rFonts w:ascii="Arial" w:hAnsi="Arial" w:cs="Arial"/>
          <w:color w:val="333333"/>
          <w:sz w:val="20"/>
          <w:szCs w:val="20"/>
          <w:shd w:val="clear" w:color="auto" w:fill="FFFFFF"/>
        </w:rPr>
      </w:pPr>
      <w:r w:rsidRPr="00720E35">
        <w:rPr>
          <w:rFonts w:ascii="Arial" w:hAnsi="Arial" w:cs="Arial"/>
          <w:color w:val="333333"/>
          <w:sz w:val="20"/>
          <w:szCs w:val="20"/>
          <w:shd w:val="clear" w:color="auto" w:fill="FFFFFF"/>
        </w:rPr>
        <w:t>Regression testing of the Application using QTP.</w:t>
      </w:r>
    </w:p>
    <w:p w:rsidR="009F5C9E" w:rsidRPr="00720E35" w:rsidRDefault="009F5C9E" w:rsidP="00367218">
      <w:pPr>
        <w:numPr>
          <w:ilvl w:val="0"/>
          <w:numId w:val="2"/>
        </w:numPr>
        <w:suppressAutoHyphens w:val="0"/>
        <w:autoSpaceDE w:val="0"/>
        <w:autoSpaceDN w:val="0"/>
        <w:adjustRightInd w:val="0"/>
        <w:spacing w:line="240" w:lineRule="atLeast"/>
        <w:rPr>
          <w:rFonts w:ascii="Arial" w:hAnsi="Arial" w:cs="Arial"/>
          <w:color w:val="333333"/>
          <w:sz w:val="20"/>
          <w:szCs w:val="20"/>
          <w:shd w:val="clear" w:color="auto" w:fill="FFFFFF"/>
        </w:rPr>
      </w:pPr>
      <w:r w:rsidRPr="00720E35">
        <w:rPr>
          <w:rFonts w:ascii="Arial" w:hAnsi="Arial" w:cs="Arial"/>
          <w:color w:val="333333"/>
          <w:sz w:val="20"/>
          <w:szCs w:val="20"/>
          <w:shd w:val="clear" w:color="auto" w:fill="FFFFFF"/>
        </w:rPr>
        <w:t>Executing test scripts ,Updating Test scripts</w:t>
      </w:r>
    </w:p>
    <w:p w:rsidR="009F5C9E" w:rsidRPr="00720E35" w:rsidRDefault="009F5C9E" w:rsidP="00367218">
      <w:pPr>
        <w:numPr>
          <w:ilvl w:val="0"/>
          <w:numId w:val="2"/>
        </w:numPr>
        <w:suppressAutoHyphens w:val="0"/>
        <w:autoSpaceDE w:val="0"/>
        <w:autoSpaceDN w:val="0"/>
        <w:adjustRightInd w:val="0"/>
        <w:spacing w:line="240" w:lineRule="atLeast"/>
        <w:rPr>
          <w:rFonts w:ascii="Arial" w:hAnsi="Arial" w:cs="Arial"/>
          <w:color w:val="333333"/>
          <w:sz w:val="20"/>
          <w:szCs w:val="20"/>
          <w:shd w:val="clear" w:color="auto" w:fill="FFFFFF"/>
        </w:rPr>
      </w:pPr>
      <w:r w:rsidRPr="00720E35">
        <w:rPr>
          <w:rFonts w:ascii="Arial" w:hAnsi="Arial" w:cs="Arial"/>
          <w:color w:val="333333"/>
          <w:sz w:val="20"/>
          <w:szCs w:val="20"/>
          <w:shd w:val="clear" w:color="auto" w:fill="FFFFFF"/>
        </w:rPr>
        <w:t>Test case Execution.</w:t>
      </w:r>
    </w:p>
    <w:p w:rsidR="009F5C9E" w:rsidRPr="00720E35" w:rsidRDefault="009F5C9E" w:rsidP="00367218">
      <w:pPr>
        <w:numPr>
          <w:ilvl w:val="0"/>
          <w:numId w:val="2"/>
        </w:numPr>
        <w:suppressAutoHyphens w:val="0"/>
        <w:autoSpaceDE w:val="0"/>
        <w:autoSpaceDN w:val="0"/>
        <w:adjustRightInd w:val="0"/>
        <w:spacing w:line="240" w:lineRule="atLeast"/>
        <w:rPr>
          <w:rFonts w:ascii="Arial" w:hAnsi="Arial" w:cs="Arial"/>
          <w:color w:val="333333"/>
          <w:sz w:val="20"/>
          <w:szCs w:val="20"/>
          <w:shd w:val="clear" w:color="auto" w:fill="FFFFFF"/>
        </w:rPr>
      </w:pPr>
      <w:r w:rsidRPr="00720E35">
        <w:rPr>
          <w:rFonts w:ascii="Arial" w:hAnsi="Arial" w:cs="Arial"/>
          <w:color w:val="333333"/>
          <w:sz w:val="20"/>
          <w:szCs w:val="20"/>
          <w:shd w:val="clear" w:color="auto" w:fill="FFFFFF"/>
        </w:rPr>
        <w:t>Reporting and Tracking Bugs</w:t>
      </w:r>
    </w:p>
    <w:p w:rsidR="009F5C9E" w:rsidRPr="00720E35" w:rsidRDefault="009F5C9E" w:rsidP="00367218">
      <w:pPr>
        <w:numPr>
          <w:ilvl w:val="0"/>
          <w:numId w:val="2"/>
        </w:numPr>
        <w:suppressAutoHyphens w:val="0"/>
        <w:jc w:val="both"/>
        <w:rPr>
          <w:rFonts w:ascii="Arial" w:hAnsi="Arial" w:cs="Arial"/>
          <w:color w:val="333333"/>
          <w:sz w:val="20"/>
          <w:szCs w:val="20"/>
          <w:shd w:val="clear" w:color="auto" w:fill="FFFFFF"/>
        </w:rPr>
      </w:pPr>
      <w:r w:rsidRPr="00720E35">
        <w:rPr>
          <w:rFonts w:ascii="Arial" w:hAnsi="Arial" w:cs="Arial"/>
          <w:color w:val="333333"/>
          <w:sz w:val="20"/>
          <w:szCs w:val="20"/>
          <w:shd w:val="clear" w:color="auto" w:fill="FFFFFF"/>
        </w:rPr>
        <w:t>Usage of VSS Configuration Management Tool.</w:t>
      </w:r>
    </w:p>
    <w:p w:rsidR="009F5C9E" w:rsidRPr="00720E35" w:rsidRDefault="009F5C9E" w:rsidP="002A65CE">
      <w:pPr>
        <w:suppressAutoHyphens w:val="0"/>
        <w:jc w:val="both"/>
        <w:rPr>
          <w:rFonts w:ascii="Arial" w:hAnsi="Arial" w:cs="Arial"/>
          <w:color w:val="333333"/>
          <w:sz w:val="20"/>
          <w:szCs w:val="20"/>
          <w:shd w:val="clear" w:color="auto" w:fill="FFFFFF"/>
        </w:rPr>
      </w:pPr>
    </w:p>
    <w:p w:rsidR="00F7097E" w:rsidRDefault="00F7097E" w:rsidP="00F7097E">
      <w:pPr>
        <w:suppressAutoHyphens w:val="0"/>
        <w:jc w:val="both"/>
        <w:rPr>
          <w:rFonts w:ascii="Arial" w:hAnsi="Arial" w:cs="Arial"/>
          <w:b/>
        </w:rPr>
      </w:pPr>
    </w:p>
    <w:p w:rsidR="00AF2242" w:rsidRPr="00E27302" w:rsidRDefault="00E27302" w:rsidP="00F7097E">
      <w:pPr>
        <w:suppressAutoHyphens w:val="0"/>
        <w:jc w:val="both"/>
        <w:rPr>
          <w:rFonts w:ascii="Arial" w:hAnsi="Arial" w:cs="Arial"/>
          <w:b/>
          <w:sz w:val="22"/>
          <w:szCs w:val="22"/>
        </w:rPr>
      </w:pPr>
      <w:r w:rsidRPr="00E27302">
        <w:rPr>
          <w:rFonts w:ascii="Arial" w:hAnsi="Arial" w:cs="Arial"/>
          <w:b/>
          <w:sz w:val="22"/>
          <w:szCs w:val="22"/>
        </w:rPr>
        <w:t>Test Engineer, Fujitsu</w:t>
      </w:r>
      <w:r w:rsidR="002F3CAD" w:rsidRPr="00E27302">
        <w:rPr>
          <w:rFonts w:ascii="Arial" w:hAnsi="Arial" w:cs="Arial"/>
          <w:b/>
          <w:sz w:val="22"/>
          <w:szCs w:val="22"/>
        </w:rPr>
        <w:t xml:space="preserve"> India Pvt. Ltd</w:t>
      </w:r>
      <w:r w:rsidR="00452384" w:rsidRPr="00E27302">
        <w:rPr>
          <w:rFonts w:ascii="Arial" w:hAnsi="Arial" w:cs="Arial"/>
          <w:b/>
          <w:sz w:val="22"/>
          <w:szCs w:val="22"/>
        </w:rPr>
        <w:t xml:space="preserve">          </w:t>
      </w:r>
      <w:r w:rsidR="00E0338F" w:rsidRPr="00E27302">
        <w:rPr>
          <w:rFonts w:ascii="Arial" w:hAnsi="Arial" w:cs="Arial"/>
          <w:b/>
          <w:sz w:val="22"/>
          <w:szCs w:val="22"/>
        </w:rPr>
        <w:t xml:space="preserve">            </w:t>
      </w:r>
      <w:r>
        <w:rPr>
          <w:rFonts w:ascii="Arial" w:hAnsi="Arial" w:cs="Arial"/>
          <w:b/>
          <w:sz w:val="22"/>
          <w:szCs w:val="22"/>
        </w:rPr>
        <w:t>July,</w:t>
      </w:r>
      <w:r w:rsidRPr="00E27302">
        <w:rPr>
          <w:rFonts w:ascii="Arial" w:hAnsi="Arial" w:cs="Arial"/>
          <w:b/>
          <w:sz w:val="22"/>
          <w:szCs w:val="22"/>
        </w:rPr>
        <w:t xml:space="preserve"> 2008</w:t>
      </w:r>
      <w:r w:rsidR="00DF594B" w:rsidRPr="00E27302">
        <w:rPr>
          <w:rFonts w:ascii="Arial" w:hAnsi="Arial" w:cs="Arial"/>
          <w:b/>
          <w:sz w:val="22"/>
          <w:szCs w:val="22"/>
        </w:rPr>
        <w:t xml:space="preserve"> –</w:t>
      </w:r>
      <w:r w:rsidR="00E0338F" w:rsidRPr="00E27302">
        <w:rPr>
          <w:rFonts w:ascii="Arial" w:hAnsi="Arial" w:cs="Arial"/>
          <w:b/>
          <w:sz w:val="22"/>
          <w:szCs w:val="22"/>
        </w:rPr>
        <w:t>J</w:t>
      </w:r>
      <w:r w:rsidR="004E2643">
        <w:rPr>
          <w:rFonts w:ascii="Arial" w:hAnsi="Arial" w:cs="Arial"/>
          <w:b/>
          <w:sz w:val="22"/>
          <w:szCs w:val="22"/>
        </w:rPr>
        <w:t>uly</w:t>
      </w:r>
      <w:r w:rsidRPr="00E27302">
        <w:rPr>
          <w:rFonts w:ascii="Arial" w:hAnsi="Arial" w:cs="Arial"/>
          <w:b/>
          <w:sz w:val="22"/>
          <w:szCs w:val="22"/>
        </w:rPr>
        <w:t>, 2009</w:t>
      </w:r>
    </w:p>
    <w:p w:rsidR="004041F7" w:rsidRDefault="004041F7" w:rsidP="00DF594B">
      <w:pPr>
        <w:suppressAutoHyphens w:val="0"/>
        <w:jc w:val="both"/>
        <w:rPr>
          <w:rFonts w:ascii="Arial" w:hAnsi="Arial" w:cs="Arial"/>
          <w:color w:val="333333"/>
          <w:sz w:val="20"/>
          <w:szCs w:val="20"/>
          <w:shd w:val="clear" w:color="auto" w:fill="FFFFFF"/>
        </w:rPr>
      </w:pPr>
    </w:p>
    <w:p w:rsidR="004041F7" w:rsidRDefault="00452384" w:rsidP="00DF594B">
      <w:pPr>
        <w:suppressAutoHyphens w:val="0"/>
        <w:jc w:val="both"/>
        <w:rPr>
          <w:rFonts w:ascii="Arial" w:hAnsi="Arial" w:cs="Arial"/>
          <w:color w:val="333333"/>
          <w:sz w:val="20"/>
          <w:szCs w:val="20"/>
          <w:shd w:val="clear" w:color="auto" w:fill="FFFFFF"/>
        </w:rPr>
      </w:pPr>
      <w:r w:rsidRPr="00720E35">
        <w:rPr>
          <w:rFonts w:ascii="Arial" w:hAnsi="Arial" w:cs="Arial"/>
          <w:color w:val="333333"/>
          <w:sz w:val="20"/>
          <w:szCs w:val="20"/>
          <w:shd w:val="clear" w:color="auto" w:fill="FFFFFF"/>
        </w:rPr>
        <w:t>Fujitsu is the leading Japanese information and communication technology (ICT) company offering a full range of technology products, solutions and services. Approximately 170,000 Fujitsu people support customers in more than 100 countries. We use our experience and the power of ICT to shape the future of society with our customers.</w:t>
      </w:r>
    </w:p>
    <w:p w:rsidR="00DF594B" w:rsidRPr="00720E35" w:rsidRDefault="00DF594B" w:rsidP="00DF594B">
      <w:pPr>
        <w:suppressAutoHyphens w:val="0"/>
        <w:jc w:val="both"/>
        <w:rPr>
          <w:rFonts w:ascii="Arial" w:hAnsi="Arial" w:cs="Arial"/>
          <w:color w:val="333333"/>
          <w:sz w:val="20"/>
          <w:szCs w:val="20"/>
          <w:shd w:val="clear" w:color="auto" w:fill="FFFFFF"/>
        </w:rPr>
      </w:pPr>
      <w:r w:rsidRPr="00720E35">
        <w:rPr>
          <w:rFonts w:ascii="Arial" w:hAnsi="Arial" w:cs="Arial"/>
          <w:color w:val="333333"/>
          <w:sz w:val="20"/>
          <w:szCs w:val="20"/>
          <w:shd w:val="clear" w:color="auto" w:fill="FFFFFF"/>
        </w:rPr>
        <w:t>Bayer’s application is a US based project which has lot of small applications developed in .Net that basically deals with the agricultural and manufacturing domain. This project involves System testing of the applications .2-3 applications are used by the employees of the Bayer’s itself.</w:t>
      </w:r>
    </w:p>
    <w:p w:rsidR="00DF594B" w:rsidRPr="00720E35" w:rsidRDefault="00DF594B" w:rsidP="00DF594B">
      <w:pPr>
        <w:suppressAutoHyphens w:val="0"/>
        <w:jc w:val="both"/>
        <w:rPr>
          <w:rFonts w:ascii="Arial" w:hAnsi="Arial" w:cs="Arial"/>
          <w:color w:val="333333"/>
          <w:sz w:val="20"/>
          <w:szCs w:val="20"/>
          <w:shd w:val="clear" w:color="auto" w:fill="FFFFFF"/>
        </w:rPr>
      </w:pPr>
      <w:r w:rsidRPr="00720E35">
        <w:rPr>
          <w:rFonts w:ascii="Arial" w:hAnsi="Arial" w:cs="Arial"/>
          <w:color w:val="333333"/>
          <w:sz w:val="20"/>
          <w:szCs w:val="20"/>
          <w:shd w:val="clear" w:color="auto" w:fill="FFFFFF"/>
        </w:rPr>
        <w:t>Responsibilities include:</w:t>
      </w:r>
    </w:p>
    <w:p w:rsidR="00DF594B" w:rsidRPr="00720E35" w:rsidRDefault="00094AC0" w:rsidP="00367218">
      <w:pPr>
        <w:numPr>
          <w:ilvl w:val="0"/>
          <w:numId w:val="2"/>
        </w:numPr>
        <w:suppressAutoHyphens w:val="0"/>
        <w:autoSpaceDE w:val="0"/>
        <w:autoSpaceDN w:val="0"/>
        <w:adjustRightInd w:val="0"/>
        <w:spacing w:line="240" w:lineRule="atLeast"/>
        <w:rPr>
          <w:rFonts w:ascii="Arial" w:hAnsi="Arial" w:cs="Arial"/>
          <w:color w:val="333333"/>
          <w:sz w:val="20"/>
          <w:szCs w:val="20"/>
          <w:shd w:val="clear" w:color="auto" w:fill="FFFFFF"/>
        </w:rPr>
      </w:pPr>
      <w:r w:rsidRPr="00720E35">
        <w:rPr>
          <w:rFonts w:ascii="Arial" w:hAnsi="Arial" w:cs="Arial"/>
          <w:color w:val="333333"/>
          <w:sz w:val="20"/>
          <w:szCs w:val="20"/>
          <w:shd w:val="clear" w:color="auto" w:fill="FFFFFF"/>
        </w:rPr>
        <w:t>Review of</w:t>
      </w:r>
      <w:r w:rsidR="00DF594B" w:rsidRPr="00720E35">
        <w:rPr>
          <w:rFonts w:ascii="Arial" w:hAnsi="Arial" w:cs="Arial"/>
          <w:color w:val="333333"/>
          <w:sz w:val="20"/>
          <w:szCs w:val="20"/>
          <w:shd w:val="clear" w:color="auto" w:fill="FFFFFF"/>
        </w:rPr>
        <w:t xml:space="preserve"> design documents.</w:t>
      </w:r>
    </w:p>
    <w:p w:rsidR="00DF594B" w:rsidRPr="00720E35" w:rsidRDefault="00DF594B" w:rsidP="00367218">
      <w:pPr>
        <w:numPr>
          <w:ilvl w:val="0"/>
          <w:numId w:val="2"/>
        </w:numPr>
        <w:suppressAutoHyphens w:val="0"/>
        <w:autoSpaceDE w:val="0"/>
        <w:autoSpaceDN w:val="0"/>
        <w:adjustRightInd w:val="0"/>
        <w:spacing w:line="240" w:lineRule="atLeast"/>
        <w:rPr>
          <w:rFonts w:ascii="Arial" w:hAnsi="Arial" w:cs="Arial"/>
          <w:color w:val="333333"/>
          <w:sz w:val="20"/>
          <w:szCs w:val="20"/>
          <w:shd w:val="clear" w:color="auto" w:fill="FFFFFF"/>
        </w:rPr>
      </w:pPr>
      <w:r w:rsidRPr="00720E35">
        <w:rPr>
          <w:rFonts w:ascii="Arial" w:hAnsi="Arial" w:cs="Arial"/>
          <w:color w:val="333333"/>
          <w:sz w:val="20"/>
          <w:szCs w:val="20"/>
          <w:shd w:val="clear" w:color="auto" w:fill="FFFFFF"/>
        </w:rPr>
        <w:t>Preparation of Test Pl</w:t>
      </w:r>
      <w:r w:rsidR="00607A3E" w:rsidRPr="00720E35">
        <w:rPr>
          <w:rFonts w:ascii="Arial" w:hAnsi="Arial" w:cs="Arial"/>
          <w:color w:val="333333"/>
          <w:sz w:val="20"/>
          <w:szCs w:val="20"/>
          <w:shd w:val="clear" w:color="auto" w:fill="FFFFFF"/>
        </w:rPr>
        <w:t>an, Test cases, Test Data,</w:t>
      </w:r>
      <w:r w:rsidRPr="00720E35">
        <w:rPr>
          <w:rFonts w:ascii="Arial" w:hAnsi="Arial" w:cs="Arial"/>
          <w:color w:val="333333"/>
          <w:sz w:val="20"/>
          <w:szCs w:val="20"/>
          <w:shd w:val="clear" w:color="auto" w:fill="FFFFFF"/>
        </w:rPr>
        <w:t xml:space="preserve"> Defect </w:t>
      </w:r>
      <w:r w:rsidR="00B7447D" w:rsidRPr="00720E35">
        <w:rPr>
          <w:rFonts w:ascii="Arial" w:hAnsi="Arial" w:cs="Arial"/>
          <w:color w:val="333333"/>
          <w:sz w:val="20"/>
          <w:szCs w:val="20"/>
          <w:shd w:val="clear" w:color="auto" w:fill="FFFFFF"/>
        </w:rPr>
        <w:t>reporting (</w:t>
      </w:r>
      <w:r w:rsidRPr="00720E35">
        <w:rPr>
          <w:rFonts w:ascii="Arial" w:hAnsi="Arial" w:cs="Arial"/>
          <w:color w:val="333333"/>
          <w:sz w:val="20"/>
          <w:szCs w:val="20"/>
          <w:shd w:val="clear" w:color="auto" w:fill="FFFFFF"/>
        </w:rPr>
        <w:t>JTrac) and Test summary Report.</w:t>
      </w:r>
    </w:p>
    <w:p w:rsidR="008A2CF0" w:rsidRPr="00720E35" w:rsidRDefault="008A2CF0" w:rsidP="00367218">
      <w:pPr>
        <w:numPr>
          <w:ilvl w:val="0"/>
          <w:numId w:val="2"/>
        </w:numPr>
        <w:suppressAutoHyphens w:val="0"/>
        <w:autoSpaceDE w:val="0"/>
        <w:autoSpaceDN w:val="0"/>
        <w:adjustRightInd w:val="0"/>
        <w:spacing w:line="240" w:lineRule="atLeast"/>
        <w:rPr>
          <w:rFonts w:ascii="Arial" w:hAnsi="Arial" w:cs="Arial"/>
          <w:color w:val="333333"/>
          <w:sz w:val="20"/>
          <w:szCs w:val="20"/>
          <w:shd w:val="clear" w:color="auto" w:fill="FFFFFF"/>
        </w:rPr>
      </w:pPr>
      <w:r w:rsidRPr="00720E35">
        <w:rPr>
          <w:rFonts w:ascii="Arial" w:hAnsi="Arial" w:cs="Arial"/>
          <w:color w:val="333333"/>
          <w:sz w:val="20"/>
          <w:szCs w:val="20"/>
          <w:shd w:val="clear" w:color="auto" w:fill="FFFFFF"/>
        </w:rPr>
        <w:t xml:space="preserve">Writing test scripts </w:t>
      </w:r>
    </w:p>
    <w:p w:rsidR="008A2CF0" w:rsidRPr="00720E35" w:rsidRDefault="008A2CF0" w:rsidP="00367218">
      <w:pPr>
        <w:numPr>
          <w:ilvl w:val="0"/>
          <w:numId w:val="2"/>
        </w:numPr>
        <w:suppressAutoHyphens w:val="0"/>
        <w:autoSpaceDE w:val="0"/>
        <w:autoSpaceDN w:val="0"/>
        <w:adjustRightInd w:val="0"/>
        <w:spacing w:line="240" w:lineRule="atLeast"/>
        <w:rPr>
          <w:rFonts w:ascii="Arial" w:hAnsi="Arial" w:cs="Arial"/>
          <w:color w:val="333333"/>
          <w:sz w:val="20"/>
          <w:szCs w:val="20"/>
          <w:shd w:val="clear" w:color="auto" w:fill="FFFFFF"/>
        </w:rPr>
      </w:pPr>
      <w:r w:rsidRPr="00720E35">
        <w:rPr>
          <w:rFonts w:ascii="Arial" w:hAnsi="Arial" w:cs="Arial"/>
          <w:color w:val="333333"/>
          <w:sz w:val="20"/>
          <w:szCs w:val="20"/>
          <w:shd w:val="clear" w:color="auto" w:fill="FFFFFF"/>
        </w:rPr>
        <w:t xml:space="preserve">Executing test scripts </w:t>
      </w:r>
    </w:p>
    <w:p w:rsidR="00DF594B" w:rsidRPr="00720E35" w:rsidRDefault="00DF594B" w:rsidP="00367218">
      <w:pPr>
        <w:numPr>
          <w:ilvl w:val="0"/>
          <w:numId w:val="2"/>
        </w:numPr>
        <w:suppressAutoHyphens w:val="0"/>
        <w:autoSpaceDE w:val="0"/>
        <w:autoSpaceDN w:val="0"/>
        <w:adjustRightInd w:val="0"/>
        <w:spacing w:line="240" w:lineRule="atLeast"/>
        <w:rPr>
          <w:rFonts w:ascii="Arial" w:hAnsi="Arial" w:cs="Arial"/>
          <w:color w:val="333333"/>
          <w:sz w:val="20"/>
          <w:szCs w:val="20"/>
          <w:shd w:val="clear" w:color="auto" w:fill="FFFFFF"/>
        </w:rPr>
      </w:pPr>
      <w:r w:rsidRPr="00720E35">
        <w:rPr>
          <w:rFonts w:ascii="Arial" w:hAnsi="Arial" w:cs="Arial"/>
          <w:color w:val="333333"/>
          <w:sz w:val="20"/>
          <w:szCs w:val="20"/>
          <w:shd w:val="clear" w:color="auto" w:fill="FFFFFF"/>
        </w:rPr>
        <w:t xml:space="preserve">Test </w:t>
      </w:r>
      <w:r w:rsidR="00094AC0" w:rsidRPr="00720E35">
        <w:rPr>
          <w:rFonts w:ascii="Arial" w:hAnsi="Arial" w:cs="Arial"/>
          <w:color w:val="333333"/>
          <w:sz w:val="20"/>
          <w:szCs w:val="20"/>
          <w:shd w:val="clear" w:color="auto" w:fill="FFFFFF"/>
        </w:rPr>
        <w:t xml:space="preserve">case </w:t>
      </w:r>
      <w:r w:rsidRPr="00720E35">
        <w:rPr>
          <w:rFonts w:ascii="Arial" w:hAnsi="Arial" w:cs="Arial"/>
          <w:color w:val="333333"/>
          <w:sz w:val="20"/>
          <w:szCs w:val="20"/>
          <w:shd w:val="clear" w:color="auto" w:fill="FFFFFF"/>
        </w:rPr>
        <w:t>Execution.</w:t>
      </w:r>
    </w:p>
    <w:p w:rsidR="00094AC0" w:rsidRPr="00720E35" w:rsidRDefault="00094AC0" w:rsidP="00367218">
      <w:pPr>
        <w:numPr>
          <w:ilvl w:val="0"/>
          <w:numId w:val="2"/>
        </w:numPr>
        <w:suppressAutoHyphens w:val="0"/>
        <w:autoSpaceDE w:val="0"/>
        <w:autoSpaceDN w:val="0"/>
        <w:adjustRightInd w:val="0"/>
        <w:spacing w:line="240" w:lineRule="atLeast"/>
        <w:rPr>
          <w:rFonts w:ascii="Arial" w:hAnsi="Arial" w:cs="Arial"/>
          <w:color w:val="333333"/>
          <w:sz w:val="20"/>
          <w:szCs w:val="20"/>
          <w:shd w:val="clear" w:color="auto" w:fill="FFFFFF"/>
        </w:rPr>
      </w:pPr>
      <w:r w:rsidRPr="00720E35">
        <w:rPr>
          <w:rFonts w:ascii="Arial" w:hAnsi="Arial" w:cs="Arial"/>
          <w:color w:val="333333"/>
          <w:sz w:val="20"/>
          <w:szCs w:val="20"/>
          <w:shd w:val="clear" w:color="auto" w:fill="FFFFFF"/>
        </w:rPr>
        <w:t>Reporting and Tracking Bugs</w:t>
      </w:r>
    </w:p>
    <w:p w:rsidR="00DF594B" w:rsidRPr="00720E35" w:rsidRDefault="00DF594B" w:rsidP="00367218">
      <w:pPr>
        <w:numPr>
          <w:ilvl w:val="0"/>
          <w:numId w:val="2"/>
        </w:numPr>
        <w:suppressAutoHyphens w:val="0"/>
        <w:autoSpaceDE w:val="0"/>
        <w:autoSpaceDN w:val="0"/>
        <w:adjustRightInd w:val="0"/>
        <w:spacing w:line="240" w:lineRule="atLeast"/>
        <w:rPr>
          <w:rFonts w:ascii="Arial" w:hAnsi="Arial" w:cs="Arial"/>
          <w:color w:val="333333"/>
          <w:sz w:val="20"/>
          <w:szCs w:val="20"/>
          <w:shd w:val="clear" w:color="auto" w:fill="FFFFFF"/>
        </w:rPr>
      </w:pPr>
      <w:r w:rsidRPr="00720E35">
        <w:rPr>
          <w:rFonts w:ascii="Arial" w:hAnsi="Arial" w:cs="Arial"/>
          <w:color w:val="333333"/>
          <w:sz w:val="20"/>
          <w:szCs w:val="20"/>
          <w:shd w:val="clear" w:color="auto" w:fill="FFFFFF"/>
        </w:rPr>
        <w:t>Installation Testing and database testing (TOAD</w:t>
      </w:r>
      <w:r w:rsidR="009014A7" w:rsidRPr="00720E35">
        <w:rPr>
          <w:rFonts w:ascii="Arial" w:hAnsi="Arial" w:cs="Arial"/>
          <w:color w:val="333333"/>
          <w:sz w:val="20"/>
          <w:szCs w:val="20"/>
          <w:shd w:val="clear" w:color="auto" w:fill="FFFFFF"/>
        </w:rPr>
        <w:t>), if</w:t>
      </w:r>
      <w:r w:rsidRPr="00720E35">
        <w:rPr>
          <w:rFonts w:ascii="Arial" w:hAnsi="Arial" w:cs="Arial"/>
          <w:color w:val="333333"/>
          <w:sz w:val="20"/>
          <w:szCs w:val="20"/>
          <w:shd w:val="clear" w:color="auto" w:fill="FFFFFF"/>
        </w:rPr>
        <w:t xml:space="preserve"> required as per the application.</w:t>
      </w:r>
    </w:p>
    <w:p w:rsidR="00DF594B" w:rsidRPr="00720E35" w:rsidRDefault="00607A3E" w:rsidP="00367218">
      <w:pPr>
        <w:numPr>
          <w:ilvl w:val="0"/>
          <w:numId w:val="2"/>
        </w:numPr>
        <w:suppressAutoHyphens w:val="0"/>
        <w:jc w:val="both"/>
        <w:rPr>
          <w:rFonts w:ascii="Arial" w:hAnsi="Arial" w:cs="Arial"/>
          <w:color w:val="333333"/>
          <w:sz w:val="20"/>
          <w:szCs w:val="20"/>
          <w:shd w:val="clear" w:color="auto" w:fill="FFFFFF"/>
        </w:rPr>
      </w:pPr>
      <w:r w:rsidRPr="00720E35">
        <w:rPr>
          <w:rFonts w:ascii="Arial" w:hAnsi="Arial" w:cs="Arial"/>
          <w:color w:val="333333"/>
          <w:sz w:val="20"/>
          <w:szCs w:val="20"/>
          <w:shd w:val="clear" w:color="auto" w:fill="FFFFFF"/>
        </w:rPr>
        <w:t>Usage of VSS Configuration Management Tool.</w:t>
      </w:r>
    </w:p>
    <w:p w:rsidR="00E0338F" w:rsidRDefault="00E0338F" w:rsidP="00DF594B">
      <w:pPr>
        <w:suppressAutoHyphens w:val="0"/>
        <w:jc w:val="both"/>
        <w:rPr>
          <w:rFonts w:ascii="Arial" w:hAnsi="Arial" w:cs="Arial"/>
          <w:color w:val="333333"/>
          <w:sz w:val="20"/>
          <w:szCs w:val="20"/>
          <w:shd w:val="clear" w:color="auto" w:fill="FFFFFF"/>
        </w:rPr>
      </w:pPr>
    </w:p>
    <w:p w:rsidR="00E0338F" w:rsidRPr="00720E35" w:rsidRDefault="00E0338F" w:rsidP="00DF594B">
      <w:pPr>
        <w:suppressAutoHyphens w:val="0"/>
        <w:jc w:val="both"/>
        <w:rPr>
          <w:rFonts w:ascii="Arial" w:hAnsi="Arial" w:cs="Arial"/>
          <w:color w:val="333333"/>
          <w:sz w:val="20"/>
          <w:szCs w:val="20"/>
          <w:shd w:val="clear" w:color="auto" w:fill="FFFFFF"/>
        </w:rPr>
      </w:pPr>
    </w:p>
    <w:p w:rsidR="00DF594B" w:rsidRPr="00E27302" w:rsidRDefault="00B76255" w:rsidP="00DF594B">
      <w:pPr>
        <w:suppressAutoHyphens w:val="0"/>
        <w:jc w:val="both"/>
        <w:rPr>
          <w:rFonts w:ascii="Arial" w:hAnsi="Arial" w:cs="Arial"/>
          <w:b/>
          <w:sz w:val="22"/>
          <w:szCs w:val="22"/>
        </w:rPr>
      </w:pPr>
      <w:r w:rsidRPr="00E27302">
        <w:rPr>
          <w:rFonts w:ascii="Arial" w:hAnsi="Arial" w:cs="Arial"/>
          <w:b/>
          <w:sz w:val="22"/>
          <w:szCs w:val="22"/>
        </w:rPr>
        <w:t xml:space="preserve"> Software Tester</w:t>
      </w:r>
      <w:r w:rsidR="00E27302" w:rsidRPr="00E27302">
        <w:rPr>
          <w:rFonts w:ascii="Arial" w:hAnsi="Arial" w:cs="Arial"/>
          <w:b/>
          <w:sz w:val="22"/>
          <w:szCs w:val="22"/>
        </w:rPr>
        <w:t>, Steria</w:t>
      </w:r>
      <w:r w:rsidR="002F3CAD" w:rsidRPr="00E27302">
        <w:rPr>
          <w:rFonts w:ascii="Arial" w:hAnsi="Arial" w:cs="Arial"/>
          <w:b/>
          <w:sz w:val="22"/>
          <w:szCs w:val="22"/>
        </w:rPr>
        <w:t>,</w:t>
      </w:r>
      <w:r w:rsidR="00537B67" w:rsidRPr="00E27302">
        <w:rPr>
          <w:rFonts w:ascii="Arial" w:hAnsi="Arial" w:cs="Arial"/>
          <w:b/>
          <w:sz w:val="22"/>
          <w:szCs w:val="22"/>
        </w:rPr>
        <w:t xml:space="preserve"> </w:t>
      </w:r>
      <w:r w:rsidR="002F3CAD" w:rsidRPr="00E27302">
        <w:rPr>
          <w:rFonts w:ascii="Arial" w:hAnsi="Arial" w:cs="Arial"/>
          <w:b/>
          <w:sz w:val="22"/>
          <w:szCs w:val="22"/>
        </w:rPr>
        <w:t>India</w:t>
      </w:r>
      <w:r w:rsidR="00E0338F" w:rsidRPr="00E27302">
        <w:rPr>
          <w:rFonts w:ascii="Arial" w:hAnsi="Arial" w:cs="Arial"/>
          <w:b/>
          <w:sz w:val="22"/>
          <w:szCs w:val="22"/>
        </w:rPr>
        <w:t xml:space="preserve">                                  </w:t>
      </w:r>
      <w:r w:rsidR="002B5DC8" w:rsidRPr="00E27302">
        <w:rPr>
          <w:rFonts w:ascii="Arial" w:hAnsi="Arial" w:cs="Arial"/>
          <w:b/>
          <w:sz w:val="22"/>
          <w:szCs w:val="22"/>
        </w:rPr>
        <w:t>June</w:t>
      </w:r>
      <w:r w:rsidR="00DF594B" w:rsidRPr="00E27302">
        <w:rPr>
          <w:rFonts w:ascii="Arial" w:hAnsi="Arial" w:cs="Arial"/>
          <w:b/>
          <w:sz w:val="22"/>
          <w:szCs w:val="22"/>
        </w:rPr>
        <w:t xml:space="preserve">, 2007 – </w:t>
      </w:r>
      <w:r w:rsidR="00932E0A">
        <w:rPr>
          <w:rFonts w:ascii="Arial" w:hAnsi="Arial" w:cs="Arial"/>
          <w:b/>
          <w:sz w:val="22"/>
          <w:szCs w:val="22"/>
        </w:rPr>
        <w:t>June</w:t>
      </w:r>
      <w:r w:rsidR="00DF594B" w:rsidRPr="00E27302">
        <w:rPr>
          <w:rFonts w:ascii="Arial" w:hAnsi="Arial" w:cs="Arial"/>
          <w:b/>
          <w:sz w:val="22"/>
          <w:szCs w:val="22"/>
        </w:rPr>
        <w:t>, 2008</w:t>
      </w:r>
    </w:p>
    <w:p w:rsidR="004041F7" w:rsidRDefault="004041F7" w:rsidP="009014A7">
      <w:pPr>
        <w:rPr>
          <w:rFonts w:ascii="Arial" w:hAnsi="Arial" w:cs="Arial"/>
          <w:color w:val="333333"/>
          <w:sz w:val="20"/>
          <w:szCs w:val="20"/>
          <w:shd w:val="clear" w:color="auto" w:fill="FFFFFF"/>
        </w:rPr>
      </w:pPr>
    </w:p>
    <w:p w:rsidR="002F3CAD" w:rsidRPr="00720E35" w:rsidRDefault="00E0338F" w:rsidP="009014A7">
      <w:pPr>
        <w:rPr>
          <w:rFonts w:ascii="Arial" w:hAnsi="Arial" w:cs="Arial"/>
          <w:sz w:val="20"/>
          <w:szCs w:val="20"/>
          <w:lang w:val="en-GB" w:eastAsia="en-US"/>
        </w:rPr>
      </w:pPr>
      <w:r>
        <w:rPr>
          <w:rFonts w:ascii="Arial" w:hAnsi="Arial" w:cs="Arial"/>
          <w:color w:val="333333"/>
          <w:sz w:val="20"/>
          <w:szCs w:val="20"/>
          <w:shd w:val="clear" w:color="auto" w:fill="FFFFFF"/>
        </w:rPr>
        <w:t xml:space="preserve">Steria delivers end-to-end IT-enabled business services that help private and public </w:t>
      </w:r>
      <w:r w:rsidR="00E27302">
        <w:rPr>
          <w:rFonts w:ascii="Arial" w:hAnsi="Arial" w:cs="Arial"/>
          <w:color w:val="333333"/>
          <w:sz w:val="20"/>
          <w:szCs w:val="20"/>
          <w:shd w:val="clear" w:color="auto" w:fill="FFFFFF"/>
        </w:rPr>
        <w:t>organizations</w:t>
      </w:r>
      <w:r>
        <w:rPr>
          <w:rFonts w:ascii="Arial" w:hAnsi="Arial" w:cs="Arial"/>
          <w:color w:val="333333"/>
          <w:sz w:val="20"/>
          <w:szCs w:val="20"/>
          <w:shd w:val="clear" w:color="auto" w:fill="FFFFFF"/>
        </w:rPr>
        <w:t xml:space="preserve"> meet today’s complex business challenges. As a Trusted Transformation partner with a highly collaborative approach, Steria provides consulting, digital expertise, as well as </w:t>
      </w:r>
      <w:r w:rsidR="00E27302">
        <w:rPr>
          <w:rFonts w:ascii="Arial" w:hAnsi="Arial" w:cs="Arial"/>
          <w:color w:val="333333"/>
          <w:sz w:val="20"/>
          <w:szCs w:val="20"/>
          <w:shd w:val="clear" w:color="auto" w:fill="FFFFFF"/>
        </w:rPr>
        <w:t>optimized</w:t>
      </w:r>
      <w:r>
        <w:rPr>
          <w:rFonts w:ascii="Arial" w:hAnsi="Arial" w:cs="Arial"/>
          <w:color w:val="333333"/>
          <w:sz w:val="20"/>
          <w:szCs w:val="20"/>
          <w:shd w:val="clear" w:color="auto" w:fill="FFFFFF"/>
        </w:rPr>
        <w:t xml:space="preserve"> infrastructures, applications and business process services.</w:t>
      </w:r>
    </w:p>
    <w:p w:rsidR="0065750F" w:rsidRDefault="00DE6143">
      <w:pPr>
        <w:suppressAutoHyphens w:val="0"/>
        <w:jc w:val="both"/>
        <w:rPr>
          <w:rFonts w:ascii="Arial" w:hAnsi="Arial" w:cs="Arial"/>
          <w:color w:val="333333"/>
          <w:sz w:val="20"/>
          <w:szCs w:val="20"/>
          <w:shd w:val="clear" w:color="auto" w:fill="FFFFFF"/>
        </w:rPr>
      </w:pPr>
      <w:r w:rsidRPr="00720E35">
        <w:rPr>
          <w:rFonts w:ascii="Arial" w:hAnsi="Arial" w:cs="Arial"/>
          <w:color w:val="333333"/>
          <w:sz w:val="20"/>
          <w:szCs w:val="20"/>
          <w:shd w:val="clear" w:color="auto" w:fill="FFFFFF"/>
        </w:rPr>
        <w:t>Responsibilities</w:t>
      </w:r>
      <w:r w:rsidR="00E0338F">
        <w:rPr>
          <w:rFonts w:ascii="Arial" w:hAnsi="Arial" w:cs="Arial"/>
          <w:color w:val="333333"/>
          <w:sz w:val="20"/>
          <w:szCs w:val="20"/>
          <w:shd w:val="clear" w:color="auto" w:fill="FFFFFF"/>
        </w:rPr>
        <w:t xml:space="preserve"> include</w:t>
      </w:r>
      <w:r w:rsidR="0065750F" w:rsidRPr="00720E35">
        <w:rPr>
          <w:rFonts w:ascii="Arial" w:hAnsi="Arial" w:cs="Arial"/>
          <w:color w:val="333333"/>
          <w:sz w:val="20"/>
          <w:szCs w:val="20"/>
          <w:shd w:val="clear" w:color="auto" w:fill="FFFFFF"/>
        </w:rPr>
        <w:t>:</w:t>
      </w:r>
    </w:p>
    <w:p w:rsidR="00E0338F" w:rsidRPr="00720E35" w:rsidRDefault="00E0338F" w:rsidP="00367218">
      <w:pPr>
        <w:numPr>
          <w:ilvl w:val="0"/>
          <w:numId w:val="2"/>
        </w:numPr>
        <w:suppressAutoHyphens w:val="0"/>
        <w:autoSpaceDE w:val="0"/>
        <w:autoSpaceDN w:val="0"/>
        <w:adjustRightInd w:val="0"/>
        <w:spacing w:line="240" w:lineRule="atLeast"/>
        <w:rPr>
          <w:rFonts w:ascii="Arial" w:hAnsi="Arial" w:cs="Arial"/>
          <w:color w:val="333333"/>
          <w:sz w:val="20"/>
          <w:szCs w:val="20"/>
          <w:shd w:val="clear" w:color="auto" w:fill="FFFFFF"/>
        </w:rPr>
      </w:pPr>
      <w:r w:rsidRPr="00720E35">
        <w:rPr>
          <w:rFonts w:ascii="Arial" w:hAnsi="Arial" w:cs="Arial"/>
          <w:color w:val="333333"/>
          <w:sz w:val="20"/>
          <w:szCs w:val="20"/>
          <w:shd w:val="clear" w:color="auto" w:fill="FFFFFF"/>
        </w:rPr>
        <w:t xml:space="preserve">Writing </w:t>
      </w:r>
      <w:r w:rsidR="00E27302">
        <w:rPr>
          <w:rFonts w:ascii="Arial" w:hAnsi="Arial" w:cs="Arial"/>
          <w:color w:val="333333"/>
          <w:sz w:val="20"/>
          <w:szCs w:val="20"/>
          <w:shd w:val="clear" w:color="auto" w:fill="FFFFFF"/>
        </w:rPr>
        <w:t xml:space="preserve">&amp; Executing </w:t>
      </w:r>
      <w:r w:rsidRPr="00720E35">
        <w:rPr>
          <w:rFonts w:ascii="Arial" w:hAnsi="Arial" w:cs="Arial"/>
          <w:color w:val="333333"/>
          <w:sz w:val="20"/>
          <w:szCs w:val="20"/>
          <w:shd w:val="clear" w:color="auto" w:fill="FFFFFF"/>
        </w:rPr>
        <w:t xml:space="preserve">test scripts </w:t>
      </w:r>
    </w:p>
    <w:p w:rsidR="00E0338F" w:rsidRPr="004041F7" w:rsidRDefault="00E0338F" w:rsidP="00367218">
      <w:pPr>
        <w:numPr>
          <w:ilvl w:val="0"/>
          <w:numId w:val="2"/>
        </w:numPr>
        <w:suppressAutoHyphens w:val="0"/>
        <w:autoSpaceDE w:val="0"/>
        <w:autoSpaceDN w:val="0"/>
        <w:adjustRightInd w:val="0"/>
        <w:spacing w:line="240" w:lineRule="atLeast"/>
        <w:rPr>
          <w:rFonts w:ascii="Arial" w:hAnsi="Arial" w:cs="Arial"/>
          <w:color w:val="333333"/>
          <w:sz w:val="20"/>
          <w:szCs w:val="20"/>
          <w:shd w:val="clear" w:color="auto" w:fill="FFFFFF"/>
        </w:rPr>
      </w:pPr>
      <w:r w:rsidRPr="00720E35">
        <w:rPr>
          <w:rFonts w:ascii="Arial" w:hAnsi="Arial" w:cs="Arial"/>
          <w:color w:val="333333"/>
          <w:sz w:val="20"/>
          <w:szCs w:val="20"/>
          <w:shd w:val="clear" w:color="auto" w:fill="FFFFFF"/>
        </w:rPr>
        <w:t>Test case Execution.</w:t>
      </w:r>
    </w:p>
    <w:p w:rsidR="00E0338F" w:rsidRDefault="0065750F" w:rsidP="00367218">
      <w:pPr>
        <w:numPr>
          <w:ilvl w:val="0"/>
          <w:numId w:val="7"/>
        </w:numPr>
        <w:suppressAutoHyphens w:val="0"/>
        <w:jc w:val="both"/>
        <w:rPr>
          <w:rFonts w:ascii="Arial" w:hAnsi="Arial" w:cs="Arial"/>
          <w:color w:val="333333"/>
          <w:sz w:val="20"/>
          <w:szCs w:val="20"/>
          <w:shd w:val="clear" w:color="auto" w:fill="FFFFFF"/>
        </w:rPr>
      </w:pPr>
      <w:r w:rsidRPr="00720E35">
        <w:rPr>
          <w:rFonts w:ascii="Arial" w:hAnsi="Arial" w:cs="Arial"/>
          <w:color w:val="333333"/>
          <w:sz w:val="20"/>
          <w:szCs w:val="20"/>
          <w:shd w:val="clear" w:color="auto" w:fill="FFFFFF"/>
        </w:rPr>
        <w:t>Involved in UAT testing, Regression testing.</w:t>
      </w:r>
    </w:p>
    <w:p w:rsidR="00E0338F" w:rsidRDefault="00DE6143" w:rsidP="00367218">
      <w:pPr>
        <w:numPr>
          <w:ilvl w:val="0"/>
          <w:numId w:val="7"/>
        </w:numPr>
        <w:suppressAutoHyphens w:val="0"/>
        <w:jc w:val="both"/>
        <w:rPr>
          <w:rFonts w:ascii="Arial" w:hAnsi="Arial" w:cs="Arial"/>
          <w:color w:val="333333"/>
          <w:sz w:val="20"/>
          <w:szCs w:val="20"/>
          <w:shd w:val="clear" w:color="auto" w:fill="FFFFFF"/>
        </w:rPr>
      </w:pPr>
      <w:r w:rsidRPr="00E0338F">
        <w:rPr>
          <w:rFonts w:ascii="Arial" w:hAnsi="Arial" w:cs="Arial"/>
          <w:color w:val="333333"/>
          <w:sz w:val="20"/>
          <w:szCs w:val="20"/>
          <w:shd w:val="clear" w:color="auto" w:fill="FFFFFF"/>
        </w:rPr>
        <w:t xml:space="preserve">Cross </w:t>
      </w:r>
      <w:r w:rsidR="0065750F" w:rsidRPr="00E0338F">
        <w:rPr>
          <w:rFonts w:ascii="Arial" w:hAnsi="Arial" w:cs="Arial"/>
          <w:color w:val="333333"/>
          <w:sz w:val="20"/>
          <w:szCs w:val="20"/>
          <w:shd w:val="clear" w:color="auto" w:fill="FFFFFF"/>
        </w:rPr>
        <w:t>Browser Testing using Browser Cam</w:t>
      </w:r>
    </w:p>
    <w:p w:rsidR="00E0338F" w:rsidRDefault="0065750F" w:rsidP="00367218">
      <w:pPr>
        <w:numPr>
          <w:ilvl w:val="0"/>
          <w:numId w:val="7"/>
        </w:numPr>
        <w:suppressAutoHyphens w:val="0"/>
        <w:jc w:val="both"/>
        <w:rPr>
          <w:rFonts w:ascii="Arial" w:hAnsi="Arial" w:cs="Arial"/>
          <w:color w:val="333333"/>
          <w:sz w:val="20"/>
          <w:szCs w:val="20"/>
          <w:shd w:val="clear" w:color="auto" w:fill="FFFFFF"/>
        </w:rPr>
      </w:pPr>
      <w:r w:rsidRPr="00E0338F">
        <w:rPr>
          <w:rFonts w:ascii="Arial" w:hAnsi="Arial" w:cs="Arial"/>
          <w:color w:val="333333"/>
          <w:sz w:val="20"/>
          <w:szCs w:val="20"/>
          <w:shd w:val="clear" w:color="auto" w:fill="FFFFFF"/>
        </w:rPr>
        <w:t>Test execution</w:t>
      </w:r>
    </w:p>
    <w:p w:rsidR="00E0338F" w:rsidRDefault="00DE6143" w:rsidP="00367218">
      <w:pPr>
        <w:numPr>
          <w:ilvl w:val="0"/>
          <w:numId w:val="7"/>
        </w:numPr>
        <w:suppressAutoHyphens w:val="0"/>
        <w:jc w:val="both"/>
        <w:rPr>
          <w:rFonts w:ascii="Arial" w:hAnsi="Arial" w:cs="Arial"/>
          <w:color w:val="333333"/>
          <w:sz w:val="20"/>
          <w:szCs w:val="20"/>
          <w:shd w:val="clear" w:color="auto" w:fill="FFFFFF"/>
        </w:rPr>
      </w:pPr>
      <w:r w:rsidRPr="00E0338F">
        <w:rPr>
          <w:rFonts w:ascii="Arial" w:hAnsi="Arial" w:cs="Arial"/>
          <w:color w:val="333333"/>
          <w:sz w:val="20"/>
          <w:szCs w:val="20"/>
          <w:shd w:val="clear" w:color="auto" w:fill="FFFFFF"/>
        </w:rPr>
        <w:t>Defect Logging</w:t>
      </w:r>
    </w:p>
    <w:p w:rsidR="002F47E6" w:rsidRPr="00F7097E" w:rsidRDefault="0065750F" w:rsidP="00F7097E">
      <w:pPr>
        <w:numPr>
          <w:ilvl w:val="0"/>
          <w:numId w:val="7"/>
        </w:numPr>
        <w:suppressAutoHyphens w:val="0"/>
        <w:jc w:val="both"/>
        <w:rPr>
          <w:rFonts w:ascii="Arial" w:hAnsi="Arial" w:cs="Arial"/>
          <w:color w:val="333333"/>
          <w:sz w:val="20"/>
          <w:szCs w:val="20"/>
          <w:shd w:val="clear" w:color="auto" w:fill="FFFFFF"/>
        </w:rPr>
      </w:pPr>
      <w:r w:rsidRPr="00E0338F">
        <w:rPr>
          <w:rFonts w:ascii="Arial" w:hAnsi="Arial" w:cs="Arial"/>
          <w:color w:val="333333"/>
          <w:sz w:val="20"/>
          <w:szCs w:val="20"/>
          <w:shd w:val="clear" w:color="auto" w:fill="FFFFFF"/>
        </w:rPr>
        <w:t>R&amp;A analysis activity</w:t>
      </w:r>
    </w:p>
    <w:p w:rsidR="003C1D87" w:rsidRPr="00720E35" w:rsidRDefault="003C1D87">
      <w:pPr>
        <w:suppressAutoHyphens w:val="0"/>
        <w:ind w:left="720"/>
        <w:rPr>
          <w:rFonts w:ascii="Arial" w:hAnsi="Arial" w:cs="Arial"/>
          <w:sz w:val="16"/>
          <w:szCs w:val="16"/>
        </w:rPr>
      </w:pPr>
    </w:p>
    <w:p w:rsidR="00DE6143" w:rsidRPr="00720E35" w:rsidRDefault="00DE6143">
      <w:pPr>
        <w:suppressAutoHyphens w:val="0"/>
        <w:ind w:left="720"/>
        <w:rPr>
          <w:rFonts w:ascii="Arial" w:hAnsi="Arial" w:cs="Arial"/>
          <w:sz w:val="16"/>
          <w:szCs w:val="16"/>
        </w:rPr>
      </w:pPr>
    </w:p>
    <w:p w:rsidR="0065750F" w:rsidRPr="00720E35" w:rsidRDefault="00720E35" w:rsidP="00B1479A">
      <w:pPr>
        <w:pBdr>
          <w:top w:val="single" w:sz="4" w:space="1" w:color="auto" w:shadow="1"/>
          <w:left w:val="single" w:sz="4" w:space="4" w:color="auto" w:shadow="1"/>
          <w:bottom w:val="single" w:sz="4" w:space="1" w:color="auto" w:shadow="1"/>
          <w:right w:val="single" w:sz="4" w:space="4" w:color="auto" w:shadow="1"/>
        </w:pBdr>
        <w:shd w:val="clear" w:color="auto" w:fill="E0E0E0"/>
        <w:jc w:val="both"/>
        <w:rPr>
          <w:rFonts w:ascii="Arial" w:hAnsi="Arial" w:cs="Arial"/>
          <w:b/>
          <w:bCs/>
          <w:sz w:val="22"/>
          <w:szCs w:val="22"/>
        </w:rPr>
      </w:pPr>
      <w:r>
        <w:rPr>
          <w:rFonts w:ascii="Arial" w:hAnsi="Arial" w:cs="Arial"/>
          <w:b/>
          <w:bCs/>
          <w:sz w:val="22"/>
          <w:szCs w:val="22"/>
        </w:rPr>
        <w:t>EDUCATIONAL QUALIFICATION</w:t>
      </w:r>
      <w:r w:rsidR="0065750F" w:rsidRPr="00720E35">
        <w:rPr>
          <w:rFonts w:ascii="Arial" w:hAnsi="Arial" w:cs="Arial"/>
          <w:b/>
          <w:bCs/>
          <w:sz w:val="22"/>
          <w:szCs w:val="22"/>
        </w:rPr>
        <w:t>:</w:t>
      </w:r>
    </w:p>
    <w:p w:rsidR="0065750F" w:rsidRPr="00720E35" w:rsidRDefault="0065750F" w:rsidP="00720E35">
      <w:pPr>
        <w:rPr>
          <w:rFonts w:ascii="Arial" w:hAnsi="Arial" w:cs="Arial"/>
          <w:color w:val="333333"/>
          <w:sz w:val="20"/>
          <w:szCs w:val="20"/>
          <w:shd w:val="clear" w:color="auto" w:fill="FFFFFF"/>
        </w:rPr>
      </w:pPr>
    </w:p>
    <w:p w:rsidR="0065750F" w:rsidRPr="00720E35" w:rsidRDefault="0065750F" w:rsidP="00720E35">
      <w:pPr>
        <w:rPr>
          <w:rFonts w:ascii="Arial" w:hAnsi="Arial" w:cs="Arial"/>
          <w:color w:val="333333"/>
          <w:sz w:val="20"/>
          <w:szCs w:val="20"/>
          <w:shd w:val="clear" w:color="auto" w:fill="FFFFFF"/>
        </w:rPr>
      </w:pPr>
      <w:r w:rsidRPr="00720E35">
        <w:rPr>
          <w:rFonts w:ascii="Arial" w:hAnsi="Arial" w:cs="Arial"/>
          <w:b/>
          <w:color w:val="333333"/>
          <w:sz w:val="20"/>
          <w:szCs w:val="20"/>
          <w:shd w:val="clear" w:color="auto" w:fill="FFFFFF"/>
        </w:rPr>
        <w:t>B.Tech in Computer Science</w:t>
      </w:r>
      <w:r w:rsidRPr="00720E35">
        <w:rPr>
          <w:rFonts w:ascii="Arial" w:hAnsi="Arial" w:cs="Arial"/>
          <w:color w:val="333333"/>
          <w:sz w:val="20"/>
          <w:szCs w:val="20"/>
          <w:shd w:val="clear" w:color="auto" w:fill="FFFFFF"/>
        </w:rPr>
        <w:t xml:space="preserve"> from Haryana Engineering College, Haryana</w:t>
      </w:r>
      <w:r w:rsidR="00E27302">
        <w:rPr>
          <w:rFonts w:ascii="Arial" w:hAnsi="Arial" w:cs="Arial"/>
          <w:color w:val="333333"/>
          <w:sz w:val="20"/>
          <w:szCs w:val="20"/>
          <w:shd w:val="clear" w:color="auto" w:fill="FFFFFF"/>
        </w:rPr>
        <w:t>, India</w:t>
      </w:r>
      <w:r w:rsidRPr="00720E35">
        <w:rPr>
          <w:rFonts w:ascii="Arial" w:hAnsi="Arial" w:cs="Arial"/>
          <w:color w:val="333333"/>
          <w:sz w:val="20"/>
          <w:szCs w:val="20"/>
          <w:shd w:val="clear" w:color="auto" w:fill="FFFFFF"/>
        </w:rPr>
        <w:t xml:space="preserve"> in 2007 with an overall percentage of 74.36%.</w:t>
      </w:r>
    </w:p>
    <w:p w:rsidR="0065750F" w:rsidRPr="00720E35" w:rsidRDefault="0065750F" w:rsidP="00720E35">
      <w:pPr>
        <w:rPr>
          <w:rFonts w:ascii="Arial" w:hAnsi="Arial" w:cs="Arial"/>
          <w:color w:val="333333"/>
          <w:sz w:val="20"/>
          <w:szCs w:val="20"/>
          <w:shd w:val="clear" w:color="auto" w:fill="FFFFFF"/>
        </w:rPr>
      </w:pPr>
      <w:r w:rsidRPr="00720E35">
        <w:rPr>
          <w:rFonts w:ascii="Arial" w:hAnsi="Arial" w:cs="Arial"/>
          <w:color w:val="333333"/>
          <w:sz w:val="20"/>
          <w:szCs w:val="20"/>
          <w:shd w:val="clear" w:color="auto" w:fill="FFFFFF"/>
        </w:rPr>
        <w:t xml:space="preserve">Class XII from </w:t>
      </w:r>
      <w:smartTag w:uri="urn:schemas-microsoft-com:office:smarttags" w:element="PlaceName">
        <w:r w:rsidRPr="00720E35">
          <w:rPr>
            <w:rFonts w:ascii="Arial" w:hAnsi="Arial" w:cs="Arial"/>
            <w:color w:val="333333"/>
            <w:sz w:val="20"/>
            <w:szCs w:val="20"/>
            <w:shd w:val="clear" w:color="auto" w:fill="FFFFFF"/>
          </w:rPr>
          <w:t>Presentation</w:t>
        </w:r>
      </w:smartTag>
      <w:r w:rsidRPr="00720E35">
        <w:rPr>
          <w:rFonts w:ascii="Arial" w:hAnsi="Arial" w:cs="Arial"/>
          <w:color w:val="333333"/>
          <w:sz w:val="20"/>
          <w:szCs w:val="20"/>
          <w:shd w:val="clear" w:color="auto" w:fill="FFFFFF"/>
        </w:rPr>
        <w:t xml:space="preserve"> </w:t>
      </w:r>
      <w:smartTag w:uri="urn:schemas-microsoft-com:office:smarttags" w:element="PlaceName">
        <w:r w:rsidRPr="00720E35">
          <w:rPr>
            <w:rFonts w:ascii="Arial" w:hAnsi="Arial" w:cs="Arial"/>
            <w:color w:val="333333"/>
            <w:sz w:val="20"/>
            <w:szCs w:val="20"/>
            <w:shd w:val="clear" w:color="auto" w:fill="FFFFFF"/>
          </w:rPr>
          <w:t>Convent</w:t>
        </w:r>
      </w:smartTag>
      <w:r w:rsidRPr="00720E35">
        <w:rPr>
          <w:rFonts w:ascii="Arial" w:hAnsi="Arial" w:cs="Arial"/>
          <w:color w:val="333333"/>
          <w:sz w:val="20"/>
          <w:szCs w:val="20"/>
          <w:shd w:val="clear" w:color="auto" w:fill="FFFFFF"/>
        </w:rPr>
        <w:t xml:space="preserve"> </w:t>
      </w:r>
      <w:smartTag w:uri="urn:schemas-microsoft-com:office:smarttags" w:element="PlaceType">
        <w:r w:rsidRPr="00720E35">
          <w:rPr>
            <w:rFonts w:ascii="Arial" w:hAnsi="Arial" w:cs="Arial"/>
            <w:color w:val="333333"/>
            <w:sz w:val="20"/>
            <w:szCs w:val="20"/>
            <w:shd w:val="clear" w:color="auto" w:fill="FFFFFF"/>
          </w:rPr>
          <w:t>School</w:t>
        </w:r>
      </w:smartTag>
      <w:r w:rsidRPr="00720E35">
        <w:rPr>
          <w:rFonts w:ascii="Arial" w:hAnsi="Arial" w:cs="Arial"/>
          <w:color w:val="333333"/>
          <w:sz w:val="20"/>
          <w:szCs w:val="20"/>
          <w:shd w:val="clear" w:color="auto" w:fill="FFFFFF"/>
        </w:rPr>
        <w:t xml:space="preserve">, </w:t>
      </w:r>
      <w:smartTag w:uri="urn:schemas-microsoft-com:office:smarttags" w:element="City">
        <w:smartTag w:uri="urn:schemas-microsoft-com:office:smarttags" w:element="place">
          <w:r w:rsidRPr="00720E35">
            <w:rPr>
              <w:rFonts w:ascii="Arial" w:hAnsi="Arial" w:cs="Arial"/>
              <w:color w:val="333333"/>
              <w:sz w:val="20"/>
              <w:szCs w:val="20"/>
              <w:shd w:val="clear" w:color="auto" w:fill="FFFFFF"/>
            </w:rPr>
            <w:t>Delhi</w:t>
          </w:r>
        </w:smartTag>
      </w:smartTag>
      <w:r w:rsidRPr="00720E35">
        <w:rPr>
          <w:rFonts w:ascii="Arial" w:hAnsi="Arial" w:cs="Arial"/>
          <w:color w:val="333333"/>
          <w:sz w:val="20"/>
          <w:szCs w:val="20"/>
          <w:shd w:val="clear" w:color="auto" w:fill="FFFFFF"/>
        </w:rPr>
        <w:t xml:space="preserve"> (12th CBSE) in 2003 with an overall percentage of 81 %.</w:t>
      </w:r>
    </w:p>
    <w:p w:rsidR="00434ACC" w:rsidRPr="00720E35" w:rsidRDefault="0065750F" w:rsidP="00720E35">
      <w:pPr>
        <w:rPr>
          <w:rFonts w:ascii="Arial" w:hAnsi="Arial" w:cs="Arial"/>
          <w:color w:val="333333"/>
          <w:sz w:val="20"/>
          <w:szCs w:val="20"/>
          <w:shd w:val="clear" w:color="auto" w:fill="FFFFFF"/>
        </w:rPr>
      </w:pPr>
      <w:r w:rsidRPr="00720E35">
        <w:rPr>
          <w:rFonts w:ascii="Arial" w:hAnsi="Arial" w:cs="Arial"/>
          <w:color w:val="333333"/>
          <w:sz w:val="20"/>
          <w:szCs w:val="20"/>
          <w:shd w:val="clear" w:color="auto" w:fill="FFFFFF"/>
        </w:rPr>
        <w:t xml:space="preserve">Class X from </w:t>
      </w:r>
      <w:smartTag w:uri="urn:schemas-microsoft-com:office:smarttags" w:element="PlaceName">
        <w:r w:rsidRPr="00720E35">
          <w:rPr>
            <w:rFonts w:ascii="Arial" w:hAnsi="Arial" w:cs="Arial"/>
            <w:color w:val="333333"/>
            <w:sz w:val="20"/>
            <w:szCs w:val="20"/>
            <w:shd w:val="clear" w:color="auto" w:fill="FFFFFF"/>
          </w:rPr>
          <w:t>Presentation</w:t>
        </w:r>
      </w:smartTag>
      <w:r w:rsidRPr="00720E35">
        <w:rPr>
          <w:rFonts w:ascii="Arial" w:hAnsi="Arial" w:cs="Arial"/>
          <w:color w:val="333333"/>
          <w:sz w:val="20"/>
          <w:szCs w:val="20"/>
          <w:shd w:val="clear" w:color="auto" w:fill="FFFFFF"/>
        </w:rPr>
        <w:t xml:space="preserve"> </w:t>
      </w:r>
      <w:smartTag w:uri="urn:schemas-microsoft-com:office:smarttags" w:element="PlaceName">
        <w:r w:rsidRPr="00720E35">
          <w:rPr>
            <w:rFonts w:ascii="Arial" w:hAnsi="Arial" w:cs="Arial"/>
            <w:color w:val="333333"/>
            <w:sz w:val="20"/>
            <w:szCs w:val="20"/>
            <w:shd w:val="clear" w:color="auto" w:fill="FFFFFF"/>
          </w:rPr>
          <w:t>Convent</w:t>
        </w:r>
      </w:smartTag>
      <w:r w:rsidRPr="00720E35">
        <w:rPr>
          <w:rFonts w:ascii="Arial" w:hAnsi="Arial" w:cs="Arial"/>
          <w:color w:val="333333"/>
          <w:sz w:val="20"/>
          <w:szCs w:val="20"/>
          <w:shd w:val="clear" w:color="auto" w:fill="FFFFFF"/>
        </w:rPr>
        <w:t xml:space="preserve"> </w:t>
      </w:r>
      <w:smartTag w:uri="urn:schemas-microsoft-com:office:smarttags" w:element="PlaceType">
        <w:r w:rsidRPr="00720E35">
          <w:rPr>
            <w:rFonts w:ascii="Arial" w:hAnsi="Arial" w:cs="Arial"/>
            <w:color w:val="333333"/>
            <w:sz w:val="20"/>
            <w:szCs w:val="20"/>
            <w:shd w:val="clear" w:color="auto" w:fill="FFFFFF"/>
          </w:rPr>
          <w:t>School</w:t>
        </w:r>
      </w:smartTag>
      <w:r w:rsidRPr="00720E35">
        <w:rPr>
          <w:rFonts w:ascii="Arial" w:hAnsi="Arial" w:cs="Arial"/>
          <w:color w:val="333333"/>
          <w:sz w:val="20"/>
          <w:szCs w:val="20"/>
          <w:shd w:val="clear" w:color="auto" w:fill="FFFFFF"/>
        </w:rPr>
        <w:t xml:space="preserve">, </w:t>
      </w:r>
      <w:smartTag w:uri="urn:schemas-microsoft-com:office:smarttags" w:element="City">
        <w:smartTag w:uri="urn:schemas-microsoft-com:office:smarttags" w:element="place">
          <w:r w:rsidRPr="00720E35">
            <w:rPr>
              <w:rFonts w:ascii="Arial" w:hAnsi="Arial" w:cs="Arial"/>
              <w:color w:val="333333"/>
              <w:sz w:val="20"/>
              <w:szCs w:val="20"/>
              <w:shd w:val="clear" w:color="auto" w:fill="FFFFFF"/>
            </w:rPr>
            <w:t>Delhi</w:t>
          </w:r>
        </w:smartTag>
      </w:smartTag>
      <w:r w:rsidRPr="00720E35">
        <w:rPr>
          <w:rFonts w:ascii="Arial" w:hAnsi="Arial" w:cs="Arial"/>
          <w:color w:val="333333"/>
          <w:sz w:val="20"/>
          <w:szCs w:val="20"/>
          <w:shd w:val="clear" w:color="auto" w:fill="FFFFFF"/>
        </w:rPr>
        <w:t xml:space="preserve"> (10th CBSE) in 2001 with an overall percentage of 76%.</w:t>
      </w:r>
    </w:p>
    <w:p w:rsidR="00056C2B" w:rsidRDefault="00056C2B" w:rsidP="00056C2B">
      <w:pPr>
        <w:rPr>
          <w:rFonts w:ascii="Arial" w:hAnsi="Arial" w:cs="Arial"/>
          <w:color w:val="333333"/>
          <w:sz w:val="20"/>
          <w:szCs w:val="20"/>
          <w:shd w:val="clear" w:color="auto" w:fill="FFFFFF"/>
        </w:rPr>
      </w:pPr>
    </w:p>
    <w:p w:rsidR="00932E0A" w:rsidRPr="00720E35" w:rsidRDefault="00932E0A" w:rsidP="00056C2B">
      <w:pPr>
        <w:rPr>
          <w:rFonts w:ascii="Arial" w:hAnsi="Arial" w:cs="Arial"/>
          <w:color w:val="333333"/>
          <w:sz w:val="20"/>
          <w:szCs w:val="20"/>
          <w:shd w:val="clear" w:color="auto" w:fill="FFFFFF"/>
        </w:rPr>
      </w:pPr>
    </w:p>
    <w:p w:rsidR="00056C2B" w:rsidRPr="00720E35" w:rsidRDefault="0065750F" w:rsidP="00056C2B">
      <w:pPr>
        <w:rPr>
          <w:rFonts w:ascii="Arial" w:hAnsi="Arial" w:cs="Arial"/>
          <w:color w:val="333333"/>
          <w:sz w:val="20"/>
          <w:szCs w:val="20"/>
          <w:shd w:val="clear" w:color="auto" w:fill="FFFFFF"/>
        </w:rPr>
      </w:pPr>
      <w:r w:rsidRPr="00720E35">
        <w:rPr>
          <w:rFonts w:ascii="Arial" w:hAnsi="Arial" w:cs="Arial"/>
          <w:color w:val="333333"/>
          <w:sz w:val="20"/>
          <w:szCs w:val="20"/>
          <w:shd w:val="clear" w:color="auto" w:fill="FFFFFF"/>
        </w:rPr>
        <w:t>I hereby declare that the information given above is true to the best of my knowledge.</w:t>
      </w:r>
    </w:p>
    <w:p w:rsidR="00056C2B" w:rsidRPr="00720E35" w:rsidRDefault="00056C2B" w:rsidP="00720E35">
      <w:pPr>
        <w:rPr>
          <w:rFonts w:ascii="Arial" w:hAnsi="Arial" w:cs="Arial"/>
          <w:color w:val="333333"/>
          <w:sz w:val="20"/>
          <w:szCs w:val="20"/>
          <w:shd w:val="clear" w:color="auto" w:fill="FFFFFF"/>
        </w:rPr>
      </w:pPr>
    </w:p>
    <w:p w:rsidR="0065750F" w:rsidRPr="00720E35" w:rsidRDefault="0065750F" w:rsidP="00056C2B">
      <w:pPr>
        <w:spacing w:line="360" w:lineRule="auto"/>
        <w:rPr>
          <w:rFonts w:ascii="Arial" w:hAnsi="Arial" w:cs="Arial"/>
          <w:sz w:val="20"/>
          <w:szCs w:val="20"/>
        </w:rPr>
      </w:pPr>
      <w:r w:rsidRPr="00720E35">
        <w:rPr>
          <w:rFonts w:ascii="Arial" w:hAnsi="Arial" w:cs="Arial"/>
          <w:b/>
          <w:sz w:val="20"/>
          <w:szCs w:val="20"/>
        </w:rPr>
        <w:t>Kanika Narula</w:t>
      </w:r>
    </w:p>
    <w:p w:rsidR="0065750F" w:rsidRPr="00720E35" w:rsidRDefault="0065750F">
      <w:pPr>
        <w:rPr>
          <w:rFonts w:ascii="Arial" w:hAnsi="Arial" w:cs="Arial"/>
          <w:sz w:val="20"/>
          <w:szCs w:val="20"/>
        </w:rPr>
      </w:pPr>
    </w:p>
    <w:sectPr w:rsidR="0065750F" w:rsidRPr="00720E35">
      <w:type w:val="continuous"/>
      <w:pgSz w:w="12240" w:h="15840"/>
      <w:pgMar w:top="1800" w:right="144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3059F" w:rsidRDefault="0083059F">
      <w:r>
        <w:separator/>
      </w:r>
    </w:p>
  </w:endnote>
  <w:endnote w:type="continuationSeparator" w:id="0">
    <w:p w:rsidR="0083059F" w:rsidRDefault="008305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tarSymbol">
    <w:altName w:val="Arial Unicode MS"/>
    <w:charset w:val="02"/>
    <w:family w:val="auto"/>
    <w:pitch w:val="default"/>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dobe Fan Heiti Std B">
    <w:altName w:val="Malgun Gothic Semilight"/>
    <w:panose1 w:val="00000000000000000000"/>
    <w:charset w:val="80"/>
    <w:family w:val="swiss"/>
    <w:notTrueType/>
    <w:pitch w:val="variable"/>
    <w:sig w:usb0="00000000" w:usb1="1A0F1900" w:usb2="00000016" w:usb3="00000000" w:csb0="00120005"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750F" w:rsidRDefault="0065750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65750F" w:rsidRDefault="0065750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750F" w:rsidRDefault="0065750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3059F">
      <w:rPr>
        <w:rStyle w:val="PageNumber"/>
        <w:noProof/>
      </w:rPr>
      <w:t>1</w:t>
    </w:r>
    <w:r>
      <w:rPr>
        <w:rStyle w:val="PageNumber"/>
      </w:rPr>
      <w:fldChar w:fldCharType="end"/>
    </w:r>
  </w:p>
  <w:p w:rsidR="0065750F" w:rsidRDefault="0065750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3059F" w:rsidRDefault="0083059F">
      <w:r>
        <w:separator/>
      </w:r>
    </w:p>
  </w:footnote>
  <w:footnote w:type="continuationSeparator" w:id="0">
    <w:p w:rsidR="0083059F" w:rsidRDefault="008305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5DC8" w:rsidRPr="002B5DC8" w:rsidRDefault="002B5DC8">
    <w:pPr>
      <w:pStyle w:val="Header"/>
      <w:rPr>
        <w:rFonts w:ascii="Verdana" w:eastAsia="Adobe Fan Heiti Std B" w:hAnsi="Verdana"/>
        <w:b/>
        <w:color w:val="808080"/>
        <w:sz w:val="24"/>
        <w:szCs w:val="24"/>
      </w:rPr>
    </w:pPr>
    <w:r w:rsidRPr="002B5DC8">
      <w:rPr>
        <w:rFonts w:ascii="Verdana" w:eastAsia="Adobe Fan Heiti Std B" w:hAnsi="Verdana"/>
        <w:b/>
        <w:color w:val="808080"/>
        <w:sz w:val="24"/>
        <w:szCs w:val="24"/>
      </w:rPr>
      <w:t>Kanika Narula</w:t>
    </w:r>
  </w:p>
  <w:p w:rsidR="0065750F" w:rsidRDefault="0065750F">
    <w:pPr>
      <w:pBdr>
        <w:bottom w:val="single" w:sz="6" w:space="2" w:color="auto"/>
      </w:pBdr>
      <w:rPr>
        <w:rFonts w:ascii="Verdana" w:hAnsi="Verdana"/>
        <w:b/>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name w:val="Outline"/>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pStyle w:val="Heading4"/>
      <w:suff w:val="nothing"/>
      <w:lvlText w:val=""/>
      <w:lvlJc w:val="left"/>
      <w:pPr>
        <w:tabs>
          <w:tab w:val="num" w:pos="0"/>
        </w:tabs>
        <w:ind w:left="0" w:firstLine="0"/>
      </w:pPr>
    </w:lvl>
    <w:lvl w:ilvl="4">
      <w:start w:val="1"/>
      <w:numFmt w:val="none"/>
      <w:pStyle w:val="Heading5"/>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singleLevel"/>
    <w:tmpl w:val="00000002"/>
    <w:name w:val="WW8Num2"/>
    <w:lvl w:ilvl="0">
      <w:start w:val="1"/>
      <w:numFmt w:val="bullet"/>
      <w:lvlText w:val=""/>
      <w:lvlJc w:val="left"/>
      <w:pPr>
        <w:tabs>
          <w:tab w:val="num" w:pos="360"/>
        </w:tabs>
        <w:ind w:left="360" w:hanging="360"/>
      </w:pPr>
      <w:rPr>
        <w:rFonts w:ascii="Symbol" w:hAnsi="Symbol"/>
      </w:rPr>
    </w:lvl>
  </w:abstractNum>
  <w:abstractNum w:abstractNumId="2" w15:restartNumberingAfterBreak="0">
    <w:nsid w:val="00000003"/>
    <w:multiLevelType w:val="singleLevel"/>
    <w:tmpl w:val="00000003"/>
    <w:name w:val="WW8Num3"/>
    <w:lvl w:ilvl="0">
      <w:start w:val="1"/>
      <w:numFmt w:val="bullet"/>
      <w:lvlText w:val=""/>
      <w:lvlJc w:val="left"/>
      <w:pPr>
        <w:tabs>
          <w:tab w:val="num" w:pos="720"/>
        </w:tabs>
        <w:ind w:left="720" w:hanging="360"/>
      </w:pPr>
      <w:rPr>
        <w:rFonts w:ascii="Symbol" w:hAnsi="Symbol"/>
        <w:sz w:val="20"/>
      </w:rPr>
    </w:lvl>
  </w:abstractNum>
  <w:abstractNum w:abstractNumId="3" w15:restartNumberingAfterBreak="0">
    <w:nsid w:val="00000004"/>
    <w:multiLevelType w:val="multilevel"/>
    <w:tmpl w:val="00000004"/>
    <w:name w:val="WW8Num4"/>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Symbol" w:hAnsi="Symbol" w:cs="Courier New"/>
      </w:rPr>
    </w:lvl>
    <w:lvl w:ilvl="2">
      <w:start w:val="1"/>
      <w:numFmt w:val="bullet"/>
      <w:lvlText w:val=""/>
      <w:lvlJc w:val="left"/>
      <w:pPr>
        <w:tabs>
          <w:tab w:val="num" w:pos="1440"/>
        </w:tabs>
        <w:ind w:left="1440" w:hanging="360"/>
      </w:pPr>
      <w:rPr>
        <w:rFonts w:ascii="Symbol" w:hAnsi="Symbol" w:cs="Courier New"/>
      </w:rPr>
    </w:lvl>
    <w:lvl w:ilvl="3">
      <w:start w:val="1"/>
      <w:numFmt w:val="bullet"/>
      <w:lvlText w:val=""/>
      <w:lvlJc w:val="left"/>
      <w:pPr>
        <w:tabs>
          <w:tab w:val="num" w:pos="1800"/>
        </w:tabs>
        <w:ind w:left="1800" w:hanging="360"/>
      </w:pPr>
      <w:rPr>
        <w:rFonts w:ascii="Symbol" w:hAnsi="Symbol" w:cs="Courier New"/>
      </w:rPr>
    </w:lvl>
    <w:lvl w:ilvl="4">
      <w:start w:val="1"/>
      <w:numFmt w:val="bullet"/>
      <w:lvlText w:val=""/>
      <w:lvlJc w:val="left"/>
      <w:pPr>
        <w:tabs>
          <w:tab w:val="num" w:pos="2160"/>
        </w:tabs>
        <w:ind w:left="2160" w:hanging="360"/>
      </w:pPr>
      <w:rPr>
        <w:rFonts w:ascii="Symbol" w:hAnsi="Symbol" w:cs="Courier New"/>
      </w:rPr>
    </w:lvl>
    <w:lvl w:ilvl="5">
      <w:start w:val="1"/>
      <w:numFmt w:val="bullet"/>
      <w:lvlText w:val=""/>
      <w:lvlJc w:val="left"/>
      <w:pPr>
        <w:tabs>
          <w:tab w:val="num" w:pos="2520"/>
        </w:tabs>
        <w:ind w:left="2520" w:hanging="360"/>
      </w:pPr>
      <w:rPr>
        <w:rFonts w:ascii="Symbol" w:hAnsi="Symbol" w:cs="Courier New"/>
      </w:rPr>
    </w:lvl>
    <w:lvl w:ilvl="6">
      <w:start w:val="1"/>
      <w:numFmt w:val="bullet"/>
      <w:lvlText w:val=""/>
      <w:lvlJc w:val="left"/>
      <w:pPr>
        <w:tabs>
          <w:tab w:val="num" w:pos="2880"/>
        </w:tabs>
        <w:ind w:left="2880" w:hanging="360"/>
      </w:pPr>
      <w:rPr>
        <w:rFonts w:ascii="Symbol" w:hAnsi="Symbol" w:cs="Courier New"/>
      </w:rPr>
    </w:lvl>
    <w:lvl w:ilvl="7">
      <w:start w:val="1"/>
      <w:numFmt w:val="bullet"/>
      <w:lvlText w:val=""/>
      <w:lvlJc w:val="left"/>
      <w:pPr>
        <w:tabs>
          <w:tab w:val="num" w:pos="3240"/>
        </w:tabs>
        <w:ind w:left="3240" w:hanging="360"/>
      </w:pPr>
      <w:rPr>
        <w:rFonts w:ascii="Symbol" w:hAnsi="Symbol" w:cs="Courier New"/>
      </w:rPr>
    </w:lvl>
    <w:lvl w:ilvl="8">
      <w:start w:val="1"/>
      <w:numFmt w:val="bullet"/>
      <w:lvlText w:val=""/>
      <w:lvlJc w:val="left"/>
      <w:pPr>
        <w:tabs>
          <w:tab w:val="num" w:pos="3600"/>
        </w:tabs>
        <w:ind w:left="3600" w:hanging="360"/>
      </w:pPr>
      <w:rPr>
        <w:rFonts w:ascii="Symbol" w:hAnsi="Symbol" w:cs="Courier New"/>
      </w:rPr>
    </w:lvl>
  </w:abstractNum>
  <w:abstractNum w:abstractNumId="4" w15:restartNumberingAfterBreak="0">
    <w:nsid w:val="00000005"/>
    <w:multiLevelType w:val="multilevel"/>
    <w:tmpl w:val="00000005"/>
    <w:name w:val="WW8Num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5" w15:restartNumberingAfterBreak="0">
    <w:nsid w:val="07707E22"/>
    <w:multiLevelType w:val="hybridMultilevel"/>
    <w:tmpl w:val="41805D46"/>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6" w15:restartNumberingAfterBreak="0">
    <w:nsid w:val="081D691F"/>
    <w:multiLevelType w:val="hybridMultilevel"/>
    <w:tmpl w:val="1E983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FBD7426"/>
    <w:multiLevelType w:val="hybridMultilevel"/>
    <w:tmpl w:val="1B98094C"/>
    <w:lvl w:ilvl="0" w:tplc="04090001">
      <w:start w:val="1"/>
      <w:numFmt w:val="bullet"/>
      <w:lvlText w:val=""/>
      <w:lvlJc w:val="left"/>
      <w:pPr>
        <w:tabs>
          <w:tab w:val="num" w:pos="450"/>
        </w:tabs>
        <w:ind w:left="450" w:hanging="360"/>
      </w:pPr>
      <w:rPr>
        <w:rFonts w:ascii="Symbol" w:hAnsi="Symbol" w:hint="default"/>
      </w:rPr>
    </w:lvl>
    <w:lvl w:ilvl="1" w:tplc="04090003">
      <w:start w:val="1"/>
      <w:numFmt w:val="decimal"/>
      <w:lvlText w:val="%2."/>
      <w:lvlJc w:val="left"/>
      <w:pPr>
        <w:tabs>
          <w:tab w:val="num" w:pos="1620"/>
        </w:tabs>
        <w:ind w:left="1620" w:hanging="360"/>
      </w:pPr>
    </w:lvl>
    <w:lvl w:ilvl="2" w:tplc="04090005">
      <w:start w:val="1"/>
      <w:numFmt w:val="decimal"/>
      <w:lvlText w:val="%3."/>
      <w:lvlJc w:val="left"/>
      <w:pPr>
        <w:tabs>
          <w:tab w:val="num" w:pos="2340"/>
        </w:tabs>
        <w:ind w:left="2340" w:hanging="360"/>
      </w:pPr>
    </w:lvl>
    <w:lvl w:ilvl="3" w:tplc="04090001">
      <w:start w:val="1"/>
      <w:numFmt w:val="decimal"/>
      <w:lvlText w:val="%4."/>
      <w:lvlJc w:val="left"/>
      <w:pPr>
        <w:tabs>
          <w:tab w:val="num" w:pos="3060"/>
        </w:tabs>
        <w:ind w:left="3060" w:hanging="360"/>
      </w:pPr>
    </w:lvl>
    <w:lvl w:ilvl="4" w:tplc="04090003">
      <w:start w:val="1"/>
      <w:numFmt w:val="decimal"/>
      <w:lvlText w:val="%5."/>
      <w:lvlJc w:val="left"/>
      <w:pPr>
        <w:tabs>
          <w:tab w:val="num" w:pos="3780"/>
        </w:tabs>
        <w:ind w:left="3780" w:hanging="360"/>
      </w:pPr>
    </w:lvl>
    <w:lvl w:ilvl="5" w:tplc="04090005">
      <w:start w:val="1"/>
      <w:numFmt w:val="decimal"/>
      <w:lvlText w:val="%6."/>
      <w:lvlJc w:val="left"/>
      <w:pPr>
        <w:tabs>
          <w:tab w:val="num" w:pos="4500"/>
        </w:tabs>
        <w:ind w:left="4500" w:hanging="360"/>
      </w:pPr>
    </w:lvl>
    <w:lvl w:ilvl="6" w:tplc="04090001">
      <w:start w:val="1"/>
      <w:numFmt w:val="decimal"/>
      <w:lvlText w:val="%7."/>
      <w:lvlJc w:val="left"/>
      <w:pPr>
        <w:tabs>
          <w:tab w:val="num" w:pos="5220"/>
        </w:tabs>
        <w:ind w:left="5220" w:hanging="360"/>
      </w:pPr>
    </w:lvl>
    <w:lvl w:ilvl="7" w:tplc="04090003">
      <w:start w:val="1"/>
      <w:numFmt w:val="decimal"/>
      <w:lvlText w:val="%8."/>
      <w:lvlJc w:val="left"/>
      <w:pPr>
        <w:tabs>
          <w:tab w:val="num" w:pos="5940"/>
        </w:tabs>
        <w:ind w:left="5940" w:hanging="360"/>
      </w:pPr>
    </w:lvl>
    <w:lvl w:ilvl="8" w:tplc="04090005">
      <w:start w:val="1"/>
      <w:numFmt w:val="decimal"/>
      <w:lvlText w:val="%9."/>
      <w:lvlJc w:val="left"/>
      <w:pPr>
        <w:tabs>
          <w:tab w:val="num" w:pos="6660"/>
        </w:tabs>
        <w:ind w:left="6660" w:hanging="360"/>
      </w:pPr>
    </w:lvl>
  </w:abstractNum>
  <w:abstractNum w:abstractNumId="8" w15:restartNumberingAfterBreak="0">
    <w:nsid w:val="0FBE2CAC"/>
    <w:multiLevelType w:val="hybridMultilevel"/>
    <w:tmpl w:val="E2CC29E0"/>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9" w15:restartNumberingAfterBreak="0">
    <w:nsid w:val="1A6E2BB8"/>
    <w:multiLevelType w:val="hybridMultilevel"/>
    <w:tmpl w:val="582C1C84"/>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2CC1B77"/>
    <w:multiLevelType w:val="hybridMultilevel"/>
    <w:tmpl w:val="A7247FA2"/>
    <w:lvl w:ilvl="0" w:tplc="83166164">
      <w:numFmt w:val="bullet"/>
      <w:lvlText w:val="-"/>
      <w:lvlJc w:val="left"/>
      <w:pPr>
        <w:ind w:left="630" w:hanging="360"/>
      </w:pPr>
      <w:rPr>
        <w:rFonts w:ascii="Arial" w:eastAsia="Times New Roman" w:hAnsi="Arial" w:cs="Aria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1" w15:restartNumberingAfterBreak="0">
    <w:nsid w:val="289E7649"/>
    <w:multiLevelType w:val="hybridMultilevel"/>
    <w:tmpl w:val="240A10E0"/>
    <w:lvl w:ilvl="0" w:tplc="04090001">
      <w:start w:val="1"/>
      <w:numFmt w:val="bullet"/>
      <w:lvlText w:val=""/>
      <w:lvlJc w:val="left"/>
      <w:pPr>
        <w:ind w:left="45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AAF3A91"/>
    <w:multiLevelType w:val="hybridMultilevel"/>
    <w:tmpl w:val="416C4776"/>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2B57E3B"/>
    <w:multiLevelType w:val="hybridMultilevel"/>
    <w:tmpl w:val="0236448E"/>
    <w:lvl w:ilvl="0" w:tplc="04090003">
      <w:start w:val="1"/>
      <w:numFmt w:val="bullet"/>
      <w:lvlText w:val="o"/>
      <w:lvlJc w:val="left"/>
      <w:pPr>
        <w:ind w:left="810" w:hanging="360"/>
      </w:pPr>
      <w:rPr>
        <w:rFonts w:ascii="Courier New" w:hAnsi="Courier New" w:cs="Courier New" w:hint="default"/>
      </w:rPr>
    </w:lvl>
    <w:lvl w:ilvl="1" w:tplc="7390E260">
      <w:numFmt w:val="bullet"/>
      <w:lvlText w:val="•"/>
      <w:lvlJc w:val="left"/>
      <w:pPr>
        <w:ind w:left="1530" w:hanging="360"/>
      </w:pPr>
      <w:rPr>
        <w:rFonts w:ascii="Arial" w:eastAsia="Times New Roman" w:hAnsi="Arial" w:cs="Arial"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4" w15:restartNumberingAfterBreak="0">
    <w:nsid w:val="4C7204E7"/>
    <w:multiLevelType w:val="hybridMultilevel"/>
    <w:tmpl w:val="81342E7A"/>
    <w:lvl w:ilvl="0" w:tplc="04090001">
      <w:start w:val="1"/>
      <w:numFmt w:val="bullet"/>
      <w:lvlText w:val=""/>
      <w:lvlJc w:val="left"/>
      <w:pPr>
        <w:ind w:left="450" w:hanging="360"/>
      </w:pPr>
      <w:rPr>
        <w:rFonts w:ascii="Symbol" w:hAnsi="Symbol" w:hint="default"/>
      </w:rPr>
    </w:lvl>
    <w:lvl w:ilvl="1" w:tplc="04090001">
      <w:start w:val="1"/>
      <w:numFmt w:val="bullet"/>
      <w:lvlText w:val=""/>
      <w:lvlJc w:val="left"/>
      <w:pPr>
        <w:ind w:left="45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28507B3"/>
    <w:multiLevelType w:val="hybridMultilevel"/>
    <w:tmpl w:val="061220A8"/>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6" w15:restartNumberingAfterBreak="0">
    <w:nsid w:val="5F2F5B80"/>
    <w:multiLevelType w:val="hybridMultilevel"/>
    <w:tmpl w:val="F27ACE92"/>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04D3361"/>
    <w:multiLevelType w:val="hybridMultilevel"/>
    <w:tmpl w:val="95FA0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27C4448"/>
    <w:multiLevelType w:val="hybridMultilevel"/>
    <w:tmpl w:val="33D6E914"/>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num w:numId="1">
    <w:abstractNumId w:val="0"/>
  </w:num>
  <w:num w:numId="2">
    <w:abstractNumId w:val="7"/>
  </w:num>
  <w:num w:numId="3">
    <w:abstractNumId w:val="15"/>
  </w:num>
  <w:num w:numId="4">
    <w:abstractNumId w:val="12"/>
  </w:num>
  <w:num w:numId="5">
    <w:abstractNumId w:val="9"/>
  </w:num>
  <w:num w:numId="6">
    <w:abstractNumId w:val="11"/>
  </w:num>
  <w:num w:numId="7">
    <w:abstractNumId w:val="8"/>
  </w:num>
  <w:num w:numId="8">
    <w:abstractNumId w:val="6"/>
  </w:num>
  <w:num w:numId="9">
    <w:abstractNumId w:val="13"/>
  </w:num>
  <w:num w:numId="10">
    <w:abstractNumId w:val="16"/>
  </w:num>
  <w:num w:numId="11">
    <w:abstractNumId w:val="10"/>
  </w:num>
  <w:num w:numId="12">
    <w:abstractNumId w:val="17"/>
  </w:num>
  <w:num w:numId="13">
    <w:abstractNumId w:val="18"/>
  </w:num>
  <w:num w:numId="14">
    <w:abstractNumId w:val="5"/>
  </w:num>
  <w:num w:numId="15">
    <w:abstractNumId w:val="1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avePreviewPicture/>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516A"/>
    <w:rsid w:val="0002198E"/>
    <w:rsid w:val="00045218"/>
    <w:rsid w:val="000561D8"/>
    <w:rsid w:val="00056C2B"/>
    <w:rsid w:val="00072B0B"/>
    <w:rsid w:val="000747F2"/>
    <w:rsid w:val="00094AC0"/>
    <w:rsid w:val="00094BD6"/>
    <w:rsid w:val="000A357A"/>
    <w:rsid w:val="000A66D5"/>
    <w:rsid w:val="000A740A"/>
    <w:rsid w:val="000C780F"/>
    <w:rsid w:val="000E2683"/>
    <w:rsid w:val="000E62FF"/>
    <w:rsid w:val="000F6393"/>
    <w:rsid w:val="00101B39"/>
    <w:rsid w:val="0011202F"/>
    <w:rsid w:val="0011602E"/>
    <w:rsid w:val="00136139"/>
    <w:rsid w:val="001552D8"/>
    <w:rsid w:val="00174501"/>
    <w:rsid w:val="00192E17"/>
    <w:rsid w:val="001953EB"/>
    <w:rsid w:val="001B5F01"/>
    <w:rsid w:val="001D415A"/>
    <w:rsid w:val="001D758F"/>
    <w:rsid w:val="001F2D15"/>
    <w:rsid w:val="00200926"/>
    <w:rsid w:val="00202723"/>
    <w:rsid w:val="002039E0"/>
    <w:rsid w:val="00206BED"/>
    <w:rsid w:val="0021237D"/>
    <w:rsid w:val="00212D59"/>
    <w:rsid w:val="00212F9F"/>
    <w:rsid w:val="00233A3F"/>
    <w:rsid w:val="00244A6F"/>
    <w:rsid w:val="00262AC9"/>
    <w:rsid w:val="00270618"/>
    <w:rsid w:val="0028379C"/>
    <w:rsid w:val="0029430D"/>
    <w:rsid w:val="002A65CE"/>
    <w:rsid w:val="002B5DC8"/>
    <w:rsid w:val="002E3729"/>
    <w:rsid w:val="002F2D11"/>
    <w:rsid w:val="002F3CAD"/>
    <w:rsid w:val="002F47E6"/>
    <w:rsid w:val="00302F7D"/>
    <w:rsid w:val="00310EF8"/>
    <w:rsid w:val="0032566C"/>
    <w:rsid w:val="0035536E"/>
    <w:rsid w:val="00367218"/>
    <w:rsid w:val="00371BC0"/>
    <w:rsid w:val="0037371B"/>
    <w:rsid w:val="003C1D87"/>
    <w:rsid w:val="003C23EF"/>
    <w:rsid w:val="003F2B5A"/>
    <w:rsid w:val="004041F7"/>
    <w:rsid w:val="00412EE9"/>
    <w:rsid w:val="00434ACC"/>
    <w:rsid w:val="00440168"/>
    <w:rsid w:val="004521DA"/>
    <w:rsid w:val="00452384"/>
    <w:rsid w:val="0047145F"/>
    <w:rsid w:val="004754E7"/>
    <w:rsid w:val="00475907"/>
    <w:rsid w:val="004870AF"/>
    <w:rsid w:val="00496E8F"/>
    <w:rsid w:val="004C0919"/>
    <w:rsid w:val="004E2643"/>
    <w:rsid w:val="004E607F"/>
    <w:rsid w:val="004F0191"/>
    <w:rsid w:val="004F3DE0"/>
    <w:rsid w:val="0050612B"/>
    <w:rsid w:val="00512335"/>
    <w:rsid w:val="005178F5"/>
    <w:rsid w:val="00522B5C"/>
    <w:rsid w:val="005366F0"/>
    <w:rsid w:val="005372BA"/>
    <w:rsid w:val="00537B67"/>
    <w:rsid w:val="00540B22"/>
    <w:rsid w:val="00575DD6"/>
    <w:rsid w:val="005842A4"/>
    <w:rsid w:val="005A6236"/>
    <w:rsid w:val="005D4AE3"/>
    <w:rsid w:val="005D5873"/>
    <w:rsid w:val="005E2B54"/>
    <w:rsid w:val="005F08AB"/>
    <w:rsid w:val="0060357E"/>
    <w:rsid w:val="00607A3E"/>
    <w:rsid w:val="006208E5"/>
    <w:rsid w:val="00635A0B"/>
    <w:rsid w:val="0065750F"/>
    <w:rsid w:val="00660338"/>
    <w:rsid w:val="0067303E"/>
    <w:rsid w:val="0067419A"/>
    <w:rsid w:val="006B3B14"/>
    <w:rsid w:val="006B5532"/>
    <w:rsid w:val="006D1800"/>
    <w:rsid w:val="006F619E"/>
    <w:rsid w:val="00720E35"/>
    <w:rsid w:val="00722D84"/>
    <w:rsid w:val="007247DE"/>
    <w:rsid w:val="007262E0"/>
    <w:rsid w:val="00731F06"/>
    <w:rsid w:val="0073516A"/>
    <w:rsid w:val="007445A1"/>
    <w:rsid w:val="00780881"/>
    <w:rsid w:val="00786ACE"/>
    <w:rsid w:val="00787544"/>
    <w:rsid w:val="007875B4"/>
    <w:rsid w:val="00793091"/>
    <w:rsid w:val="007A05AE"/>
    <w:rsid w:val="007B3348"/>
    <w:rsid w:val="007B6FB9"/>
    <w:rsid w:val="007C63FB"/>
    <w:rsid w:val="007D71B1"/>
    <w:rsid w:val="007E6297"/>
    <w:rsid w:val="007E79D6"/>
    <w:rsid w:val="008001A7"/>
    <w:rsid w:val="00821D01"/>
    <w:rsid w:val="0083059F"/>
    <w:rsid w:val="00857247"/>
    <w:rsid w:val="00897B32"/>
    <w:rsid w:val="008A06E4"/>
    <w:rsid w:val="008A2CF0"/>
    <w:rsid w:val="008A2FF6"/>
    <w:rsid w:val="008A78B8"/>
    <w:rsid w:val="008A7A0A"/>
    <w:rsid w:val="008B0105"/>
    <w:rsid w:val="008F6D3E"/>
    <w:rsid w:val="008F772A"/>
    <w:rsid w:val="00900F14"/>
    <w:rsid w:val="0090128B"/>
    <w:rsid w:val="009014A7"/>
    <w:rsid w:val="0092047C"/>
    <w:rsid w:val="009223DE"/>
    <w:rsid w:val="00927D5B"/>
    <w:rsid w:val="00932E0A"/>
    <w:rsid w:val="009332A7"/>
    <w:rsid w:val="00945B8B"/>
    <w:rsid w:val="009700FF"/>
    <w:rsid w:val="0097175F"/>
    <w:rsid w:val="009838AB"/>
    <w:rsid w:val="00987A07"/>
    <w:rsid w:val="009F1837"/>
    <w:rsid w:val="009F5C9E"/>
    <w:rsid w:val="00A40EB1"/>
    <w:rsid w:val="00A46E05"/>
    <w:rsid w:val="00A81316"/>
    <w:rsid w:val="00A847C7"/>
    <w:rsid w:val="00AA6714"/>
    <w:rsid w:val="00AD4F07"/>
    <w:rsid w:val="00AD6028"/>
    <w:rsid w:val="00AE1B1A"/>
    <w:rsid w:val="00AE1B92"/>
    <w:rsid w:val="00AF2242"/>
    <w:rsid w:val="00B1479A"/>
    <w:rsid w:val="00B15E20"/>
    <w:rsid w:val="00B16336"/>
    <w:rsid w:val="00B4102D"/>
    <w:rsid w:val="00B46984"/>
    <w:rsid w:val="00B7447D"/>
    <w:rsid w:val="00B76255"/>
    <w:rsid w:val="00BA05ED"/>
    <w:rsid w:val="00BC6ACD"/>
    <w:rsid w:val="00BE715E"/>
    <w:rsid w:val="00BF4993"/>
    <w:rsid w:val="00BF5CC4"/>
    <w:rsid w:val="00C062A3"/>
    <w:rsid w:val="00C235E4"/>
    <w:rsid w:val="00C310EE"/>
    <w:rsid w:val="00C453E6"/>
    <w:rsid w:val="00CB0FA4"/>
    <w:rsid w:val="00CC11EA"/>
    <w:rsid w:val="00CE19C5"/>
    <w:rsid w:val="00CE2E6F"/>
    <w:rsid w:val="00CE2F01"/>
    <w:rsid w:val="00CF4AB5"/>
    <w:rsid w:val="00D07D1A"/>
    <w:rsid w:val="00D1151D"/>
    <w:rsid w:val="00D13A0F"/>
    <w:rsid w:val="00D22255"/>
    <w:rsid w:val="00D22403"/>
    <w:rsid w:val="00D35ECD"/>
    <w:rsid w:val="00D42245"/>
    <w:rsid w:val="00D6306C"/>
    <w:rsid w:val="00D659F6"/>
    <w:rsid w:val="00D8082A"/>
    <w:rsid w:val="00D854EC"/>
    <w:rsid w:val="00D87B50"/>
    <w:rsid w:val="00DA4868"/>
    <w:rsid w:val="00DA60E8"/>
    <w:rsid w:val="00DC1799"/>
    <w:rsid w:val="00DD7767"/>
    <w:rsid w:val="00DE6143"/>
    <w:rsid w:val="00DE7B17"/>
    <w:rsid w:val="00DF0162"/>
    <w:rsid w:val="00DF594B"/>
    <w:rsid w:val="00E02042"/>
    <w:rsid w:val="00E0338F"/>
    <w:rsid w:val="00E106F9"/>
    <w:rsid w:val="00E13314"/>
    <w:rsid w:val="00E154D7"/>
    <w:rsid w:val="00E27302"/>
    <w:rsid w:val="00E3234F"/>
    <w:rsid w:val="00E37676"/>
    <w:rsid w:val="00E50569"/>
    <w:rsid w:val="00E53180"/>
    <w:rsid w:val="00E62740"/>
    <w:rsid w:val="00E74B3E"/>
    <w:rsid w:val="00E75350"/>
    <w:rsid w:val="00E8481C"/>
    <w:rsid w:val="00E94C37"/>
    <w:rsid w:val="00EB0BFA"/>
    <w:rsid w:val="00EC1FFA"/>
    <w:rsid w:val="00EE297A"/>
    <w:rsid w:val="00EE34A9"/>
    <w:rsid w:val="00F2316C"/>
    <w:rsid w:val="00F266DE"/>
    <w:rsid w:val="00F301CE"/>
    <w:rsid w:val="00F507BD"/>
    <w:rsid w:val="00F65264"/>
    <w:rsid w:val="00F7097E"/>
    <w:rsid w:val="00F738F2"/>
    <w:rsid w:val="00F80CF7"/>
    <w:rsid w:val="00F93C82"/>
    <w:rsid w:val="00FA049B"/>
    <w:rsid w:val="00FA417A"/>
    <w:rsid w:val="00FB04E1"/>
    <w:rsid w:val="00FB473B"/>
    <w:rsid w:val="00FB5CF0"/>
    <w:rsid w:val="00FD3EB8"/>
    <w:rsid w:val="00FE34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1B3666BB"/>
  <w15:chartTrackingRefBased/>
  <w15:docId w15:val="{E6513CEB-2F3E-4D21-8694-CC86C34CB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qFormat="1"/>
    <w:lsdException w:name="Title" w:qFormat="1"/>
    <w:lsdException w:name="Subtitle" w:qFormat="1"/>
    <w:lsdException w:name="Strong" w:uiPriority="22"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4ACC"/>
    <w:pPr>
      <w:suppressAutoHyphens/>
    </w:pPr>
    <w:rPr>
      <w:sz w:val="24"/>
      <w:szCs w:val="24"/>
      <w:lang w:eastAsia="ar-SA"/>
    </w:rPr>
  </w:style>
  <w:style w:type="paragraph" w:styleId="Heading1">
    <w:name w:val="heading 1"/>
    <w:basedOn w:val="Normal"/>
    <w:next w:val="Normal"/>
    <w:qFormat/>
    <w:pPr>
      <w:keepNext/>
      <w:numPr>
        <w:numId w:val="1"/>
      </w:numPr>
      <w:tabs>
        <w:tab w:val="left" w:pos="360"/>
      </w:tabs>
      <w:outlineLvl w:val="0"/>
    </w:pPr>
    <w:rPr>
      <w:rFonts w:ascii="Arial" w:hAnsi="Arial" w:cs="Arial"/>
      <w:sz w:val="32"/>
      <w:lang w:val="en-AU"/>
    </w:rPr>
  </w:style>
  <w:style w:type="paragraph" w:styleId="Heading2">
    <w:name w:val="heading 2"/>
    <w:basedOn w:val="Normal"/>
    <w:next w:val="Normal"/>
    <w:qFormat/>
    <w:pPr>
      <w:keepNext/>
      <w:numPr>
        <w:ilvl w:val="1"/>
        <w:numId w:val="1"/>
      </w:numPr>
      <w:tabs>
        <w:tab w:val="left" w:pos="360"/>
      </w:tabs>
      <w:outlineLvl w:val="1"/>
    </w:pPr>
    <w:rPr>
      <w:rFonts w:ascii="Arial" w:hAnsi="Arial" w:cs="Arial"/>
      <w:b/>
      <w:bCs/>
      <w:sz w:val="25"/>
      <w:lang w:val="en-AU"/>
    </w:rPr>
  </w:style>
  <w:style w:type="paragraph" w:styleId="Heading3">
    <w:name w:val="heading 3"/>
    <w:basedOn w:val="Normal"/>
    <w:next w:val="Normal"/>
    <w:qFormat/>
    <w:pPr>
      <w:keepNext/>
      <w:numPr>
        <w:ilvl w:val="2"/>
        <w:numId w:val="1"/>
      </w:numPr>
      <w:outlineLvl w:val="2"/>
    </w:pPr>
    <w:rPr>
      <w:rFonts w:ascii="Courier New" w:hAnsi="Courier New" w:cs="Courier New"/>
      <w:sz w:val="28"/>
    </w:rPr>
  </w:style>
  <w:style w:type="paragraph" w:styleId="Heading4">
    <w:name w:val="heading 4"/>
    <w:basedOn w:val="Normal"/>
    <w:next w:val="Normal"/>
    <w:qFormat/>
    <w:pPr>
      <w:keepNext/>
      <w:numPr>
        <w:ilvl w:val="3"/>
        <w:numId w:val="1"/>
      </w:numPr>
      <w:tabs>
        <w:tab w:val="left" w:pos="360"/>
      </w:tabs>
      <w:outlineLvl w:val="3"/>
    </w:pPr>
    <w:rPr>
      <w:rFonts w:ascii="Arial" w:hAnsi="Arial" w:cs="Arial"/>
      <w:b/>
      <w:bCs/>
      <w:sz w:val="26"/>
      <w:lang w:val="en-AU"/>
    </w:rPr>
  </w:style>
  <w:style w:type="paragraph" w:styleId="Heading5">
    <w:name w:val="heading 5"/>
    <w:basedOn w:val="Normal"/>
    <w:next w:val="Normal"/>
    <w:qFormat/>
    <w:pPr>
      <w:keepNext/>
      <w:numPr>
        <w:ilvl w:val="4"/>
        <w:numId w:val="1"/>
      </w:numPr>
      <w:outlineLvl w:val="4"/>
    </w:pPr>
    <w:rPr>
      <w:rFonts w:ascii="Arial" w:hAnsi="Arial" w:cs="Arial"/>
      <w:b/>
      <w:bCs/>
      <w:sz w:val="18"/>
      <w:szCs w:val="18"/>
    </w:rPr>
  </w:style>
  <w:style w:type="paragraph" w:styleId="Heading6">
    <w:name w:val="heading 6"/>
    <w:basedOn w:val="Normal"/>
    <w:next w:val="Normal"/>
    <w:qFormat/>
    <w:pPr>
      <w:suppressAutoHyphens w:val="0"/>
      <w:spacing w:before="240" w:after="60"/>
      <w:outlineLvl w:val="5"/>
    </w:pPr>
    <w:rPr>
      <w:b/>
      <w:bCs/>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Wingdings" w:hAnsi="Wingdings"/>
    </w:rPr>
  </w:style>
  <w:style w:type="character" w:customStyle="1" w:styleId="WW8Num3z0">
    <w:name w:val="WW8Num3z0"/>
    <w:rPr>
      <w:rFonts w:ascii="Wingdings" w:hAnsi="Wingdings"/>
      <w:sz w:val="20"/>
    </w:rPr>
  </w:style>
  <w:style w:type="character" w:customStyle="1" w:styleId="WW8Num4z0">
    <w:name w:val="WW8Num4z0"/>
    <w:rPr>
      <w:rFonts w:ascii="Wingdings" w:hAnsi="Wingdings"/>
    </w:rPr>
  </w:style>
  <w:style w:type="character" w:customStyle="1" w:styleId="WW8Num4z1">
    <w:name w:val="WW8Num4z1"/>
    <w:rPr>
      <w:rFonts w:ascii="Courier New" w:hAnsi="Courier New" w:cs="Courier New"/>
    </w:rPr>
  </w:style>
  <w:style w:type="character" w:customStyle="1" w:styleId="WW8Num5z0">
    <w:name w:val="WW8Num5z0"/>
    <w:rPr>
      <w:rFonts w:ascii="Symbol" w:hAnsi="Symbol" w:cs="StarSymbol"/>
      <w:sz w:val="18"/>
      <w:szCs w:val="18"/>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8Num2z1">
    <w:name w:val="WW8Num2z1"/>
    <w:rPr>
      <w:rFonts w:ascii="Courier New" w:hAnsi="Courier New"/>
    </w:rPr>
  </w:style>
  <w:style w:type="character" w:customStyle="1" w:styleId="WW8Num2z3">
    <w:name w:val="WW8Num2z3"/>
    <w:rPr>
      <w:rFonts w:ascii="Symbol" w:hAnsi="Symbol"/>
    </w:rPr>
  </w:style>
  <w:style w:type="character" w:customStyle="1" w:styleId="WW8Num4z3">
    <w:name w:val="WW8Num4z3"/>
    <w:rPr>
      <w:rFonts w:ascii="Symbol" w:hAnsi="Symbol"/>
    </w:rPr>
  </w:style>
  <w:style w:type="character" w:styleId="Hyperlink">
    <w:name w:val="Hyperlink"/>
    <w:rPr>
      <w:color w:val="0000FF"/>
      <w:u w:val="single"/>
    </w:rPr>
  </w:style>
  <w:style w:type="character" w:customStyle="1" w:styleId="Bullets">
    <w:name w:val="Bullets"/>
    <w:rPr>
      <w:rFonts w:ascii="StarSymbol" w:eastAsia="StarSymbol" w:hAnsi="StarSymbol" w:cs="StarSymbol"/>
      <w:sz w:val="18"/>
      <w:szCs w:val="18"/>
    </w:rPr>
  </w:style>
  <w:style w:type="character" w:customStyle="1" w:styleId="WW8Num10z0">
    <w:name w:val="WW8Num10z0"/>
    <w:rPr>
      <w:rFonts w:ascii="Symbol" w:hAnsi="Symbol"/>
      <w:sz w:val="20"/>
    </w:rPr>
  </w:style>
  <w:style w:type="character" w:customStyle="1" w:styleId="WW8Num6z0">
    <w:name w:val="WW8Num6z0"/>
    <w:rPr>
      <w:rFonts w:ascii="Symbol" w:hAnsi="Symbol"/>
    </w:rPr>
  </w:style>
  <w:style w:type="paragraph" w:customStyle="1" w:styleId="Heading">
    <w:name w:val="Heading"/>
    <w:basedOn w:val="Normal"/>
    <w:next w:val="BodyText"/>
    <w:pPr>
      <w:keepNext/>
      <w:spacing w:before="240" w:after="120"/>
    </w:pPr>
    <w:rPr>
      <w:rFonts w:ascii="Arial" w:eastAsia="MS Mincho" w:hAnsi="Arial" w:cs="Tahoma"/>
      <w:sz w:val="28"/>
      <w:szCs w:val="28"/>
    </w:rPr>
  </w:style>
  <w:style w:type="paragraph" w:styleId="BodyText">
    <w:name w:val="Body Text"/>
    <w:basedOn w:val="Normal"/>
    <w:rPr>
      <w:rFonts w:ascii="Courier New" w:hAnsi="Courier New" w:cs="Courier New"/>
      <w:sz w:val="22"/>
      <w:szCs w:val="18"/>
    </w:rPr>
  </w:style>
  <w:style w:type="paragraph" w:styleId="List">
    <w:name w:val="List"/>
    <w:basedOn w:val="BodyText"/>
    <w:rPr>
      <w:rFonts w:cs="Tahoma"/>
    </w:r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styleId="BodyText2">
    <w:name w:val="Body Text 2"/>
    <w:basedOn w:val="Normal"/>
    <w:pPr>
      <w:spacing w:line="300" w:lineRule="atLeast"/>
      <w:jc w:val="both"/>
    </w:pPr>
    <w:rPr>
      <w:rFonts w:ascii="Courier New" w:hAnsi="Courier New"/>
      <w:sz w:val="18"/>
    </w:rPr>
  </w:style>
  <w:style w:type="paragraph" w:styleId="BodyText3">
    <w:name w:val="Body Text 3"/>
    <w:basedOn w:val="Normal"/>
    <w:pPr>
      <w:jc w:val="both"/>
    </w:pPr>
    <w:rPr>
      <w:rFonts w:ascii="Courier New" w:hAnsi="Courier New" w:cs="Courier New"/>
      <w:sz w:val="20"/>
    </w:rPr>
  </w:style>
  <w:style w:type="paragraph" w:customStyle="1" w:styleId="text">
    <w:name w:val="text"/>
    <w:basedOn w:val="Normal"/>
    <w:pPr>
      <w:spacing w:before="280" w:after="280"/>
    </w:pPr>
    <w:rPr>
      <w:rFonts w:ascii="Verdana" w:hAnsi="Verdana"/>
      <w:color w:val="00367C"/>
      <w:sz w:val="16"/>
      <w:szCs w:val="16"/>
    </w:rPr>
  </w:style>
  <w:style w:type="paragraph" w:customStyle="1" w:styleId="BulletList">
    <w:name w:val="Bullet List"/>
    <w:basedOn w:val="Normal"/>
    <w:pPr>
      <w:spacing w:after="280"/>
      <w:ind w:left="720"/>
      <w:jc w:val="both"/>
    </w:pPr>
    <w:rPr>
      <w:rFonts w:ascii="Arial" w:hAnsi="Arial"/>
      <w:bCs/>
      <w:iCs/>
      <w:sz w:val="20"/>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character" w:customStyle="1" w:styleId="Char2">
    <w:name w:val="Char2"/>
    <w:rPr>
      <w:b/>
      <w:bCs/>
      <w:sz w:val="22"/>
      <w:szCs w:val="22"/>
    </w:rPr>
  </w:style>
  <w:style w:type="character" w:customStyle="1" w:styleId="Char3">
    <w:name w:val="Char3"/>
    <w:rPr>
      <w:rFonts w:ascii="Arial" w:hAnsi="Arial" w:cs="Arial"/>
      <w:b/>
      <w:bCs/>
      <w:sz w:val="25"/>
      <w:szCs w:val="24"/>
      <w:lang w:val="en-AU" w:eastAsia="ar-SA"/>
    </w:rPr>
  </w:style>
  <w:style w:type="paragraph" w:styleId="Header">
    <w:name w:val="header"/>
    <w:basedOn w:val="Normal"/>
    <w:link w:val="HeaderChar"/>
    <w:uiPriority w:val="99"/>
    <w:pPr>
      <w:tabs>
        <w:tab w:val="center" w:pos="4320"/>
        <w:tab w:val="right" w:pos="8640"/>
      </w:tabs>
      <w:suppressAutoHyphens w:val="0"/>
    </w:pPr>
    <w:rPr>
      <w:rFonts w:ascii="Arial" w:hAnsi="Arial"/>
      <w:sz w:val="20"/>
      <w:szCs w:val="20"/>
      <w:lang w:eastAsia="en-US"/>
    </w:rPr>
  </w:style>
  <w:style w:type="character" w:customStyle="1" w:styleId="Char1">
    <w:name w:val="Char1"/>
    <w:rPr>
      <w:rFonts w:ascii="Arial" w:hAnsi="Arial"/>
    </w:rPr>
  </w:style>
  <w:style w:type="paragraph" w:styleId="Footer">
    <w:name w:val="footer"/>
    <w:basedOn w:val="Normal"/>
    <w:pPr>
      <w:tabs>
        <w:tab w:val="center" w:pos="4320"/>
        <w:tab w:val="right" w:pos="8640"/>
      </w:tabs>
      <w:suppressAutoHyphens w:val="0"/>
    </w:pPr>
    <w:rPr>
      <w:rFonts w:ascii="Arial" w:hAnsi="Arial"/>
      <w:sz w:val="20"/>
      <w:szCs w:val="20"/>
      <w:lang w:eastAsia="en-US"/>
    </w:rPr>
  </w:style>
  <w:style w:type="character" w:customStyle="1" w:styleId="Char">
    <w:name w:val="Char"/>
    <w:rPr>
      <w:rFonts w:ascii="Arial" w:hAnsi="Arial"/>
    </w:rPr>
  </w:style>
  <w:style w:type="character" w:styleId="PageNumber">
    <w:name w:val="page number"/>
    <w:basedOn w:val="DefaultParagraphFont"/>
  </w:style>
  <w:style w:type="paragraph" w:customStyle="1" w:styleId="CharChar1CharCharCharCharCharCharCharCharCharCharCharCharChar">
    <w:name w:val="Char Char1 Char Char Char Char Char Char Char Char Char Char Char Char Char"/>
    <w:basedOn w:val="Normal"/>
    <w:pPr>
      <w:suppressAutoHyphens w:val="0"/>
      <w:spacing w:after="160" w:line="240" w:lineRule="exact"/>
    </w:pPr>
    <w:rPr>
      <w:rFonts w:ascii="Verdana" w:hAnsi="Verdana"/>
      <w:sz w:val="20"/>
      <w:szCs w:val="20"/>
      <w:lang w:eastAsia="en-US"/>
    </w:rPr>
  </w:style>
  <w:style w:type="paragraph" w:customStyle="1" w:styleId="XRL2Txt">
    <w:name w:val="XR L2 Txt"/>
    <w:basedOn w:val="Normal"/>
    <w:pPr>
      <w:tabs>
        <w:tab w:val="left" w:pos="709"/>
      </w:tabs>
      <w:suppressAutoHyphens w:val="0"/>
      <w:spacing w:line="280" w:lineRule="atLeast"/>
      <w:ind w:left="709"/>
    </w:pPr>
    <w:rPr>
      <w:rFonts w:ascii="Arial" w:hAnsi="Arial"/>
      <w:sz w:val="20"/>
      <w:szCs w:val="20"/>
      <w:lang w:val="en-GB" w:eastAsia="en-US"/>
    </w:rPr>
  </w:style>
  <w:style w:type="paragraph" w:customStyle="1" w:styleId="ABCNormalChar">
    <w:name w:val="ABC Normal Char"/>
    <w:basedOn w:val="Normal"/>
    <w:rsid w:val="00DF594B"/>
    <w:pPr>
      <w:tabs>
        <w:tab w:val="left" w:pos="0"/>
      </w:tabs>
      <w:suppressAutoHyphens w:val="0"/>
      <w:spacing w:after="140"/>
      <w:ind w:hanging="35"/>
      <w:jc w:val="both"/>
    </w:pPr>
    <w:rPr>
      <w:rFonts w:ascii="Arial" w:hAnsi="Arial"/>
      <w:sz w:val="20"/>
      <w:lang w:val="en-GB" w:eastAsia="en-US"/>
    </w:rPr>
  </w:style>
  <w:style w:type="paragraph" w:styleId="PlainText">
    <w:name w:val="Plain Text"/>
    <w:basedOn w:val="Normal"/>
    <w:rsid w:val="00434ACC"/>
    <w:pPr>
      <w:suppressAutoHyphens w:val="0"/>
      <w:autoSpaceDE w:val="0"/>
      <w:autoSpaceDN w:val="0"/>
    </w:pPr>
    <w:rPr>
      <w:rFonts w:ascii="Courier New" w:hAnsi="Courier New" w:cs="Courier New"/>
      <w:sz w:val="20"/>
      <w:szCs w:val="20"/>
      <w:lang w:eastAsia="en-US"/>
    </w:rPr>
  </w:style>
  <w:style w:type="paragraph" w:styleId="NormalWeb">
    <w:name w:val="Normal (Web)"/>
    <w:basedOn w:val="Normal"/>
    <w:rsid w:val="004F3DE0"/>
    <w:pPr>
      <w:suppressAutoHyphens w:val="0"/>
      <w:spacing w:before="100" w:beforeAutospacing="1" w:after="100" w:afterAutospacing="1"/>
    </w:pPr>
    <w:rPr>
      <w:color w:val="000000"/>
      <w:lang w:eastAsia="en-US"/>
    </w:rPr>
  </w:style>
  <w:style w:type="paragraph" w:customStyle="1" w:styleId="CharCharCharChar">
    <w:name w:val="Char Char Char Char"/>
    <w:basedOn w:val="Normal"/>
    <w:rsid w:val="00045218"/>
    <w:pPr>
      <w:suppressAutoHyphens w:val="0"/>
      <w:spacing w:before="60" w:after="160" w:line="240" w:lineRule="exact"/>
    </w:pPr>
    <w:rPr>
      <w:rFonts w:ascii="Verdana" w:hAnsi="Verdana"/>
      <w:color w:val="FF00FF"/>
      <w:sz w:val="20"/>
      <w:szCs w:val="20"/>
      <w:lang w:eastAsia="en-US"/>
    </w:rPr>
  </w:style>
  <w:style w:type="paragraph" w:styleId="DocumentMap">
    <w:name w:val="Document Map"/>
    <w:basedOn w:val="Normal"/>
    <w:semiHidden/>
    <w:rsid w:val="001552D8"/>
    <w:pPr>
      <w:shd w:val="clear" w:color="auto" w:fill="000080"/>
    </w:pPr>
    <w:rPr>
      <w:rFonts w:ascii="Tahoma" w:hAnsi="Tahoma" w:cs="Tahoma"/>
      <w:sz w:val="20"/>
      <w:szCs w:val="20"/>
    </w:rPr>
  </w:style>
  <w:style w:type="character" w:styleId="Strong">
    <w:name w:val="Strong"/>
    <w:uiPriority w:val="22"/>
    <w:qFormat/>
    <w:rsid w:val="00AF2242"/>
    <w:rPr>
      <w:b/>
      <w:bCs/>
    </w:rPr>
  </w:style>
  <w:style w:type="character" w:customStyle="1" w:styleId="apple-converted-space">
    <w:name w:val="apple-converted-space"/>
    <w:rsid w:val="00AF2242"/>
  </w:style>
  <w:style w:type="paragraph" w:styleId="ListParagraph">
    <w:name w:val="List Paragraph"/>
    <w:basedOn w:val="Normal"/>
    <w:uiPriority w:val="34"/>
    <w:qFormat/>
    <w:rsid w:val="006D1800"/>
    <w:pPr>
      <w:ind w:left="720"/>
    </w:pPr>
  </w:style>
  <w:style w:type="character" w:customStyle="1" w:styleId="HeaderChar">
    <w:name w:val="Header Char"/>
    <w:link w:val="Header"/>
    <w:uiPriority w:val="99"/>
    <w:rsid w:val="002B5DC8"/>
    <w:rPr>
      <w:rFonts w:ascii="Arial" w:hAnsi="Arial"/>
    </w:rPr>
  </w:style>
  <w:style w:type="paragraph" w:styleId="BalloonText">
    <w:name w:val="Balloon Text"/>
    <w:basedOn w:val="Normal"/>
    <w:link w:val="BalloonTextChar"/>
    <w:rsid w:val="002B5DC8"/>
    <w:rPr>
      <w:rFonts w:ascii="Tahoma" w:hAnsi="Tahoma" w:cs="Tahoma"/>
      <w:sz w:val="16"/>
      <w:szCs w:val="16"/>
    </w:rPr>
  </w:style>
  <w:style w:type="character" w:customStyle="1" w:styleId="BalloonTextChar">
    <w:name w:val="Balloon Text Char"/>
    <w:link w:val="BalloonText"/>
    <w:rsid w:val="002B5DC8"/>
    <w:rPr>
      <w:rFonts w:ascii="Tahoma" w:hAnsi="Tahoma" w:cs="Tahoma"/>
      <w:sz w:val="16"/>
      <w:szCs w:val="16"/>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6195852">
      <w:bodyDiv w:val="1"/>
      <w:marLeft w:val="0"/>
      <w:marRight w:val="0"/>
      <w:marTop w:val="0"/>
      <w:marBottom w:val="0"/>
      <w:divBdr>
        <w:top w:val="none" w:sz="0" w:space="0" w:color="auto"/>
        <w:left w:val="none" w:sz="0" w:space="0" w:color="auto"/>
        <w:bottom w:val="none" w:sz="0" w:space="0" w:color="auto"/>
        <w:right w:val="none" w:sz="0" w:space="0" w:color="auto"/>
      </w:divBdr>
      <w:divsChild>
        <w:div w:id="1598521123">
          <w:marLeft w:val="0"/>
          <w:marRight w:val="0"/>
          <w:marTop w:val="0"/>
          <w:marBottom w:val="0"/>
          <w:divBdr>
            <w:top w:val="none" w:sz="0" w:space="0" w:color="auto"/>
            <w:left w:val="none" w:sz="0" w:space="0" w:color="auto"/>
            <w:bottom w:val="none" w:sz="0" w:space="0" w:color="auto"/>
            <w:right w:val="none" w:sz="0" w:space="0" w:color="auto"/>
          </w:divBdr>
        </w:div>
      </w:divsChild>
    </w:div>
    <w:div w:id="814416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skynewsarabia.co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yperlink" Target="http://www.skynewsarabia.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m.skynewsarabia.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skynewsarabia.com" TargetMode="Externa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hyperlink" Target="http://m.skynewsarabia.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322</TotalTime>
  <Pages>5</Pages>
  <Words>1580</Words>
  <Characters>9007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lpstr>
    </vt:vector>
  </TitlesOfParts>
  <Company>Hewlett-Packard Company</Company>
  <LinksUpToDate>false</LinksUpToDate>
  <CharactersWithSpaces>10566</CharactersWithSpaces>
  <SharedDoc>false</SharedDoc>
  <HLinks>
    <vt:vector size="30" baseType="variant">
      <vt:variant>
        <vt:i4>2424957</vt:i4>
      </vt:variant>
      <vt:variant>
        <vt:i4>12</vt:i4>
      </vt:variant>
      <vt:variant>
        <vt:i4>0</vt:i4>
      </vt:variant>
      <vt:variant>
        <vt:i4>5</vt:i4>
      </vt:variant>
      <vt:variant>
        <vt:lpwstr>http://m.skynewsarabia.com/</vt:lpwstr>
      </vt:variant>
      <vt:variant>
        <vt:lpwstr/>
      </vt:variant>
      <vt:variant>
        <vt:i4>4718602</vt:i4>
      </vt:variant>
      <vt:variant>
        <vt:i4>9</vt:i4>
      </vt:variant>
      <vt:variant>
        <vt:i4>0</vt:i4>
      </vt:variant>
      <vt:variant>
        <vt:i4>5</vt:i4>
      </vt:variant>
      <vt:variant>
        <vt:lpwstr>http://www.skynewsarabia.com/</vt:lpwstr>
      </vt:variant>
      <vt:variant>
        <vt:lpwstr/>
      </vt:variant>
      <vt:variant>
        <vt:i4>2424957</vt:i4>
      </vt:variant>
      <vt:variant>
        <vt:i4>6</vt:i4>
      </vt:variant>
      <vt:variant>
        <vt:i4>0</vt:i4>
      </vt:variant>
      <vt:variant>
        <vt:i4>5</vt:i4>
      </vt:variant>
      <vt:variant>
        <vt:lpwstr>http://m.skynewsarabia.com/</vt:lpwstr>
      </vt:variant>
      <vt:variant>
        <vt:lpwstr/>
      </vt:variant>
      <vt:variant>
        <vt:i4>4718602</vt:i4>
      </vt:variant>
      <vt:variant>
        <vt:i4>3</vt:i4>
      </vt:variant>
      <vt:variant>
        <vt:i4>0</vt:i4>
      </vt:variant>
      <vt:variant>
        <vt:i4>5</vt:i4>
      </vt:variant>
      <vt:variant>
        <vt:lpwstr>http://www.skynewsarabia.com/</vt:lpwstr>
      </vt:variant>
      <vt:variant>
        <vt:lpwstr/>
      </vt:variant>
      <vt:variant>
        <vt:i4>4718602</vt:i4>
      </vt:variant>
      <vt:variant>
        <vt:i4>0</vt:i4>
      </vt:variant>
      <vt:variant>
        <vt:i4>0</vt:i4>
      </vt:variant>
      <vt:variant>
        <vt:i4>5</vt:i4>
      </vt:variant>
      <vt:variant>
        <vt:lpwstr>http://www.skynewsarabia.com/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Kanika</dc:creator>
  <cp:keywords/>
  <cp:lastModifiedBy>Kanika Narula</cp:lastModifiedBy>
  <cp:revision>7</cp:revision>
  <cp:lastPrinted>2112-12-31T20:00:00Z</cp:lastPrinted>
  <dcterms:created xsi:type="dcterms:W3CDTF">2018-07-03T18:56:00Z</dcterms:created>
  <dcterms:modified xsi:type="dcterms:W3CDTF">2018-08-14T11:49:00Z</dcterms:modified>
</cp:coreProperties>
</file>