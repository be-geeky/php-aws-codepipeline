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699914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 xml:space="preserve">James Clifford </w:t>
      </w:r>
      <w:r>
        <w:rPr>
          <w:sz w:val="22"/>
          <w:szCs w:val="20"/>
        </w:rPr>
        <w:t xml:space="preserve">| 0415 671 242 </w:t>
      </w:r>
      <w:r w:rsidRPr="00B47AB5">
        <w:rPr>
          <w:sz w:val="22"/>
          <w:szCs w:val="20"/>
        </w:rPr>
        <w:t xml:space="preserve">| </w:t>
      </w:r>
      <w:hyperlink r:id="rId11" w:history="1">
        <w:r w:rsidRPr="00B47AB5">
          <w:rPr>
            <w:rStyle w:val="Hyperlink"/>
            <w:sz w:val="22"/>
            <w:szCs w:val="20"/>
          </w:rPr>
          <w:t>jimmyclifford@gmail.com</w:t>
        </w:r>
      </w:hyperlink>
    </w:p>
    <w:p w14:paraId="60225BF8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</w:p>
    <w:p w14:paraId="212F32C8" w14:textId="11221503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>2</w:t>
      </w:r>
      <w:r w:rsidR="00585509">
        <w:rPr>
          <w:sz w:val="22"/>
          <w:szCs w:val="20"/>
        </w:rPr>
        <w:t>9</w:t>
      </w:r>
      <w:r w:rsidRPr="00B47AB5">
        <w:rPr>
          <w:sz w:val="22"/>
          <w:szCs w:val="20"/>
        </w:rPr>
        <w:t xml:space="preserve"> October 2018</w:t>
      </w:r>
    </w:p>
    <w:p w14:paraId="2ABBD589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</w:p>
    <w:p w14:paraId="02FBA910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 xml:space="preserve">Dear </w:t>
      </w:r>
      <w:r>
        <w:rPr>
          <w:sz w:val="22"/>
          <w:szCs w:val="20"/>
        </w:rPr>
        <w:t>Sir / Madame</w:t>
      </w:r>
      <w:r w:rsidRPr="00B47AB5">
        <w:rPr>
          <w:sz w:val="22"/>
          <w:szCs w:val="20"/>
        </w:rPr>
        <w:t>,</w:t>
      </w:r>
    </w:p>
    <w:p w14:paraId="0B917873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 xml:space="preserve"> </w:t>
      </w:r>
    </w:p>
    <w:p w14:paraId="66C678A4" w14:textId="570FEF9C" w:rsidR="00A803DA" w:rsidRPr="00F017AD" w:rsidRDefault="00A803DA" w:rsidP="00A803DA">
      <w:pPr>
        <w:pStyle w:val="Default"/>
        <w:spacing w:line="276" w:lineRule="auto"/>
        <w:rPr>
          <w:b/>
          <w:bCs/>
          <w:sz w:val="22"/>
          <w:szCs w:val="20"/>
        </w:rPr>
      </w:pPr>
      <w:r w:rsidRPr="00B47AB5">
        <w:rPr>
          <w:b/>
          <w:bCs/>
          <w:sz w:val="22"/>
          <w:szCs w:val="20"/>
        </w:rPr>
        <w:t xml:space="preserve">Re: </w:t>
      </w:r>
      <w:r>
        <w:rPr>
          <w:b/>
          <w:bCs/>
          <w:sz w:val="22"/>
          <w:szCs w:val="20"/>
        </w:rPr>
        <w:t>Product Ma</w:t>
      </w:r>
      <w:r w:rsidR="00E15807">
        <w:rPr>
          <w:b/>
          <w:bCs/>
          <w:sz w:val="22"/>
          <w:szCs w:val="20"/>
        </w:rPr>
        <w:t>nager</w:t>
      </w:r>
    </w:p>
    <w:p w14:paraId="670F2A7F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</w:p>
    <w:p w14:paraId="4BDE2F84" w14:textId="25B4017E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 xml:space="preserve">Thank you for the </w:t>
      </w:r>
      <w:r w:rsidRPr="000A2405">
        <w:rPr>
          <w:sz w:val="22"/>
          <w:szCs w:val="20"/>
        </w:rPr>
        <w:t xml:space="preserve">opportunity to apply for the </w:t>
      </w:r>
      <w:r>
        <w:rPr>
          <w:bCs/>
          <w:sz w:val="22"/>
          <w:szCs w:val="20"/>
        </w:rPr>
        <w:t>Product Ma</w:t>
      </w:r>
      <w:r w:rsidR="00E15807">
        <w:rPr>
          <w:bCs/>
          <w:sz w:val="22"/>
          <w:szCs w:val="20"/>
        </w:rPr>
        <w:t>nager</w:t>
      </w:r>
      <w:r>
        <w:rPr>
          <w:bCs/>
          <w:sz w:val="22"/>
          <w:szCs w:val="20"/>
        </w:rPr>
        <w:t xml:space="preserve"> </w:t>
      </w:r>
      <w:r w:rsidRPr="000A2405">
        <w:rPr>
          <w:sz w:val="22"/>
          <w:szCs w:val="20"/>
        </w:rPr>
        <w:t>role</w:t>
      </w:r>
      <w:r w:rsidRPr="00B47AB5">
        <w:rPr>
          <w:sz w:val="22"/>
          <w:szCs w:val="20"/>
        </w:rPr>
        <w:t xml:space="preserve"> as advertised on </w:t>
      </w:r>
      <w:r>
        <w:rPr>
          <w:sz w:val="22"/>
          <w:szCs w:val="20"/>
        </w:rPr>
        <w:t xml:space="preserve">linkedin.com. </w:t>
      </w:r>
      <w:r w:rsidRPr="00B47AB5">
        <w:rPr>
          <w:sz w:val="22"/>
          <w:szCs w:val="20"/>
        </w:rPr>
        <w:t>I believe my previous marketing, leadership</w:t>
      </w:r>
      <w:r>
        <w:rPr>
          <w:sz w:val="22"/>
          <w:szCs w:val="20"/>
        </w:rPr>
        <w:t>,</w:t>
      </w:r>
      <w:r w:rsidRPr="00B47AB5">
        <w:rPr>
          <w:sz w:val="22"/>
          <w:szCs w:val="20"/>
        </w:rPr>
        <w:t xml:space="preserve"> new product introduction experience and technical background positions me as an ideal candidate for this role. </w:t>
      </w:r>
    </w:p>
    <w:p w14:paraId="25D1AB94" w14:textId="77777777" w:rsidR="00A803DA" w:rsidRPr="00B47AB5" w:rsidRDefault="00A803DA" w:rsidP="00A803DA">
      <w:pPr>
        <w:pStyle w:val="Default"/>
        <w:spacing w:line="276" w:lineRule="auto"/>
        <w:rPr>
          <w:sz w:val="22"/>
          <w:szCs w:val="20"/>
        </w:rPr>
      </w:pPr>
    </w:p>
    <w:p w14:paraId="77B01152" w14:textId="34C76B0C" w:rsidR="00A803DA" w:rsidRDefault="00A803DA" w:rsidP="00A803DA">
      <w:pPr>
        <w:pStyle w:val="Default"/>
        <w:spacing w:line="276" w:lineRule="auto"/>
        <w:rPr>
          <w:sz w:val="22"/>
          <w:szCs w:val="20"/>
        </w:rPr>
      </w:pPr>
      <w:r w:rsidRPr="00B47AB5">
        <w:rPr>
          <w:sz w:val="22"/>
          <w:szCs w:val="20"/>
        </w:rPr>
        <w:t xml:space="preserve">This role appeals to me as it would allow me to </w:t>
      </w:r>
      <w:r w:rsidR="00E15807">
        <w:rPr>
          <w:sz w:val="22"/>
          <w:szCs w:val="20"/>
        </w:rPr>
        <w:t>further build</w:t>
      </w:r>
      <w:r>
        <w:rPr>
          <w:sz w:val="22"/>
          <w:szCs w:val="20"/>
        </w:rPr>
        <w:t xml:space="preserve"> </w:t>
      </w:r>
      <w:r w:rsidR="00E15807">
        <w:rPr>
          <w:sz w:val="22"/>
          <w:szCs w:val="20"/>
        </w:rPr>
        <w:t>and manage</w:t>
      </w:r>
      <w:r>
        <w:rPr>
          <w:sz w:val="22"/>
          <w:szCs w:val="20"/>
        </w:rPr>
        <w:t xml:space="preserve"> a</w:t>
      </w:r>
      <w:r w:rsidR="00E15807">
        <w:rPr>
          <w:sz w:val="22"/>
          <w:szCs w:val="20"/>
        </w:rPr>
        <w:t>n</w:t>
      </w:r>
      <w:r>
        <w:rPr>
          <w:sz w:val="22"/>
          <w:szCs w:val="20"/>
        </w:rPr>
        <w:t xml:space="preserve"> innovative market leading brand</w:t>
      </w:r>
      <w:r w:rsidRPr="00B47AB5">
        <w:rPr>
          <w:sz w:val="22"/>
          <w:szCs w:val="20"/>
        </w:rPr>
        <w:t>, tak</w:t>
      </w:r>
      <w:r>
        <w:rPr>
          <w:sz w:val="22"/>
          <w:szCs w:val="20"/>
        </w:rPr>
        <w:t>e</w:t>
      </w:r>
      <w:r w:rsidRPr="00B47AB5">
        <w:rPr>
          <w:sz w:val="22"/>
          <w:szCs w:val="20"/>
        </w:rPr>
        <w:t xml:space="preserve"> a customer orientated approach to uncover insights</w:t>
      </w:r>
      <w:r>
        <w:rPr>
          <w:sz w:val="22"/>
          <w:szCs w:val="20"/>
        </w:rPr>
        <w:t xml:space="preserve"> and deliver new products,</w:t>
      </w:r>
      <w:r w:rsidRPr="00B47AB5">
        <w:rPr>
          <w:sz w:val="22"/>
          <w:szCs w:val="20"/>
        </w:rPr>
        <w:t xml:space="preserve"> and work </w:t>
      </w:r>
      <w:r>
        <w:rPr>
          <w:sz w:val="22"/>
          <w:szCs w:val="20"/>
        </w:rPr>
        <w:t xml:space="preserve">hands-on </w:t>
      </w:r>
      <w:r w:rsidRPr="00B47AB5">
        <w:rPr>
          <w:sz w:val="22"/>
          <w:szCs w:val="20"/>
        </w:rPr>
        <w:t xml:space="preserve">with a business focused on delivering a high-quality product to their customers. The opportunity to </w:t>
      </w:r>
      <w:r>
        <w:rPr>
          <w:sz w:val="22"/>
          <w:szCs w:val="20"/>
        </w:rPr>
        <w:t xml:space="preserve">work for </w:t>
      </w:r>
      <w:r w:rsidR="00E15807">
        <w:rPr>
          <w:sz w:val="22"/>
          <w:szCs w:val="20"/>
        </w:rPr>
        <w:t>ALOGIC,</w:t>
      </w:r>
      <w:r>
        <w:rPr>
          <w:sz w:val="22"/>
          <w:szCs w:val="20"/>
        </w:rPr>
        <w:t xml:space="preserve"> who have such a track record of developing innovative products is something that genuinely excites me</w:t>
      </w:r>
      <w:r w:rsidRPr="00B47AB5">
        <w:rPr>
          <w:sz w:val="22"/>
          <w:szCs w:val="20"/>
        </w:rPr>
        <w:t xml:space="preserve">. </w:t>
      </w:r>
      <w:r w:rsidR="00E15807">
        <w:rPr>
          <w:sz w:val="22"/>
          <w:szCs w:val="20"/>
        </w:rPr>
        <w:t xml:space="preserve">Your simple “just work” mantra backed up by a lifetime warranty is a truly differentiated market position and something I would love to contribute further to. </w:t>
      </w:r>
      <w:r w:rsidRPr="00B47AB5">
        <w:rPr>
          <w:sz w:val="22"/>
          <w:szCs w:val="20"/>
        </w:rPr>
        <w:t xml:space="preserve">I am seeking a </w:t>
      </w:r>
      <w:r w:rsidR="00511372">
        <w:rPr>
          <w:sz w:val="22"/>
          <w:szCs w:val="20"/>
        </w:rPr>
        <w:t>role</w:t>
      </w:r>
      <w:r w:rsidRPr="00B47AB5">
        <w:rPr>
          <w:sz w:val="22"/>
          <w:szCs w:val="20"/>
        </w:rPr>
        <w:t xml:space="preserve"> that is both challenging and offers the opportunity to use (and further develop) my professional skills and I believe I can be a valuable team member and successfully fulfil this role. </w:t>
      </w:r>
    </w:p>
    <w:p w14:paraId="38957EB6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</w:p>
    <w:p w14:paraId="5A2AD2C6" w14:textId="54BF40C5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  <w:r w:rsidRPr="000A2405">
        <w:rPr>
          <w:sz w:val="22"/>
          <w:szCs w:val="22"/>
        </w:rPr>
        <w:t xml:space="preserve">I have over 10 years’ experience within </w:t>
      </w:r>
      <w:r w:rsidR="00E15807">
        <w:rPr>
          <w:sz w:val="22"/>
          <w:szCs w:val="22"/>
        </w:rPr>
        <w:t>IT</w:t>
      </w:r>
      <w:r w:rsidRPr="000A2405">
        <w:rPr>
          <w:sz w:val="22"/>
          <w:szCs w:val="22"/>
        </w:rPr>
        <w:t xml:space="preserve"> and industrial equipment industries working with both local and global manufacturers. In my last role at Davey Water Products, I managed the marketing team where I was responsible for all aspects of category strategy development, </w:t>
      </w:r>
      <w:r w:rsidR="00511372">
        <w:rPr>
          <w:sz w:val="22"/>
          <w:szCs w:val="22"/>
        </w:rPr>
        <w:t xml:space="preserve">product portfolio &amp; </w:t>
      </w:r>
      <w:r w:rsidRPr="000A2405">
        <w:rPr>
          <w:sz w:val="22"/>
          <w:szCs w:val="22"/>
        </w:rPr>
        <w:t>brand management, new product introduction and marketing communication &amp; activities. I am also due to complete my Master of Marketing (in Dec 2018) from Melbourne Business School which has provided me with international, best-practice knowledge.</w:t>
      </w:r>
    </w:p>
    <w:p w14:paraId="37E4DAC9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</w:p>
    <w:p w14:paraId="61AA173A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  <w:r w:rsidRPr="000A2405">
        <w:rPr>
          <w:iCs/>
          <w:sz w:val="22"/>
          <w:szCs w:val="22"/>
        </w:rPr>
        <w:t xml:space="preserve">I believe that my </w:t>
      </w:r>
      <w:r>
        <w:rPr>
          <w:iCs/>
          <w:sz w:val="22"/>
          <w:szCs w:val="22"/>
        </w:rPr>
        <w:t xml:space="preserve">previous experience within the consumer goods industry, highly developed communication skills, ability to build strong relationships and lead cross functional teams to achieve </w:t>
      </w:r>
      <w:proofErr w:type="spellStart"/>
      <w:r>
        <w:rPr>
          <w:iCs/>
          <w:sz w:val="22"/>
          <w:szCs w:val="22"/>
        </w:rPr>
        <w:t>organisational</w:t>
      </w:r>
      <w:proofErr w:type="spellEnd"/>
      <w:r>
        <w:rPr>
          <w:iCs/>
          <w:sz w:val="22"/>
          <w:szCs w:val="22"/>
        </w:rPr>
        <w:t xml:space="preserve"> goals make me ideal for this role. </w:t>
      </w:r>
    </w:p>
    <w:p w14:paraId="5549ED7A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</w:p>
    <w:p w14:paraId="10284042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  <w:r w:rsidRPr="000A2405">
        <w:rPr>
          <w:sz w:val="22"/>
          <w:szCs w:val="22"/>
        </w:rPr>
        <w:t xml:space="preserve">Thank you for considering my application. I would love the opportunity to be interviewed, please feel free to contact me on </w:t>
      </w:r>
      <w:r w:rsidRPr="000A2405">
        <w:rPr>
          <w:bCs/>
          <w:sz w:val="22"/>
          <w:szCs w:val="22"/>
        </w:rPr>
        <w:t xml:space="preserve">0415 671 242 </w:t>
      </w:r>
      <w:r w:rsidRPr="000A2405">
        <w:rPr>
          <w:sz w:val="22"/>
          <w:szCs w:val="22"/>
        </w:rPr>
        <w:t xml:space="preserve">at your earliest convenience. </w:t>
      </w:r>
    </w:p>
    <w:p w14:paraId="7335DCC5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</w:p>
    <w:p w14:paraId="746365A1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</w:p>
    <w:p w14:paraId="243EB944" w14:textId="77777777" w:rsidR="00A803DA" w:rsidRPr="000A2405" w:rsidRDefault="00A803DA" w:rsidP="00A803DA">
      <w:pPr>
        <w:pStyle w:val="Default"/>
        <w:spacing w:line="276" w:lineRule="auto"/>
        <w:rPr>
          <w:sz w:val="22"/>
          <w:szCs w:val="22"/>
        </w:rPr>
      </w:pPr>
      <w:r w:rsidRPr="000A2405">
        <w:rPr>
          <w:sz w:val="22"/>
          <w:szCs w:val="22"/>
        </w:rPr>
        <w:t xml:space="preserve">Yours sincerely, </w:t>
      </w:r>
    </w:p>
    <w:p w14:paraId="696BD834" w14:textId="029AAEC3" w:rsidR="00136104" w:rsidRPr="00C82F56" w:rsidRDefault="00A803DA" w:rsidP="00C82F56">
      <w:pPr>
        <w:pStyle w:val="Default"/>
        <w:spacing w:line="276" w:lineRule="auto"/>
        <w:rPr>
          <w:sz w:val="22"/>
          <w:szCs w:val="22"/>
        </w:rPr>
      </w:pPr>
      <w:r w:rsidRPr="000A2405">
        <w:rPr>
          <w:sz w:val="22"/>
          <w:szCs w:val="22"/>
        </w:rPr>
        <w:t>James Clifford</w:t>
      </w:r>
      <w:bookmarkStart w:id="0" w:name="_GoBack"/>
      <w:bookmarkEnd w:id="0"/>
    </w:p>
    <w:sectPr w:rsidR="00136104" w:rsidRPr="00C82F56" w:rsidSect="001547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5EDA4" w14:textId="77777777" w:rsidR="00715F56" w:rsidRDefault="00715F56">
      <w:r>
        <w:separator/>
      </w:r>
    </w:p>
  </w:endnote>
  <w:endnote w:type="continuationSeparator" w:id="0">
    <w:p w14:paraId="048FFAC9" w14:textId="77777777" w:rsidR="00715F56" w:rsidRDefault="0071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59102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F255D" w14:textId="77777777" w:rsidR="00112C78" w:rsidRDefault="00112C78" w:rsidP="004F40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D92797" w14:textId="77777777" w:rsidR="00B53549" w:rsidRDefault="00B53549" w:rsidP="00112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724951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2EA446" w14:textId="77777777" w:rsidR="00112C78" w:rsidRDefault="00112C78" w:rsidP="004F40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60CD39" w14:textId="77777777" w:rsidR="00B6296E" w:rsidRPr="00B6296E" w:rsidRDefault="00B6296E" w:rsidP="00112C78">
    <w:pPr>
      <w:pStyle w:val="Footer"/>
      <w:ind w:right="360"/>
      <w:jc w:val="center"/>
      <w:rPr>
        <w:rFonts w:asciiTheme="minorHAnsi" w:hAnsiTheme="minorHAnsi"/>
        <w:sz w:val="22"/>
        <w:szCs w:val="22"/>
      </w:rPr>
    </w:pPr>
  </w:p>
  <w:p w14:paraId="52ADDB99" w14:textId="77777777" w:rsidR="00BC3602" w:rsidRDefault="00BC3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D2121" w14:textId="77777777" w:rsidR="00585509" w:rsidRDefault="00585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0BE0" w14:textId="77777777" w:rsidR="00715F56" w:rsidRDefault="00715F56">
      <w:r>
        <w:separator/>
      </w:r>
    </w:p>
  </w:footnote>
  <w:footnote w:type="continuationSeparator" w:id="0">
    <w:p w14:paraId="7FAD4D40" w14:textId="77777777" w:rsidR="00715F56" w:rsidRDefault="00715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96C71" w14:textId="77777777" w:rsidR="00B53549" w:rsidRDefault="00B53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40CE5" w14:textId="77777777" w:rsidR="00865E3D" w:rsidRPr="00865E3D" w:rsidRDefault="002D52A7">
    <w:pPr>
      <w:pStyle w:val="Head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ab/>
    </w:r>
    <w:r w:rsidR="00865E3D" w:rsidRPr="00865E3D">
      <w:rPr>
        <w:rFonts w:asciiTheme="minorHAnsi" w:hAnsiTheme="minorHAnsi"/>
        <w:sz w:val="22"/>
        <w:szCs w:val="22"/>
      </w:rPr>
      <w:t>Confidential Resume of James Clifford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51AA3" w14:textId="77777777" w:rsidR="00B53549" w:rsidRDefault="00B53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C3D2017"/>
    <w:multiLevelType w:val="hybridMultilevel"/>
    <w:tmpl w:val="7F9CF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844275"/>
    <w:multiLevelType w:val="hybridMultilevel"/>
    <w:tmpl w:val="7F905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47C15"/>
    <w:multiLevelType w:val="hybridMultilevel"/>
    <w:tmpl w:val="EE9EA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59A6"/>
    <w:multiLevelType w:val="hybridMultilevel"/>
    <w:tmpl w:val="F27882A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E512E"/>
    <w:multiLevelType w:val="hybridMultilevel"/>
    <w:tmpl w:val="5288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667"/>
    <w:multiLevelType w:val="hybridMultilevel"/>
    <w:tmpl w:val="3E0A6E5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47822"/>
    <w:multiLevelType w:val="hybridMultilevel"/>
    <w:tmpl w:val="0888A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7B7A"/>
    <w:multiLevelType w:val="hybridMultilevel"/>
    <w:tmpl w:val="B3BA6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21E80"/>
    <w:multiLevelType w:val="hybridMultilevel"/>
    <w:tmpl w:val="7478A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669D"/>
    <w:multiLevelType w:val="hybridMultilevel"/>
    <w:tmpl w:val="E0AE0F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04D18"/>
    <w:multiLevelType w:val="hybridMultilevel"/>
    <w:tmpl w:val="A14C6DB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6CE1"/>
    <w:multiLevelType w:val="hybridMultilevel"/>
    <w:tmpl w:val="7F041F8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3998"/>
    <w:multiLevelType w:val="hybridMultilevel"/>
    <w:tmpl w:val="69463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7FE6"/>
    <w:multiLevelType w:val="hybridMultilevel"/>
    <w:tmpl w:val="CDBE9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0E72"/>
    <w:multiLevelType w:val="hybridMultilevel"/>
    <w:tmpl w:val="7796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953C6"/>
    <w:multiLevelType w:val="hybridMultilevel"/>
    <w:tmpl w:val="0E4AB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F691C"/>
    <w:multiLevelType w:val="hybridMultilevel"/>
    <w:tmpl w:val="366C4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A3EE7"/>
    <w:multiLevelType w:val="hybridMultilevel"/>
    <w:tmpl w:val="DC90178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743D1"/>
    <w:multiLevelType w:val="hybridMultilevel"/>
    <w:tmpl w:val="C2269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62FC1"/>
    <w:multiLevelType w:val="hybridMultilevel"/>
    <w:tmpl w:val="596AD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6"/>
  </w:num>
  <w:num w:numId="9">
    <w:abstractNumId w:val="25"/>
  </w:num>
  <w:num w:numId="10">
    <w:abstractNumId w:val="23"/>
  </w:num>
  <w:num w:numId="11">
    <w:abstractNumId w:val="14"/>
  </w:num>
  <w:num w:numId="12">
    <w:abstractNumId w:val="22"/>
  </w:num>
  <w:num w:numId="13">
    <w:abstractNumId w:val="17"/>
  </w:num>
  <w:num w:numId="14">
    <w:abstractNumId w:val="15"/>
  </w:num>
  <w:num w:numId="15">
    <w:abstractNumId w:val="20"/>
  </w:num>
  <w:num w:numId="16">
    <w:abstractNumId w:val="18"/>
  </w:num>
  <w:num w:numId="17">
    <w:abstractNumId w:val="12"/>
  </w:num>
  <w:num w:numId="18">
    <w:abstractNumId w:val="10"/>
  </w:num>
  <w:num w:numId="19">
    <w:abstractNumId w:val="16"/>
  </w:num>
  <w:num w:numId="20">
    <w:abstractNumId w:val="24"/>
  </w:num>
  <w:num w:numId="21">
    <w:abstractNumId w:val="8"/>
  </w:num>
  <w:num w:numId="22">
    <w:abstractNumId w:val="9"/>
  </w:num>
  <w:num w:numId="23">
    <w:abstractNumId w:val="19"/>
  </w:num>
  <w:num w:numId="24">
    <w:abstractNumId w:val="13"/>
  </w:num>
  <w:num w:numId="25">
    <w:abstractNumId w:val="21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45"/>
    <w:rsid w:val="000053B7"/>
    <w:rsid w:val="000302C6"/>
    <w:rsid w:val="00033E8B"/>
    <w:rsid w:val="00037F4E"/>
    <w:rsid w:val="00043FA0"/>
    <w:rsid w:val="00052AF8"/>
    <w:rsid w:val="00062098"/>
    <w:rsid w:val="00064B29"/>
    <w:rsid w:val="0007077F"/>
    <w:rsid w:val="000737DA"/>
    <w:rsid w:val="00076298"/>
    <w:rsid w:val="00083080"/>
    <w:rsid w:val="00095327"/>
    <w:rsid w:val="000C630A"/>
    <w:rsid w:val="000C6348"/>
    <w:rsid w:val="000E0EE4"/>
    <w:rsid w:val="0010463D"/>
    <w:rsid w:val="00112C78"/>
    <w:rsid w:val="00136104"/>
    <w:rsid w:val="00142298"/>
    <w:rsid w:val="00154721"/>
    <w:rsid w:val="00156B89"/>
    <w:rsid w:val="0017013F"/>
    <w:rsid w:val="001772A7"/>
    <w:rsid w:val="00185DB8"/>
    <w:rsid w:val="001A273C"/>
    <w:rsid w:val="001A6C9B"/>
    <w:rsid w:val="001C19DB"/>
    <w:rsid w:val="001F0838"/>
    <w:rsid w:val="0020002A"/>
    <w:rsid w:val="0023152B"/>
    <w:rsid w:val="0023206F"/>
    <w:rsid w:val="002430B6"/>
    <w:rsid w:val="002A3676"/>
    <w:rsid w:val="002C3A6C"/>
    <w:rsid w:val="002D3D3E"/>
    <w:rsid w:val="002D52A7"/>
    <w:rsid w:val="002F4261"/>
    <w:rsid w:val="00315250"/>
    <w:rsid w:val="00315550"/>
    <w:rsid w:val="003450DB"/>
    <w:rsid w:val="00357FAB"/>
    <w:rsid w:val="0037272A"/>
    <w:rsid w:val="003841BB"/>
    <w:rsid w:val="003907E2"/>
    <w:rsid w:val="00396D64"/>
    <w:rsid w:val="003B0076"/>
    <w:rsid w:val="003B4053"/>
    <w:rsid w:val="003C3D75"/>
    <w:rsid w:val="003F2780"/>
    <w:rsid w:val="0040758D"/>
    <w:rsid w:val="0043141B"/>
    <w:rsid w:val="00444EEE"/>
    <w:rsid w:val="00450204"/>
    <w:rsid w:val="0046604F"/>
    <w:rsid w:val="004723B6"/>
    <w:rsid w:val="0047644A"/>
    <w:rsid w:val="00487B3C"/>
    <w:rsid w:val="00492149"/>
    <w:rsid w:val="004B7447"/>
    <w:rsid w:val="004C2C9D"/>
    <w:rsid w:val="004C3E0F"/>
    <w:rsid w:val="004C62E8"/>
    <w:rsid w:val="004C6C4E"/>
    <w:rsid w:val="004D2184"/>
    <w:rsid w:val="004D3650"/>
    <w:rsid w:val="00502D39"/>
    <w:rsid w:val="00504C18"/>
    <w:rsid w:val="005057B6"/>
    <w:rsid w:val="00511372"/>
    <w:rsid w:val="00515823"/>
    <w:rsid w:val="0052200B"/>
    <w:rsid w:val="00526719"/>
    <w:rsid w:val="00553947"/>
    <w:rsid w:val="00555D28"/>
    <w:rsid w:val="00562FDB"/>
    <w:rsid w:val="005652C8"/>
    <w:rsid w:val="00585509"/>
    <w:rsid w:val="0058590C"/>
    <w:rsid w:val="00585C84"/>
    <w:rsid w:val="0059272E"/>
    <w:rsid w:val="005A1902"/>
    <w:rsid w:val="005C6A45"/>
    <w:rsid w:val="005E7C55"/>
    <w:rsid w:val="005F66AC"/>
    <w:rsid w:val="00612E92"/>
    <w:rsid w:val="006138AC"/>
    <w:rsid w:val="00625980"/>
    <w:rsid w:val="00641A39"/>
    <w:rsid w:val="00662B25"/>
    <w:rsid w:val="00662F6F"/>
    <w:rsid w:val="00682D1E"/>
    <w:rsid w:val="006D3B11"/>
    <w:rsid w:val="006D50A9"/>
    <w:rsid w:val="006E74F7"/>
    <w:rsid w:val="0071129D"/>
    <w:rsid w:val="00715F56"/>
    <w:rsid w:val="00742875"/>
    <w:rsid w:val="00760C03"/>
    <w:rsid w:val="007671B8"/>
    <w:rsid w:val="00774F44"/>
    <w:rsid w:val="007C02B6"/>
    <w:rsid w:val="007C45C8"/>
    <w:rsid w:val="007C71C9"/>
    <w:rsid w:val="007D31FF"/>
    <w:rsid w:val="007E0AD6"/>
    <w:rsid w:val="007F6601"/>
    <w:rsid w:val="00833CA1"/>
    <w:rsid w:val="008411C1"/>
    <w:rsid w:val="00865E3D"/>
    <w:rsid w:val="008C5829"/>
    <w:rsid w:val="008E141B"/>
    <w:rsid w:val="008E329F"/>
    <w:rsid w:val="008E37DF"/>
    <w:rsid w:val="008E7650"/>
    <w:rsid w:val="009217E6"/>
    <w:rsid w:val="00932A66"/>
    <w:rsid w:val="00984497"/>
    <w:rsid w:val="00997896"/>
    <w:rsid w:val="009C300E"/>
    <w:rsid w:val="009D26EE"/>
    <w:rsid w:val="009F0956"/>
    <w:rsid w:val="00A01E24"/>
    <w:rsid w:val="00A10F1F"/>
    <w:rsid w:val="00A135D9"/>
    <w:rsid w:val="00A24477"/>
    <w:rsid w:val="00A31726"/>
    <w:rsid w:val="00A347DB"/>
    <w:rsid w:val="00A422A2"/>
    <w:rsid w:val="00A44CDC"/>
    <w:rsid w:val="00A5070D"/>
    <w:rsid w:val="00A5361E"/>
    <w:rsid w:val="00A76267"/>
    <w:rsid w:val="00A803DA"/>
    <w:rsid w:val="00A93D55"/>
    <w:rsid w:val="00AA262A"/>
    <w:rsid w:val="00AA6AA5"/>
    <w:rsid w:val="00AB40E5"/>
    <w:rsid w:val="00AB69C2"/>
    <w:rsid w:val="00AE6778"/>
    <w:rsid w:val="00AF0A45"/>
    <w:rsid w:val="00B06F81"/>
    <w:rsid w:val="00B13F00"/>
    <w:rsid w:val="00B17C72"/>
    <w:rsid w:val="00B17D05"/>
    <w:rsid w:val="00B26815"/>
    <w:rsid w:val="00B301B6"/>
    <w:rsid w:val="00B53549"/>
    <w:rsid w:val="00B54215"/>
    <w:rsid w:val="00B6296E"/>
    <w:rsid w:val="00B658C2"/>
    <w:rsid w:val="00B70614"/>
    <w:rsid w:val="00B93D15"/>
    <w:rsid w:val="00BA6BFF"/>
    <w:rsid w:val="00BC3602"/>
    <w:rsid w:val="00BD3005"/>
    <w:rsid w:val="00BE59AE"/>
    <w:rsid w:val="00BE7AF5"/>
    <w:rsid w:val="00BF0584"/>
    <w:rsid w:val="00BF25A8"/>
    <w:rsid w:val="00C1316D"/>
    <w:rsid w:val="00C23FB6"/>
    <w:rsid w:val="00C46C97"/>
    <w:rsid w:val="00C50EDE"/>
    <w:rsid w:val="00C5625A"/>
    <w:rsid w:val="00C7584A"/>
    <w:rsid w:val="00C82F56"/>
    <w:rsid w:val="00C9576C"/>
    <w:rsid w:val="00CA690F"/>
    <w:rsid w:val="00CB0949"/>
    <w:rsid w:val="00CC1BDD"/>
    <w:rsid w:val="00CC4B42"/>
    <w:rsid w:val="00CD6795"/>
    <w:rsid w:val="00D07B23"/>
    <w:rsid w:val="00D33F20"/>
    <w:rsid w:val="00D43191"/>
    <w:rsid w:val="00D539F9"/>
    <w:rsid w:val="00D61713"/>
    <w:rsid w:val="00D6252E"/>
    <w:rsid w:val="00D80E39"/>
    <w:rsid w:val="00DE04F3"/>
    <w:rsid w:val="00DF1A09"/>
    <w:rsid w:val="00E05AC2"/>
    <w:rsid w:val="00E106F7"/>
    <w:rsid w:val="00E15807"/>
    <w:rsid w:val="00E208F2"/>
    <w:rsid w:val="00E52B0C"/>
    <w:rsid w:val="00E63239"/>
    <w:rsid w:val="00E73BD7"/>
    <w:rsid w:val="00E829E7"/>
    <w:rsid w:val="00E937D5"/>
    <w:rsid w:val="00E96EF8"/>
    <w:rsid w:val="00EB6B04"/>
    <w:rsid w:val="00EC2315"/>
    <w:rsid w:val="00EC3C89"/>
    <w:rsid w:val="00EC5CD1"/>
    <w:rsid w:val="00EE6BAE"/>
    <w:rsid w:val="00F03D17"/>
    <w:rsid w:val="00F05A94"/>
    <w:rsid w:val="00F160C1"/>
    <w:rsid w:val="00F21AD0"/>
    <w:rsid w:val="00F25FCB"/>
    <w:rsid w:val="00F2625A"/>
    <w:rsid w:val="00F31F00"/>
    <w:rsid w:val="00F3314D"/>
    <w:rsid w:val="00F35AF5"/>
    <w:rsid w:val="00F46261"/>
    <w:rsid w:val="00F70C94"/>
    <w:rsid w:val="00F825FC"/>
    <w:rsid w:val="00F82E3D"/>
    <w:rsid w:val="00F93376"/>
    <w:rsid w:val="00FA07C2"/>
    <w:rsid w:val="00FA665A"/>
    <w:rsid w:val="00FA7D4D"/>
    <w:rsid w:val="00FB2F92"/>
    <w:rsid w:val="00FB6792"/>
    <w:rsid w:val="00FC682A"/>
    <w:rsid w:val="00FC7B0B"/>
    <w:rsid w:val="00FE7386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964D50"/>
  <w15:docId w15:val="{2C4079FB-AE0D-4908-B5AA-78C1DBE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792"/>
    <w:pPr>
      <w:suppressAutoHyphens/>
    </w:pPr>
    <w:rPr>
      <w:rFonts w:cs="Arial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FB6792"/>
    <w:pPr>
      <w:keepNext/>
      <w:numPr>
        <w:numId w:val="1"/>
      </w:numPr>
      <w:spacing w:line="360" w:lineRule="auto"/>
      <w:outlineLvl w:val="0"/>
    </w:pPr>
    <w:rPr>
      <w:rFonts w:cs="Times New Roman"/>
      <w:b/>
      <w:bCs/>
      <w:color w:val="000000"/>
    </w:rPr>
  </w:style>
  <w:style w:type="paragraph" w:styleId="Heading2">
    <w:name w:val="heading 2"/>
    <w:basedOn w:val="Normal"/>
    <w:next w:val="Normal"/>
    <w:qFormat/>
    <w:rsid w:val="00FB6792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6792"/>
    <w:pPr>
      <w:keepNext/>
      <w:numPr>
        <w:ilvl w:val="2"/>
        <w:numId w:val="1"/>
      </w:numPr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B6792"/>
    <w:pPr>
      <w:keepNext/>
      <w:numPr>
        <w:ilvl w:val="3"/>
        <w:numId w:val="1"/>
      </w:numPr>
      <w:spacing w:line="288" w:lineRule="auto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6792"/>
    <w:rPr>
      <w:rFonts w:ascii="Symbol" w:hAnsi="Symbol"/>
    </w:rPr>
  </w:style>
  <w:style w:type="character" w:customStyle="1" w:styleId="WW8Num1z1">
    <w:name w:val="WW8Num1z1"/>
    <w:rsid w:val="00FB6792"/>
    <w:rPr>
      <w:rFonts w:ascii="Courier New" w:hAnsi="Courier New" w:cs="Courier New"/>
    </w:rPr>
  </w:style>
  <w:style w:type="character" w:customStyle="1" w:styleId="WW8Num1z2">
    <w:name w:val="WW8Num1z2"/>
    <w:rsid w:val="00FB6792"/>
    <w:rPr>
      <w:rFonts w:ascii="Wingdings" w:hAnsi="Wingdings"/>
    </w:rPr>
  </w:style>
  <w:style w:type="character" w:customStyle="1" w:styleId="WW8Num2z0">
    <w:name w:val="WW8Num2z0"/>
    <w:rsid w:val="00FB6792"/>
    <w:rPr>
      <w:rFonts w:ascii="Symbol" w:hAnsi="Symbol"/>
    </w:rPr>
  </w:style>
  <w:style w:type="character" w:customStyle="1" w:styleId="WW8Num2z1">
    <w:name w:val="WW8Num2z1"/>
    <w:rsid w:val="00FB6792"/>
    <w:rPr>
      <w:rFonts w:ascii="Courier New" w:hAnsi="Courier New" w:cs="Courier New"/>
    </w:rPr>
  </w:style>
  <w:style w:type="character" w:customStyle="1" w:styleId="WW8Num2z2">
    <w:name w:val="WW8Num2z2"/>
    <w:rsid w:val="00FB6792"/>
    <w:rPr>
      <w:rFonts w:ascii="Wingdings" w:hAnsi="Wingdings"/>
    </w:rPr>
  </w:style>
  <w:style w:type="character" w:customStyle="1" w:styleId="WW8Num3z0">
    <w:name w:val="WW8Num3z0"/>
    <w:rsid w:val="00FB6792"/>
    <w:rPr>
      <w:rFonts w:ascii="Symbol" w:hAnsi="Symbol"/>
    </w:rPr>
  </w:style>
  <w:style w:type="character" w:customStyle="1" w:styleId="WW8Num3z1">
    <w:name w:val="WW8Num3z1"/>
    <w:rsid w:val="00FB6792"/>
    <w:rPr>
      <w:rFonts w:ascii="Courier New" w:hAnsi="Courier New" w:cs="Courier New"/>
    </w:rPr>
  </w:style>
  <w:style w:type="character" w:customStyle="1" w:styleId="WW8Num3z2">
    <w:name w:val="WW8Num3z2"/>
    <w:rsid w:val="00FB6792"/>
    <w:rPr>
      <w:rFonts w:ascii="Wingdings" w:hAnsi="Wingdings"/>
    </w:rPr>
  </w:style>
  <w:style w:type="character" w:customStyle="1" w:styleId="WW8Num4z0">
    <w:name w:val="WW8Num4z0"/>
    <w:rsid w:val="00FB6792"/>
    <w:rPr>
      <w:rFonts w:ascii="Symbol" w:hAnsi="Symbol"/>
    </w:rPr>
  </w:style>
  <w:style w:type="character" w:customStyle="1" w:styleId="WW8Num4z1">
    <w:name w:val="WW8Num4z1"/>
    <w:rsid w:val="00FB6792"/>
    <w:rPr>
      <w:rFonts w:ascii="Courier New" w:hAnsi="Courier New" w:cs="Courier New"/>
    </w:rPr>
  </w:style>
  <w:style w:type="character" w:customStyle="1" w:styleId="WW8Num4z2">
    <w:name w:val="WW8Num4z2"/>
    <w:rsid w:val="00FB6792"/>
    <w:rPr>
      <w:rFonts w:ascii="Wingdings" w:hAnsi="Wingdings"/>
    </w:rPr>
  </w:style>
  <w:style w:type="character" w:customStyle="1" w:styleId="WW8Num5z0">
    <w:name w:val="WW8Num5z0"/>
    <w:rsid w:val="00FB6792"/>
    <w:rPr>
      <w:rFonts w:ascii="Symbol" w:hAnsi="Symbol"/>
    </w:rPr>
  </w:style>
  <w:style w:type="character" w:customStyle="1" w:styleId="WW8Num5z1">
    <w:name w:val="WW8Num5z1"/>
    <w:rsid w:val="00FB6792"/>
    <w:rPr>
      <w:rFonts w:ascii="Courier New" w:hAnsi="Courier New" w:cs="Courier New"/>
    </w:rPr>
  </w:style>
  <w:style w:type="character" w:customStyle="1" w:styleId="WW8Num5z2">
    <w:name w:val="WW8Num5z2"/>
    <w:rsid w:val="00FB6792"/>
    <w:rPr>
      <w:rFonts w:ascii="Wingdings" w:hAnsi="Wingdings"/>
    </w:rPr>
  </w:style>
  <w:style w:type="character" w:customStyle="1" w:styleId="WW8Num6z0">
    <w:name w:val="WW8Num6z0"/>
    <w:rsid w:val="00FB6792"/>
    <w:rPr>
      <w:rFonts w:ascii="Symbol" w:hAnsi="Symbol"/>
    </w:rPr>
  </w:style>
  <w:style w:type="character" w:customStyle="1" w:styleId="WW8Num6z1">
    <w:name w:val="WW8Num6z1"/>
    <w:rsid w:val="00FB6792"/>
    <w:rPr>
      <w:rFonts w:ascii="Courier New" w:hAnsi="Courier New" w:cs="Courier New"/>
    </w:rPr>
  </w:style>
  <w:style w:type="character" w:customStyle="1" w:styleId="WW8Num6z2">
    <w:name w:val="WW8Num6z2"/>
    <w:rsid w:val="00FB6792"/>
    <w:rPr>
      <w:rFonts w:ascii="Wingdings" w:hAnsi="Wingdings"/>
    </w:rPr>
  </w:style>
  <w:style w:type="character" w:customStyle="1" w:styleId="WW8Num7z0">
    <w:name w:val="WW8Num7z0"/>
    <w:rsid w:val="00FB6792"/>
    <w:rPr>
      <w:rFonts w:ascii="Symbol" w:hAnsi="Symbol"/>
    </w:rPr>
  </w:style>
  <w:style w:type="character" w:customStyle="1" w:styleId="WW8Num8z0">
    <w:name w:val="WW8Num8z0"/>
    <w:rsid w:val="00FB6792"/>
    <w:rPr>
      <w:rFonts w:ascii="Symbol" w:hAnsi="Symbol"/>
    </w:rPr>
  </w:style>
  <w:style w:type="character" w:customStyle="1" w:styleId="WW8Num9z0">
    <w:name w:val="WW8Num9z0"/>
    <w:rsid w:val="00FB6792"/>
    <w:rPr>
      <w:rFonts w:ascii="Symbol" w:hAnsi="Symbol"/>
    </w:rPr>
  </w:style>
  <w:style w:type="character" w:customStyle="1" w:styleId="WW8Num9z1">
    <w:name w:val="WW8Num9z1"/>
    <w:rsid w:val="00FB6792"/>
    <w:rPr>
      <w:rFonts w:ascii="Courier New" w:hAnsi="Courier New"/>
    </w:rPr>
  </w:style>
  <w:style w:type="character" w:customStyle="1" w:styleId="WW8Num9z2">
    <w:name w:val="WW8Num9z2"/>
    <w:rsid w:val="00FB6792"/>
    <w:rPr>
      <w:rFonts w:ascii="Wingdings" w:hAnsi="Wingdings"/>
    </w:rPr>
  </w:style>
  <w:style w:type="character" w:customStyle="1" w:styleId="WW8Num10z0">
    <w:name w:val="WW8Num10z0"/>
    <w:rsid w:val="00FB6792"/>
    <w:rPr>
      <w:rFonts w:ascii="Symbol" w:hAnsi="Symbol"/>
    </w:rPr>
  </w:style>
  <w:style w:type="character" w:customStyle="1" w:styleId="WW8Num10z1">
    <w:name w:val="WW8Num10z1"/>
    <w:rsid w:val="00FB6792"/>
    <w:rPr>
      <w:rFonts w:ascii="Courier New" w:hAnsi="Courier New" w:cs="Courier New"/>
    </w:rPr>
  </w:style>
  <w:style w:type="character" w:customStyle="1" w:styleId="WW8Num10z2">
    <w:name w:val="WW8Num10z2"/>
    <w:rsid w:val="00FB6792"/>
    <w:rPr>
      <w:rFonts w:ascii="Wingdings" w:hAnsi="Wingdings"/>
    </w:rPr>
  </w:style>
  <w:style w:type="character" w:customStyle="1" w:styleId="WW8Num11z0">
    <w:name w:val="WW8Num11z0"/>
    <w:rsid w:val="00FB6792"/>
    <w:rPr>
      <w:rFonts w:ascii="Symbol" w:hAnsi="Symbol"/>
      <w:sz w:val="20"/>
    </w:rPr>
  </w:style>
  <w:style w:type="character" w:customStyle="1" w:styleId="WW8Num11z1">
    <w:name w:val="WW8Num11z1"/>
    <w:rsid w:val="00FB6792"/>
    <w:rPr>
      <w:rFonts w:ascii="Courier New" w:hAnsi="Courier New"/>
      <w:sz w:val="20"/>
    </w:rPr>
  </w:style>
  <w:style w:type="character" w:customStyle="1" w:styleId="WW8Num11z2">
    <w:name w:val="WW8Num11z2"/>
    <w:rsid w:val="00FB6792"/>
    <w:rPr>
      <w:rFonts w:ascii="Wingdings" w:hAnsi="Wingdings"/>
      <w:sz w:val="20"/>
    </w:rPr>
  </w:style>
  <w:style w:type="character" w:customStyle="1" w:styleId="WW8Num12z0">
    <w:name w:val="WW8Num12z0"/>
    <w:rsid w:val="00FB6792"/>
    <w:rPr>
      <w:rFonts w:ascii="Symbol" w:hAnsi="Symbol"/>
    </w:rPr>
  </w:style>
  <w:style w:type="character" w:customStyle="1" w:styleId="WW8Num13z0">
    <w:name w:val="WW8Num13z0"/>
    <w:rsid w:val="00FB6792"/>
    <w:rPr>
      <w:rFonts w:ascii="Symbol" w:hAnsi="Symbol"/>
    </w:rPr>
  </w:style>
  <w:style w:type="character" w:customStyle="1" w:styleId="WW8Num13z1">
    <w:name w:val="WW8Num13z1"/>
    <w:rsid w:val="00FB6792"/>
    <w:rPr>
      <w:rFonts w:ascii="Courier New" w:hAnsi="Courier New" w:cs="Courier New"/>
    </w:rPr>
  </w:style>
  <w:style w:type="character" w:customStyle="1" w:styleId="WW8Num13z2">
    <w:name w:val="WW8Num13z2"/>
    <w:rsid w:val="00FB6792"/>
    <w:rPr>
      <w:rFonts w:ascii="Wingdings" w:hAnsi="Wingdings"/>
    </w:rPr>
  </w:style>
  <w:style w:type="character" w:customStyle="1" w:styleId="WW8Num14z0">
    <w:name w:val="WW8Num14z0"/>
    <w:rsid w:val="00FB6792"/>
    <w:rPr>
      <w:rFonts w:ascii="Symbol" w:hAnsi="Symbol"/>
    </w:rPr>
  </w:style>
  <w:style w:type="character" w:customStyle="1" w:styleId="WW8Num14z1">
    <w:name w:val="WW8Num14z1"/>
    <w:rsid w:val="00FB6792"/>
    <w:rPr>
      <w:rFonts w:ascii="Courier New" w:hAnsi="Courier New" w:cs="Courier New"/>
    </w:rPr>
  </w:style>
  <w:style w:type="character" w:customStyle="1" w:styleId="WW8Num14z2">
    <w:name w:val="WW8Num14z2"/>
    <w:rsid w:val="00FB6792"/>
    <w:rPr>
      <w:rFonts w:ascii="Wingdings" w:hAnsi="Wingdings"/>
    </w:rPr>
  </w:style>
  <w:style w:type="character" w:customStyle="1" w:styleId="WW8Num15z0">
    <w:name w:val="WW8Num15z0"/>
    <w:rsid w:val="00FB6792"/>
    <w:rPr>
      <w:rFonts w:ascii="Symbol" w:hAnsi="Symbol"/>
    </w:rPr>
  </w:style>
  <w:style w:type="character" w:customStyle="1" w:styleId="WW8Num15z1">
    <w:name w:val="WW8Num15z1"/>
    <w:rsid w:val="00FB6792"/>
    <w:rPr>
      <w:rFonts w:ascii="Courier New" w:hAnsi="Courier New" w:cs="Courier New"/>
    </w:rPr>
  </w:style>
  <w:style w:type="character" w:customStyle="1" w:styleId="WW8Num15z2">
    <w:name w:val="WW8Num15z2"/>
    <w:rsid w:val="00FB6792"/>
    <w:rPr>
      <w:rFonts w:ascii="Wingdings" w:hAnsi="Wingdings"/>
    </w:rPr>
  </w:style>
  <w:style w:type="character" w:customStyle="1" w:styleId="WW8Num16z0">
    <w:name w:val="WW8Num16z0"/>
    <w:rsid w:val="00FB6792"/>
    <w:rPr>
      <w:rFonts w:ascii="Symbol" w:hAnsi="Symbol"/>
    </w:rPr>
  </w:style>
  <w:style w:type="character" w:customStyle="1" w:styleId="WW8Num16z1">
    <w:name w:val="WW8Num16z1"/>
    <w:rsid w:val="00FB6792"/>
    <w:rPr>
      <w:rFonts w:ascii="Courier New" w:hAnsi="Courier New" w:cs="Courier New"/>
    </w:rPr>
  </w:style>
  <w:style w:type="character" w:customStyle="1" w:styleId="WW8Num16z2">
    <w:name w:val="WW8Num16z2"/>
    <w:rsid w:val="00FB6792"/>
    <w:rPr>
      <w:rFonts w:ascii="Wingdings" w:hAnsi="Wingdings"/>
    </w:rPr>
  </w:style>
  <w:style w:type="character" w:customStyle="1" w:styleId="WW8Num17z0">
    <w:name w:val="WW8Num17z0"/>
    <w:rsid w:val="00FB6792"/>
    <w:rPr>
      <w:rFonts w:ascii="Symbol" w:hAnsi="Symbol"/>
    </w:rPr>
  </w:style>
  <w:style w:type="character" w:customStyle="1" w:styleId="WW8Num17z1">
    <w:name w:val="WW8Num17z1"/>
    <w:rsid w:val="00FB6792"/>
    <w:rPr>
      <w:rFonts w:ascii="Courier New" w:hAnsi="Courier New" w:cs="Courier New"/>
    </w:rPr>
  </w:style>
  <w:style w:type="character" w:customStyle="1" w:styleId="WW8Num17z2">
    <w:name w:val="WW8Num17z2"/>
    <w:rsid w:val="00FB6792"/>
    <w:rPr>
      <w:rFonts w:ascii="Wingdings" w:hAnsi="Wingdings"/>
    </w:rPr>
  </w:style>
  <w:style w:type="character" w:customStyle="1" w:styleId="WW8Num21z0">
    <w:name w:val="WW8Num21z0"/>
    <w:rsid w:val="00FB6792"/>
    <w:rPr>
      <w:rFonts w:ascii="Symbol" w:hAnsi="Symbol"/>
    </w:rPr>
  </w:style>
  <w:style w:type="character" w:customStyle="1" w:styleId="WW8Num22z0">
    <w:name w:val="WW8Num22z0"/>
    <w:rsid w:val="00FB6792"/>
    <w:rPr>
      <w:rFonts w:ascii="Symbol" w:hAnsi="Symbol"/>
    </w:rPr>
  </w:style>
  <w:style w:type="character" w:customStyle="1" w:styleId="WW8Num22z1">
    <w:name w:val="WW8Num22z1"/>
    <w:rsid w:val="00FB6792"/>
    <w:rPr>
      <w:rFonts w:ascii="Courier New" w:hAnsi="Courier New" w:cs="Courier New"/>
    </w:rPr>
  </w:style>
  <w:style w:type="character" w:customStyle="1" w:styleId="WW8Num22z2">
    <w:name w:val="WW8Num22z2"/>
    <w:rsid w:val="00FB6792"/>
    <w:rPr>
      <w:rFonts w:ascii="Wingdings" w:hAnsi="Wingdings"/>
    </w:rPr>
  </w:style>
  <w:style w:type="character" w:customStyle="1" w:styleId="WW8Num23z0">
    <w:name w:val="WW8Num23z0"/>
    <w:rsid w:val="00FB6792"/>
    <w:rPr>
      <w:rFonts w:ascii="Symbol" w:hAnsi="Symbol"/>
    </w:rPr>
  </w:style>
  <w:style w:type="character" w:customStyle="1" w:styleId="WW8Num23z1">
    <w:name w:val="WW8Num23z1"/>
    <w:rsid w:val="00FB6792"/>
    <w:rPr>
      <w:rFonts w:ascii="Courier New" w:hAnsi="Courier New" w:cs="Courier New"/>
    </w:rPr>
  </w:style>
  <w:style w:type="character" w:customStyle="1" w:styleId="WW8Num23z2">
    <w:name w:val="WW8Num23z2"/>
    <w:rsid w:val="00FB6792"/>
    <w:rPr>
      <w:rFonts w:ascii="Wingdings" w:hAnsi="Wingdings"/>
    </w:rPr>
  </w:style>
  <w:style w:type="character" w:customStyle="1" w:styleId="WW8Num24z0">
    <w:name w:val="WW8Num24z0"/>
    <w:rsid w:val="00FB6792"/>
    <w:rPr>
      <w:rFonts w:ascii="Symbol" w:hAnsi="Symbol"/>
    </w:rPr>
  </w:style>
  <w:style w:type="character" w:customStyle="1" w:styleId="WW8Num24z1">
    <w:name w:val="WW8Num24z1"/>
    <w:rsid w:val="00FB6792"/>
    <w:rPr>
      <w:rFonts w:ascii="Courier New" w:hAnsi="Courier New" w:cs="Courier New"/>
    </w:rPr>
  </w:style>
  <w:style w:type="character" w:customStyle="1" w:styleId="WW8Num24z2">
    <w:name w:val="WW8Num24z2"/>
    <w:rsid w:val="00FB6792"/>
    <w:rPr>
      <w:rFonts w:ascii="Wingdings" w:hAnsi="Wingdings"/>
    </w:rPr>
  </w:style>
  <w:style w:type="character" w:customStyle="1" w:styleId="WW8Num25z0">
    <w:name w:val="WW8Num25z0"/>
    <w:rsid w:val="00FB6792"/>
    <w:rPr>
      <w:rFonts w:ascii="Symbol" w:hAnsi="Symbol"/>
    </w:rPr>
  </w:style>
  <w:style w:type="character" w:customStyle="1" w:styleId="WW8Num26z0">
    <w:name w:val="WW8Num26z0"/>
    <w:rsid w:val="00FB6792"/>
    <w:rPr>
      <w:rFonts w:ascii="Symbol" w:hAnsi="Symbol"/>
      <w:sz w:val="20"/>
    </w:rPr>
  </w:style>
  <w:style w:type="character" w:customStyle="1" w:styleId="WW8Num26z1">
    <w:name w:val="WW8Num26z1"/>
    <w:rsid w:val="00FB6792"/>
    <w:rPr>
      <w:rFonts w:ascii="Courier New" w:hAnsi="Courier New"/>
      <w:sz w:val="20"/>
    </w:rPr>
  </w:style>
  <w:style w:type="character" w:customStyle="1" w:styleId="WW8Num26z2">
    <w:name w:val="WW8Num26z2"/>
    <w:rsid w:val="00FB6792"/>
    <w:rPr>
      <w:rFonts w:ascii="Wingdings" w:hAnsi="Wingdings"/>
      <w:sz w:val="20"/>
    </w:rPr>
  </w:style>
  <w:style w:type="character" w:styleId="Strong">
    <w:name w:val="Strong"/>
    <w:basedOn w:val="DefaultParagraphFont"/>
    <w:qFormat/>
    <w:rsid w:val="00FB6792"/>
    <w:rPr>
      <w:b/>
      <w:bCs/>
    </w:rPr>
  </w:style>
  <w:style w:type="character" w:customStyle="1" w:styleId="HeaderChar">
    <w:name w:val="Header Char"/>
    <w:basedOn w:val="DefaultParagraphFont"/>
    <w:rsid w:val="00FB6792"/>
    <w:rPr>
      <w:rFonts w:cs="Arial"/>
      <w:sz w:val="24"/>
      <w:szCs w:val="24"/>
      <w:lang w:val="en-GB"/>
    </w:rPr>
  </w:style>
  <w:style w:type="character" w:customStyle="1" w:styleId="FooterChar">
    <w:name w:val="Footer Char"/>
    <w:basedOn w:val="DefaultParagraphFont"/>
    <w:uiPriority w:val="99"/>
    <w:rsid w:val="00FB6792"/>
    <w:rPr>
      <w:rFonts w:cs="Arial"/>
      <w:sz w:val="24"/>
      <w:szCs w:val="24"/>
      <w:lang w:val="en-GB"/>
    </w:rPr>
  </w:style>
  <w:style w:type="character" w:styleId="Hyperlink">
    <w:name w:val="Hyperlink"/>
    <w:rsid w:val="00FB6792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FB679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FB6792"/>
    <w:rPr>
      <w:rFonts w:cs="Times New Roman"/>
      <w:sz w:val="28"/>
    </w:rPr>
  </w:style>
  <w:style w:type="paragraph" w:styleId="List">
    <w:name w:val="List"/>
    <w:basedOn w:val="BodyText"/>
    <w:rsid w:val="00FB6792"/>
    <w:rPr>
      <w:rFonts w:cs="Tahoma"/>
    </w:rPr>
  </w:style>
  <w:style w:type="paragraph" w:styleId="Caption">
    <w:name w:val="caption"/>
    <w:basedOn w:val="Normal"/>
    <w:qFormat/>
    <w:rsid w:val="00FB679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B6792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FB6792"/>
    <w:pPr>
      <w:jc w:val="center"/>
    </w:pPr>
    <w:rPr>
      <w:rFonts w:cs="Times New Roman"/>
      <w:color w:val="000000"/>
      <w:sz w:val="52"/>
      <w:szCs w:val="36"/>
    </w:rPr>
  </w:style>
  <w:style w:type="paragraph" w:styleId="Subtitle">
    <w:name w:val="Subtitle"/>
    <w:basedOn w:val="Heading"/>
    <w:next w:val="BodyText"/>
    <w:qFormat/>
    <w:rsid w:val="00FB6792"/>
    <w:pPr>
      <w:jc w:val="center"/>
    </w:pPr>
    <w:rPr>
      <w:i/>
      <w:iCs/>
    </w:rPr>
  </w:style>
  <w:style w:type="paragraph" w:styleId="BodyTextIndent">
    <w:name w:val="Body Text Indent"/>
    <w:basedOn w:val="Normal"/>
    <w:rsid w:val="00FB6792"/>
    <w:pPr>
      <w:spacing w:line="288" w:lineRule="auto"/>
      <w:ind w:left="1440"/>
    </w:pPr>
  </w:style>
  <w:style w:type="paragraph" w:customStyle="1" w:styleId="text2">
    <w:name w:val="text2"/>
    <w:basedOn w:val="Normal"/>
    <w:rsid w:val="00FB6792"/>
    <w:pPr>
      <w:spacing w:before="280" w:after="280"/>
    </w:pPr>
    <w:rPr>
      <w:rFonts w:cs="Times New Roman"/>
      <w:color w:val="000000"/>
      <w:sz w:val="29"/>
      <w:szCs w:val="29"/>
      <w:lang w:val="en-IE"/>
    </w:rPr>
  </w:style>
  <w:style w:type="paragraph" w:styleId="Header">
    <w:name w:val="header"/>
    <w:basedOn w:val="Normal"/>
    <w:rsid w:val="00FB679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rsid w:val="00FB6792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CB094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2C78"/>
  </w:style>
  <w:style w:type="character" w:styleId="UnresolvedMention">
    <w:name w:val="Unresolved Mention"/>
    <w:basedOn w:val="DefaultParagraphFont"/>
    <w:uiPriority w:val="99"/>
    <w:semiHidden/>
    <w:unhideWhenUsed/>
    <w:rsid w:val="00EB6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F44"/>
    <w:rPr>
      <w:color w:val="800080" w:themeColor="followedHyperlink"/>
      <w:u w:val="single"/>
    </w:rPr>
  </w:style>
  <w:style w:type="paragraph" w:customStyle="1" w:styleId="Default">
    <w:name w:val="Default"/>
    <w:rsid w:val="00A803D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mmyclifford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57F9969099409B9898B42781486F" ma:contentTypeVersion="8" ma:contentTypeDescription="Create a new document." ma:contentTypeScope="" ma:versionID="40512169c54fcaad4571262d6569c957">
  <xsd:schema xmlns:xsd="http://www.w3.org/2001/XMLSchema" xmlns:xs="http://www.w3.org/2001/XMLSchema" xmlns:p="http://schemas.microsoft.com/office/2006/metadata/properties" xmlns:ns2="be7a93e3-a510-47bf-820c-df9f954ef0d6" targetNamespace="http://schemas.microsoft.com/office/2006/metadata/properties" ma:root="true" ma:fieldsID="ee4f735bbfdb029a96bbe57b1d670403" ns2:_="">
    <xsd:import namespace="be7a93e3-a510-47bf-820c-df9f954ef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a93e3-a510-47bf-820c-df9f954ef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1B5DE-2980-4BC3-B422-94F676D29F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38998-731F-4C1C-9B55-F4898AA151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0AE3F-208B-4193-A89C-F3BB5A9EC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a93e3-a510-47bf-820c-df9f954ef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F7EBFC-1975-FA4F-BE7C-819AC9D9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2200</CharactersWithSpaces>
  <SharedDoc>false</SharedDoc>
  <HLinks>
    <vt:vector size="6" baseType="variant">
      <vt:variant>
        <vt:i4>7929941</vt:i4>
      </vt:variant>
      <vt:variant>
        <vt:i4>0</vt:i4>
      </vt:variant>
      <vt:variant>
        <vt:i4>0</vt:i4>
      </vt:variant>
      <vt:variant>
        <vt:i4>5</vt:i4>
      </vt:variant>
      <vt:variant>
        <vt:lpwstr>mailto:jimmyclifford@gmail.com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 Services</dc:creator>
  <cp:lastModifiedBy>James Clifford</cp:lastModifiedBy>
  <cp:revision>3</cp:revision>
  <cp:lastPrinted>2017-02-03T04:56:00Z</cp:lastPrinted>
  <dcterms:created xsi:type="dcterms:W3CDTF">2018-10-28T23:31:00Z</dcterms:created>
  <dcterms:modified xsi:type="dcterms:W3CDTF">2018-10-28T23:31:00Z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0x010100EDE757F9969099409B9898B42781486F</vt:lpwstr>
  </property>
</Properties>
</file>